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DC4A" w14:textId="7AC1D9E1" w:rsidR="00A86F3B" w:rsidRDefault="00244091" w:rsidP="00244091">
      <w:pPr>
        <w:spacing w:before="22"/>
        <w:ind w:right="-14"/>
        <w:jc w:val="center"/>
        <w:rPr>
          <w:sz w:val="56"/>
          <w:szCs w:val="56"/>
        </w:rPr>
      </w:pPr>
      <w:r>
        <w:rPr>
          <w:b/>
          <w:w w:val="99"/>
          <w:sz w:val="56"/>
          <w:szCs w:val="56"/>
        </w:rPr>
        <w:t xml:space="preserve">                            </w:t>
      </w:r>
      <w:r w:rsidR="00AE7345">
        <w:rPr>
          <w:b/>
          <w:w w:val="99"/>
          <w:sz w:val="56"/>
          <w:szCs w:val="56"/>
        </w:rPr>
        <w:t>COMPETITIVECODING</w:t>
      </w:r>
    </w:p>
    <w:p w14:paraId="5F9FE4E3" w14:textId="77777777" w:rsidR="00A86F3B" w:rsidRDefault="00A86F3B">
      <w:pPr>
        <w:spacing w:before="1" w:line="120" w:lineRule="exact"/>
        <w:rPr>
          <w:sz w:val="12"/>
          <w:szCs w:val="12"/>
        </w:rPr>
      </w:pPr>
    </w:p>
    <w:p w14:paraId="141CC8C9" w14:textId="77777777" w:rsidR="00A86F3B" w:rsidRDefault="00A86F3B">
      <w:pPr>
        <w:spacing w:line="200" w:lineRule="exact"/>
      </w:pPr>
    </w:p>
    <w:p w14:paraId="2F4F8536" w14:textId="77777777" w:rsidR="00A86F3B" w:rsidRDefault="00DC03E7">
      <w:pPr>
        <w:spacing w:line="360" w:lineRule="auto"/>
        <w:ind w:left="2135" w:right="2133"/>
        <w:jc w:val="center"/>
        <w:rPr>
          <w:sz w:val="28"/>
          <w:szCs w:val="28"/>
        </w:rPr>
      </w:pPr>
      <w:r>
        <w:rPr>
          <w:sz w:val="28"/>
          <w:szCs w:val="28"/>
        </w:rPr>
        <w:t xml:space="preserve">An </w:t>
      </w:r>
      <w:r>
        <w:rPr>
          <w:b/>
          <w:sz w:val="28"/>
          <w:szCs w:val="28"/>
        </w:rPr>
        <w:t xml:space="preserve">Industrial Training Report </w:t>
      </w:r>
      <w:r>
        <w:rPr>
          <w:sz w:val="28"/>
          <w:szCs w:val="28"/>
        </w:rPr>
        <w:t>Submitted in Partial Fulfilment of the Requirements for the Degree of</w:t>
      </w:r>
    </w:p>
    <w:p w14:paraId="18B63951" w14:textId="77777777" w:rsidR="00A86F3B" w:rsidRDefault="00DC03E7">
      <w:pPr>
        <w:spacing w:before="4"/>
        <w:ind w:left="1564"/>
        <w:rPr>
          <w:sz w:val="36"/>
          <w:szCs w:val="36"/>
        </w:rPr>
      </w:pPr>
      <w:r>
        <w:rPr>
          <w:b/>
          <w:sz w:val="36"/>
          <w:szCs w:val="36"/>
        </w:rPr>
        <w:t>BACHELOR OF TECHNOLOGY</w:t>
      </w:r>
    </w:p>
    <w:p w14:paraId="21C1A3F5" w14:textId="77777777" w:rsidR="00A86F3B" w:rsidRDefault="00DC03E7">
      <w:pPr>
        <w:spacing w:before="64"/>
        <w:ind w:left="4437" w:right="4434"/>
        <w:jc w:val="center"/>
        <w:rPr>
          <w:sz w:val="28"/>
          <w:szCs w:val="28"/>
        </w:rPr>
      </w:pPr>
      <w:r>
        <w:rPr>
          <w:sz w:val="28"/>
          <w:szCs w:val="28"/>
        </w:rPr>
        <w:t>In</w:t>
      </w:r>
    </w:p>
    <w:p w14:paraId="1CBBA514" w14:textId="77777777" w:rsidR="00A86F3B" w:rsidRDefault="00DC03E7">
      <w:pPr>
        <w:spacing w:before="47" w:line="276" w:lineRule="auto"/>
        <w:ind w:left="1897" w:right="1897"/>
        <w:jc w:val="center"/>
        <w:rPr>
          <w:sz w:val="28"/>
          <w:szCs w:val="28"/>
        </w:rPr>
      </w:pPr>
      <w:r>
        <w:rPr>
          <w:b/>
          <w:sz w:val="28"/>
          <w:szCs w:val="28"/>
        </w:rPr>
        <w:t>COMPUTER SCIENCE &amp; ENGINEERING By</w:t>
      </w:r>
    </w:p>
    <w:p w14:paraId="65B8B725" w14:textId="77777777" w:rsidR="00A86F3B" w:rsidRDefault="00A86F3B">
      <w:pPr>
        <w:spacing w:before="4" w:line="100" w:lineRule="exact"/>
        <w:rPr>
          <w:sz w:val="11"/>
          <w:szCs w:val="11"/>
        </w:rPr>
      </w:pPr>
    </w:p>
    <w:p w14:paraId="5E3668AC" w14:textId="2C4B7294" w:rsidR="00820DF5" w:rsidRDefault="002A6089">
      <w:pPr>
        <w:spacing w:line="361" w:lineRule="auto"/>
        <w:ind w:left="2586" w:right="2583"/>
        <w:jc w:val="center"/>
        <w:rPr>
          <w:b/>
          <w:sz w:val="28"/>
          <w:szCs w:val="28"/>
        </w:rPr>
      </w:pPr>
      <w:r>
        <w:rPr>
          <w:b/>
          <w:sz w:val="28"/>
          <w:szCs w:val="28"/>
        </w:rPr>
        <w:t>HARIPRIYA YADAV</w:t>
      </w:r>
    </w:p>
    <w:p w14:paraId="7A570032" w14:textId="6711A113" w:rsidR="00A86F3B" w:rsidRDefault="00DC03E7">
      <w:pPr>
        <w:spacing w:line="361" w:lineRule="auto"/>
        <w:ind w:left="2586" w:right="2583"/>
        <w:jc w:val="center"/>
        <w:rPr>
          <w:sz w:val="28"/>
          <w:szCs w:val="28"/>
        </w:rPr>
      </w:pPr>
      <w:r>
        <w:rPr>
          <w:b/>
          <w:sz w:val="28"/>
          <w:szCs w:val="28"/>
        </w:rPr>
        <w:t>(200</w:t>
      </w:r>
      <w:r w:rsidR="002A6089">
        <w:rPr>
          <w:b/>
          <w:sz w:val="28"/>
          <w:szCs w:val="28"/>
        </w:rPr>
        <w:t>2840109003</w:t>
      </w:r>
      <w:r>
        <w:rPr>
          <w:b/>
          <w:sz w:val="28"/>
          <w:szCs w:val="28"/>
        </w:rPr>
        <w:t>)</w:t>
      </w:r>
    </w:p>
    <w:p w14:paraId="76AF84BB" w14:textId="77777777" w:rsidR="00A86F3B" w:rsidRDefault="00DC03E7">
      <w:pPr>
        <w:spacing w:before="2"/>
        <w:ind w:left="2261" w:right="2262"/>
        <w:jc w:val="center"/>
        <w:rPr>
          <w:sz w:val="32"/>
          <w:szCs w:val="32"/>
        </w:rPr>
      </w:pPr>
      <w:r>
        <w:rPr>
          <w:b/>
          <w:w w:val="99"/>
          <w:sz w:val="32"/>
          <w:szCs w:val="32"/>
        </w:rPr>
        <w:t>Department</w:t>
      </w:r>
      <w:r>
        <w:rPr>
          <w:b/>
          <w:sz w:val="32"/>
          <w:szCs w:val="32"/>
        </w:rPr>
        <w:t xml:space="preserve"> </w:t>
      </w:r>
      <w:r>
        <w:rPr>
          <w:b/>
          <w:w w:val="99"/>
          <w:sz w:val="32"/>
          <w:szCs w:val="32"/>
        </w:rPr>
        <w:t>of</w:t>
      </w:r>
      <w:r>
        <w:rPr>
          <w:b/>
          <w:sz w:val="32"/>
          <w:szCs w:val="32"/>
        </w:rPr>
        <w:t xml:space="preserve"> </w:t>
      </w:r>
      <w:r>
        <w:rPr>
          <w:b/>
          <w:w w:val="99"/>
          <w:sz w:val="32"/>
          <w:szCs w:val="32"/>
        </w:rPr>
        <w:t>Computer</w:t>
      </w:r>
      <w:r>
        <w:rPr>
          <w:b/>
          <w:sz w:val="32"/>
          <w:szCs w:val="32"/>
        </w:rPr>
        <w:t xml:space="preserve"> </w:t>
      </w:r>
      <w:r>
        <w:rPr>
          <w:b/>
          <w:w w:val="99"/>
          <w:sz w:val="32"/>
          <w:szCs w:val="32"/>
        </w:rPr>
        <w:t>Science</w:t>
      </w:r>
    </w:p>
    <w:p w14:paraId="468402D4" w14:textId="77777777" w:rsidR="00A86F3B" w:rsidRDefault="00A86F3B">
      <w:pPr>
        <w:spacing w:before="5" w:line="180" w:lineRule="exact"/>
        <w:rPr>
          <w:sz w:val="18"/>
          <w:szCs w:val="18"/>
        </w:rPr>
      </w:pPr>
    </w:p>
    <w:p w14:paraId="516D5376" w14:textId="7EEBFB6E" w:rsidR="00A86F3B" w:rsidRDefault="00DC03E7">
      <w:pPr>
        <w:ind w:left="635" w:right="639"/>
        <w:jc w:val="center"/>
        <w:rPr>
          <w:sz w:val="28"/>
          <w:szCs w:val="28"/>
        </w:rPr>
      </w:pPr>
      <w:r>
        <w:rPr>
          <w:b/>
          <w:sz w:val="28"/>
          <w:szCs w:val="28"/>
        </w:rPr>
        <w:t xml:space="preserve">United </w:t>
      </w:r>
      <w:r w:rsidR="002A6089">
        <w:rPr>
          <w:b/>
          <w:sz w:val="28"/>
          <w:szCs w:val="28"/>
        </w:rPr>
        <w:t>Institute of Technology</w:t>
      </w:r>
      <w:r>
        <w:rPr>
          <w:b/>
          <w:sz w:val="28"/>
          <w:szCs w:val="28"/>
        </w:rPr>
        <w:t xml:space="preserve">, Allahabad (Code </w:t>
      </w:r>
      <w:r w:rsidR="002A6089">
        <w:rPr>
          <w:b/>
          <w:sz w:val="28"/>
          <w:szCs w:val="28"/>
        </w:rPr>
        <w:t>284</w:t>
      </w:r>
      <w:r>
        <w:rPr>
          <w:b/>
          <w:sz w:val="28"/>
          <w:szCs w:val="28"/>
        </w:rPr>
        <w:t>)</w:t>
      </w:r>
    </w:p>
    <w:p w14:paraId="6A27A48A" w14:textId="77777777" w:rsidR="00A86F3B" w:rsidRDefault="00A86F3B">
      <w:pPr>
        <w:spacing w:before="9" w:line="140" w:lineRule="exact"/>
        <w:rPr>
          <w:sz w:val="15"/>
          <w:szCs w:val="15"/>
        </w:rPr>
      </w:pPr>
    </w:p>
    <w:p w14:paraId="0DE037B3" w14:textId="77777777" w:rsidR="00A86F3B" w:rsidRDefault="00F16FBE">
      <w:pPr>
        <w:ind w:left="3648"/>
      </w:pPr>
      <w:r>
        <w:pict w14:anchorId="453CE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93.9pt">
            <v:imagedata r:id="rId8" o:title=""/>
          </v:shape>
        </w:pict>
      </w:r>
    </w:p>
    <w:p w14:paraId="6DC58147" w14:textId="77777777" w:rsidR="00A86F3B" w:rsidRDefault="00A86F3B">
      <w:pPr>
        <w:spacing w:before="2" w:line="160" w:lineRule="exact"/>
        <w:rPr>
          <w:sz w:val="16"/>
          <w:szCs w:val="16"/>
        </w:rPr>
      </w:pPr>
    </w:p>
    <w:p w14:paraId="4CFD63EC" w14:textId="77777777" w:rsidR="00A86F3B" w:rsidRDefault="00DC03E7">
      <w:pPr>
        <w:ind w:left="732" w:right="734"/>
        <w:jc w:val="center"/>
        <w:rPr>
          <w:sz w:val="32"/>
          <w:szCs w:val="32"/>
        </w:rPr>
      </w:pPr>
      <w:r>
        <w:rPr>
          <w:b/>
          <w:w w:val="99"/>
          <w:sz w:val="32"/>
          <w:szCs w:val="32"/>
        </w:rPr>
        <w:t>Dr.</w:t>
      </w:r>
      <w:r>
        <w:rPr>
          <w:b/>
          <w:sz w:val="32"/>
          <w:szCs w:val="32"/>
        </w:rPr>
        <w:t xml:space="preserve"> </w:t>
      </w:r>
      <w:r>
        <w:rPr>
          <w:b/>
          <w:w w:val="99"/>
          <w:sz w:val="32"/>
          <w:szCs w:val="32"/>
        </w:rPr>
        <w:t>A.P.J.</w:t>
      </w:r>
      <w:r>
        <w:rPr>
          <w:b/>
          <w:sz w:val="32"/>
          <w:szCs w:val="32"/>
        </w:rPr>
        <w:t xml:space="preserve"> </w:t>
      </w:r>
      <w:r>
        <w:rPr>
          <w:b/>
          <w:w w:val="99"/>
          <w:sz w:val="32"/>
          <w:szCs w:val="32"/>
        </w:rPr>
        <w:t>Abdul</w:t>
      </w:r>
      <w:r>
        <w:rPr>
          <w:b/>
          <w:sz w:val="32"/>
          <w:szCs w:val="32"/>
        </w:rPr>
        <w:t xml:space="preserve"> </w:t>
      </w:r>
      <w:r>
        <w:rPr>
          <w:b/>
          <w:w w:val="99"/>
          <w:sz w:val="32"/>
          <w:szCs w:val="32"/>
        </w:rPr>
        <w:t>Kalam</w:t>
      </w:r>
      <w:r>
        <w:rPr>
          <w:b/>
          <w:sz w:val="32"/>
          <w:szCs w:val="32"/>
        </w:rPr>
        <w:t xml:space="preserve"> </w:t>
      </w:r>
      <w:r>
        <w:rPr>
          <w:b/>
          <w:w w:val="99"/>
          <w:sz w:val="32"/>
          <w:szCs w:val="32"/>
        </w:rPr>
        <w:t>Technical</w:t>
      </w:r>
      <w:r>
        <w:rPr>
          <w:b/>
          <w:sz w:val="32"/>
          <w:szCs w:val="32"/>
        </w:rPr>
        <w:t xml:space="preserve"> </w:t>
      </w:r>
      <w:r>
        <w:rPr>
          <w:b/>
          <w:w w:val="99"/>
          <w:sz w:val="32"/>
          <w:szCs w:val="32"/>
        </w:rPr>
        <w:t>University</w:t>
      </w:r>
      <w:r>
        <w:rPr>
          <w:b/>
          <w:sz w:val="28"/>
          <w:szCs w:val="28"/>
        </w:rPr>
        <w:t xml:space="preserve">, </w:t>
      </w:r>
      <w:r>
        <w:rPr>
          <w:b/>
          <w:w w:val="99"/>
          <w:sz w:val="32"/>
          <w:szCs w:val="32"/>
        </w:rPr>
        <w:t>Lucknow</w:t>
      </w:r>
    </w:p>
    <w:p w14:paraId="2FEF3A90" w14:textId="77777777" w:rsidR="00A86F3B" w:rsidRDefault="00A86F3B">
      <w:pPr>
        <w:spacing w:before="4" w:line="180" w:lineRule="exact"/>
        <w:rPr>
          <w:sz w:val="18"/>
          <w:szCs w:val="18"/>
        </w:rPr>
      </w:pPr>
    </w:p>
    <w:p w14:paraId="6E8C4981" w14:textId="4AA82BC0" w:rsidR="00AE7345" w:rsidRDefault="00DC03E7">
      <w:pPr>
        <w:spacing w:line="359" w:lineRule="auto"/>
        <w:ind w:left="2307" w:right="2303" w:hanging="4"/>
        <w:jc w:val="center"/>
        <w:rPr>
          <w:b/>
          <w:sz w:val="23"/>
          <w:szCs w:val="23"/>
        </w:rPr>
      </w:pPr>
      <w:r>
        <w:rPr>
          <w:b/>
          <w:sz w:val="23"/>
          <w:szCs w:val="23"/>
        </w:rPr>
        <w:t xml:space="preserve">Under the Supervision of </w:t>
      </w:r>
    </w:p>
    <w:p w14:paraId="07A67A63" w14:textId="4EA13D3A" w:rsidR="00A86F3B" w:rsidRPr="00AE7345" w:rsidRDefault="00820DF5" w:rsidP="00AE7345">
      <w:pPr>
        <w:spacing w:line="359" w:lineRule="auto"/>
        <w:ind w:left="1440" w:right="2303"/>
        <w:rPr>
          <w:b/>
          <w:sz w:val="28"/>
          <w:szCs w:val="28"/>
        </w:rPr>
      </w:pPr>
      <w:r>
        <w:rPr>
          <w:b/>
          <w:sz w:val="28"/>
          <w:szCs w:val="28"/>
        </w:rPr>
        <w:t xml:space="preserve">        </w:t>
      </w:r>
      <w:r w:rsidR="00AE7345">
        <w:rPr>
          <w:b/>
          <w:sz w:val="28"/>
          <w:szCs w:val="28"/>
        </w:rPr>
        <w:t xml:space="preserve">Mr. </w:t>
      </w:r>
      <w:r>
        <w:rPr>
          <w:b/>
          <w:sz w:val="28"/>
          <w:szCs w:val="28"/>
        </w:rPr>
        <w:t>DHANANJAY KUMAR</w:t>
      </w:r>
      <w:r w:rsidR="00AE7345">
        <w:rPr>
          <w:b/>
          <w:sz w:val="28"/>
          <w:szCs w:val="28"/>
        </w:rPr>
        <w:t xml:space="preserve"> SHARMA           </w:t>
      </w:r>
    </w:p>
    <w:p w14:paraId="18B1D3CD" w14:textId="223E8C61" w:rsidR="00A86F3B" w:rsidRDefault="00820DF5">
      <w:pPr>
        <w:spacing w:before="6"/>
        <w:ind w:left="63" w:right="63"/>
        <w:jc w:val="center"/>
        <w:rPr>
          <w:b/>
          <w:sz w:val="28"/>
          <w:szCs w:val="28"/>
        </w:rPr>
      </w:pPr>
      <w:r>
        <w:rPr>
          <w:b/>
          <w:sz w:val="28"/>
          <w:szCs w:val="28"/>
        </w:rPr>
        <w:t xml:space="preserve">UNITED </w:t>
      </w:r>
      <w:r w:rsidR="002A6089">
        <w:rPr>
          <w:b/>
          <w:sz w:val="28"/>
          <w:szCs w:val="28"/>
        </w:rPr>
        <w:t>INSTITUTE OF TECHNOLOGY</w:t>
      </w:r>
      <w:r w:rsidR="00DC03E7">
        <w:rPr>
          <w:b/>
          <w:sz w:val="28"/>
          <w:szCs w:val="28"/>
        </w:rPr>
        <w:t>, PRAYAGRAJ</w:t>
      </w:r>
    </w:p>
    <w:p w14:paraId="7DC8E4BB" w14:textId="1EFBDD23" w:rsidR="00865FBB" w:rsidRDefault="00865FBB">
      <w:pPr>
        <w:spacing w:before="6"/>
        <w:ind w:left="63" w:right="63"/>
        <w:jc w:val="center"/>
        <w:rPr>
          <w:b/>
          <w:sz w:val="28"/>
          <w:szCs w:val="28"/>
        </w:rPr>
      </w:pPr>
    </w:p>
    <w:p w14:paraId="3F5F3D4A" w14:textId="77777777" w:rsidR="00865FBB" w:rsidRDefault="00865FBB">
      <w:pPr>
        <w:spacing w:before="6"/>
        <w:ind w:left="63" w:right="63"/>
        <w:jc w:val="center"/>
        <w:rPr>
          <w:sz w:val="28"/>
          <w:szCs w:val="28"/>
        </w:rPr>
      </w:pPr>
    </w:p>
    <w:p w14:paraId="79171CE9" w14:textId="77777777" w:rsidR="00A86F3B" w:rsidRDefault="00A86F3B">
      <w:pPr>
        <w:spacing w:line="160" w:lineRule="exact"/>
        <w:rPr>
          <w:sz w:val="16"/>
          <w:szCs w:val="16"/>
        </w:rPr>
      </w:pPr>
    </w:p>
    <w:p w14:paraId="06BD14C1" w14:textId="77777777" w:rsidR="00A86F3B" w:rsidRDefault="008764E8">
      <w:pPr>
        <w:ind w:left="2613"/>
      </w:pPr>
      <w:r>
        <w:pict w14:anchorId="4D71A431">
          <v:shape id="_x0000_i1026" type="#_x0000_t75" style="width:201.6pt;height:57.6pt">
            <v:imagedata r:id="rId9" o:title=""/>
          </v:shape>
        </w:pict>
      </w:r>
    </w:p>
    <w:p w14:paraId="1ED1D834" w14:textId="77777777" w:rsidR="00A86F3B" w:rsidRDefault="00A86F3B">
      <w:pPr>
        <w:spacing w:before="9" w:line="160" w:lineRule="exact"/>
        <w:rPr>
          <w:sz w:val="17"/>
          <w:szCs w:val="17"/>
        </w:rPr>
      </w:pPr>
    </w:p>
    <w:p w14:paraId="735FFD2F" w14:textId="77777777" w:rsidR="00A86F3B" w:rsidRDefault="00DC03E7">
      <w:pPr>
        <w:ind w:left="2478" w:right="2480"/>
        <w:jc w:val="center"/>
        <w:rPr>
          <w:sz w:val="28"/>
          <w:szCs w:val="28"/>
        </w:rPr>
        <w:sectPr w:rsidR="00A86F3B">
          <w:pgSz w:w="11920" w:h="16840"/>
          <w:pgMar w:top="1400" w:right="1360" w:bottom="280" w:left="1360" w:header="720" w:footer="720" w:gutter="0"/>
          <w:cols w:space="720"/>
        </w:sectPr>
      </w:pPr>
      <w:r>
        <w:rPr>
          <w:b/>
          <w:sz w:val="28"/>
          <w:szCs w:val="28"/>
        </w:rPr>
        <w:t>60 hours (4 week -2 hours per day)</w:t>
      </w:r>
    </w:p>
    <w:p w14:paraId="6E3EAC4F" w14:textId="77777777" w:rsidR="00130614" w:rsidRDefault="003451A8" w:rsidP="003451A8">
      <w:pPr>
        <w:spacing w:before="60"/>
        <w:rPr>
          <w:rFonts w:eastAsia="Cambria"/>
          <w:b/>
          <w:bCs/>
          <w:color w:val="000000" w:themeColor="text1"/>
          <w:sz w:val="40"/>
          <w:szCs w:val="40"/>
        </w:rPr>
      </w:pPr>
      <w:r w:rsidRPr="003451A8">
        <w:rPr>
          <w:rFonts w:eastAsia="Cambria"/>
          <w:b/>
          <w:bCs/>
          <w:color w:val="000000" w:themeColor="text1"/>
          <w:sz w:val="40"/>
          <w:szCs w:val="40"/>
        </w:rPr>
        <w:lastRenderedPageBreak/>
        <w:t xml:space="preserve">                 </w:t>
      </w:r>
    </w:p>
    <w:p w14:paraId="463C525D" w14:textId="77777777" w:rsidR="00130614" w:rsidRDefault="00130614" w:rsidP="003451A8">
      <w:pPr>
        <w:spacing w:before="60"/>
        <w:rPr>
          <w:rFonts w:eastAsia="Cambria"/>
          <w:b/>
          <w:bCs/>
          <w:color w:val="000000" w:themeColor="text1"/>
          <w:sz w:val="40"/>
          <w:szCs w:val="40"/>
        </w:rPr>
      </w:pPr>
    </w:p>
    <w:p w14:paraId="5B9F2CD0" w14:textId="77777777" w:rsidR="00130614" w:rsidRDefault="00130614" w:rsidP="003451A8">
      <w:pPr>
        <w:spacing w:before="60"/>
        <w:rPr>
          <w:rFonts w:eastAsia="Cambria"/>
          <w:b/>
          <w:bCs/>
          <w:color w:val="000000" w:themeColor="text1"/>
          <w:sz w:val="40"/>
          <w:szCs w:val="40"/>
        </w:rPr>
      </w:pPr>
      <w:r>
        <w:rPr>
          <w:rFonts w:eastAsia="Cambria"/>
          <w:b/>
          <w:bCs/>
          <w:color w:val="000000" w:themeColor="text1"/>
          <w:sz w:val="40"/>
          <w:szCs w:val="40"/>
        </w:rPr>
        <w:t xml:space="preserve">                 </w:t>
      </w:r>
    </w:p>
    <w:p w14:paraId="1BCF2E2F" w14:textId="7DB57B6F" w:rsidR="003451A8" w:rsidRPr="00130614" w:rsidRDefault="00130614" w:rsidP="003451A8">
      <w:pPr>
        <w:spacing w:before="60"/>
        <w:rPr>
          <w:rFonts w:eastAsia="Cambria"/>
          <w:b/>
          <w:bCs/>
          <w:color w:val="000000" w:themeColor="text1"/>
          <w:sz w:val="40"/>
          <w:szCs w:val="40"/>
          <w:u w:val="single"/>
        </w:rPr>
      </w:pPr>
      <w:r>
        <w:rPr>
          <w:rFonts w:eastAsia="Cambria"/>
          <w:b/>
          <w:bCs/>
          <w:color w:val="000000" w:themeColor="text1"/>
          <w:sz w:val="40"/>
          <w:szCs w:val="40"/>
        </w:rPr>
        <w:t xml:space="preserve">                  </w:t>
      </w:r>
      <w:r w:rsidR="003451A8" w:rsidRPr="00130614">
        <w:rPr>
          <w:rFonts w:eastAsia="Cambria"/>
          <w:b/>
          <w:bCs/>
          <w:color w:val="000000" w:themeColor="text1"/>
          <w:sz w:val="40"/>
          <w:szCs w:val="40"/>
          <w:u w:val="single"/>
        </w:rPr>
        <w:t>ACKNOWLEDGEMENT</w:t>
      </w:r>
    </w:p>
    <w:p w14:paraId="762B89AD" w14:textId="77777777" w:rsidR="003451A8" w:rsidRDefault="003451A8" w:rsidP="003451A8">
      <w:pPr>
        <w:spacing w:before="60"/>
        <w:rPr>
          <w:rFonts w:eastAsia="Cambria"/>
          <w:b/>
          <w:bCs/>
          <w:color w:val="000000" w:themeColor="text1"/>
          <w:sz w:val="40"/>
          <w:szCs w:val="40"/>
          <w:u w:val="single"/>
        </w:rPr>
      </w:pPr>
    </w:p>
    <w:p w14:paraId="7F4DB26C" w14:textId="77777777" w:rsidR="003451A8" w:rsidRPr="008329A3" w:rsidRDefault="003451A8" w:rsidP="00244091">
      <w:pPr>
        <w:spacing w:before="60"/>
        <w:jc w:val="both"/>
        <w:rPr>
          <w:rFonts w:eastAsia="Cambria"/>
          <w:i/>
          <w:iCs/>
          <w:color w:val="000000" w:themeColor="text1"/>
          <w:sz w:val="32"/>
          <w:szCs w:val="32"/>
          <w:u w:val="single"/>
        </w:rPr>
      </w:pPr>
      <w:r w:rsidRPr="008329A3">
        <w:rPr>
          <w:rFonts w:eastAsia="Cambria"/>
          <w:i/>
          <w:iCs/>
          <w:color w:val="000000" w:themeColor="text1"/>
          <w:sz w:val="32"/>
          <w:szCs w:val="32"/>
        </w:rPr>
        <w:t xml:space="preserve">I would like to express my special thanks of gratitude to my teacher Mr. Dhananjay Sir, who gave me golden opportunity to do this wonderful summer training internship on </w:t>
      </w:r>
      <w:r w:rsidRPr="008329A3">
        <w:rPr>
          <w:rFonts w:eastAsia="Cambria"/>
          <w:i/>
          <w:iCs/>
          <w:color w:val="000000" w:themeColor="text1"/>
          <w:sz w:val="32"/>
          <w:szCs w:val="32"/>
          <w:u w:val="single"/>
        </w:rPr>
        <w:t>‘COMPETATIVE CODING’.</w:t>
      </w:r>
    </w:p>
    <w:p w14:paraId="62C2CDBF" w14:textId="77777777" w:rsidR="003451A8" w:rsidRPr="008329A3" w:rsidRDefault="003451A8" w:rsidP="00244091">
      <w:pPr>
        <w:spacing w:before="60"/>
        <w:jc w:val="both"/>
        <w:rPr>
          <w:rFonts w:eastAsia="Cambria"/>
          <w:i/>
          <w:iCs/>
          <w:color w:val="000000" w:themeColor="text1"/>
          <w:sz w:val="32"/>
          <w:szCs w:val="32"/>
          <w:u w:val="single"/>
        </w:rPr>
      </w:pPr>
    </w:p>
    <w:p w14:paraId="665C039B" w14:textId="77777777" w:rsidR="003451A8" w:rsidRDefault="003451A8" w:rsidP="00244091">
      <w:pPr>
        <w:spacing w:before="60"/>
        <w:jc w:val="both"/>
        <w:rPr>
          <w:rFonts w:eastAsia="Cambria"/>
          <w:color w:val="000000" w:themeColor="text1"/>
          <w:sz w:val="32"/>
          <w:szCs w:val="32"/>
        </w:rPr>
      </w:pPr>
      <w:r w:rsidRPr="008329A3">
        <w:rPr>
          <w:rFonts w:eastAsia="Cambria"/>
          <w:i/>
          <w:iCs/>
          <w:color w:val="000000" w:themeColor="text1"/>
          <w:sz w:val="32"/>
          <w:szCs w:val="32"/>
        </w:rPr>
        <w:t xml:space="preserve">Who also help me in completing my </w:t>
      </w:r>
      <w:proofErr w:type="gramStart"/>
      <w:r w:rsidRPr="008329A3">
        <w:rPr>
          <w:rFonts w:eastAsia="Cambria"/>
          <w:i/>
          <w:iCs/>
          <w:color w:val="000000" w:themeColor="text1"/>
          <w:sz w:val="32"/>
          <w:szCs w:val="32"/>
        </w:rPr>
        <w:t>project.</w:t>
      </w:r>
      <w:proofErr w:type="gramEnd"/>
      <w:r w:rsidRPr="008329A3">
        <w:rPr>
          <w:rFonts w:eastAsia="Cambria"/>
          <w:i/>
          <w:iCs/>
          <w:color w:val="000000" w:themeColor="text1"/>
          <w:sz w:val="32"/>
          <w:szCs w:val="32"/>
        </w:rPr>
        <w:t xml:space="preserve"> I came to know about so many new things I am really thankful to him</w:t>
      </w:r>
      <w:r>
        <w:rPr>
          <w:rFonts w:eastAsia="Cambria"/>
          <w:color w:val="000000" w:themeColor="text1"/>
          <w:sz w:val="32"/>
          <w:szCs w:val="32"/>
        </w:rPr>
        <w:t>.</w:t>
      </w:r>
    </w:p>
    <w:p w14:paraId="73034EBC" w14:textId="77777777" w:rsidR="003451A8" w:rsidRDefault="003451A8" w:rsidP="003451A8">
      <w:pPr>
        <w:spacing w:before="60"/>
        <w:jc w:val="center"/>
        <w:rPr>
          <w:rFonts w:eastAsia="Cambria"/>
          <w:color w:val="000000" w:themeColor="text1"/>
          <w:sz w:val="32"/>
          <w:szCs w:val="32"/>
        </w:rPr>
      </w:pPr>
    </w:p>
    <w:p w14:paraId="60F0850C" w14:textId="77777777" w:rsidR="003451A8" w:rsidRDefault="003451A8" w:rsidP="003451A8">
      <w:pPr>
        <w:spacing w:before="60"/>
        <w:jc w:val="center"/>
        <w:rPr>
          <w:rFonts w:eastAsia="Cambria"/>
          <w:color w:val="000000" w:themeColor="text1"/>
          <w:sz w:val="32"/>
          <w:szCs w:val="32"/>
        </w:rPr>
      </w:pPr>
    </w:p>
    <w:p w14:paraId="062CF5DB" w14:textId="77777777" w:rsidR="003451A8" w:rsidRDefault="003451A8" w:rsidP="003451A8">
      <w:pPr>
        <w:spacing w:before="60"/>
        <w:jc w:val="center"/>
        <w:rPr>
          <w:rFonts w:eastAsia="Cambria"/>
          <w:color w:val="000000" w:themeColor="text1"/>
          <w:sz w:val="32"/>
          <w:szCs w:val="32"/>
        </w:rPr>
      </w:pPr>
    </w:p>
    <w:p w14:paraId="05E07388" w14:textId="77777777" w:rsidR="003451A8" w:rsidRPr="00946299" w:rsidRDefault="003451A8" w:rsidP="003451A8">
      <w:pPr>
        <w:spacing w:before="60"/>
        <w:jc w:val="center"/>
        <w:rPr>
          <w:rFonts w:eastAsia="Cambria"/>
          <w:i/>
          <w:iCs/>
          <w:color w:val="000000" w:themeColor="text1"/>
          <w:sz w:val="32"/>
          <w:szCs w:val="32"/>
        </w:rPr>
      </w:pPr>
      <w:r w:rsidRPr="00946299">
        <w:rPr>
          <w:rFonts w:eastAsia="Cambria"/>
          <w:i/>
          <w:iCs/>
          <w:color w:val="000000" w:themeColor="text1"/>
          <w:sz w:val="32"/>
          <w:szCs w:val="32"/>
        </w:rPr>
        <w:t xml:space="preserve">                                                                         HARIPRIYA YADAV</w:t>
      </w:r>
    </w:p>
    <w:p w14:paraId="0EBCD8E3" w14:textId="77777777" w:rsidR="003451A8" w:rsidRDefault="003451A8" w:rsidP="003451A8">
      <w:pPr>
        <w:spacing w:before="60"/>
        <w:jc w:val="center"/>
        <w:rPr>
          <w:rFonts w:eastAsia="Cambria"/>
          <w:color w:val="000000" w:themeColor="text1"/>
          <w:sz w:val="32"/>
          <w:szCs w:val="32"/>
        </w:rPr>
      </w:pPr>
      <w:r w:rsidRPr="00946299">
        <w:rPr>
          <w:rFonts w:eastAsia="Cambria"/>
          <w:i/>
          <w:iCs/>
          <w:color w:val="000000" w:themeColor="text1"/>
          <w:sz w:val="32"/>
          <w:szCs w:val="32"/>
        </w:rPr>
        <w:t xml:space="preserve">                                                                        CSE 3</w:t>
      </w:r>
      <w:r w:rsidRPr="00946299">
        <w:rPr>
          <w:rFonts w:eastAsia="Cambria"/>
          <w:i/>
          <w:iCs/>
          <w:color w:val="000000" w:themeColor="text1"/>
          <w:sz w:val="32"/>
          <w:szCs w:val="32"/>
          <w:vertAlign w:val="superscript"/>
        </w:rPr>
        <w:t>RD</w:t>
      </w:r>
      <w:r w:rsidRPr="00946299">
        <w:rPr>
          <w:rFonts w:eastAsia="Cambria"/>
          <w:i/>
          <w:iCs/>
          <w:color w:val="000000" w:themeColor="text1"/>
          <w:sz w:val="32"/>
          <w:szCs w:val="32"/>
        </w:rPr>
        <w:t xml:space="preserve"> YEAR</w:t>
      </w:r>
      <w:r>
        <w:rPr>
          <w:rFonts w:eastAsia="Cambria"/>
          <w:color w:val="000000" w:themeColor="text1"/>
          <w:sz w:val="32"/>
          <w:szCs w:val="32"/>
        </w:rPr>
        <w:t xml:space="preserve"> </w:t>
      </w:r>
    </w:p>
    <w:p w14:paraId="7DD943F1" w14:textId="77777777" w:rsidR="003451A8" w:rsidRDefault="003451A8" w:rsidP="003451A8">
      <w:pPr>
        <w:spacing w:before="60"/>
        <w:jc w:val="center"/>
        <w:rPr>
          <w:rFonts w:eastAsia="Cambria"/>
          <w:color w:val="000000" w:themeColor="text1"/>
          <w:sz w:val="32"/>
          <w:szCs w:val="32"/>
        </w:rPr>
      </w:pPr>
    </w:p>
    <w:p w14:paraId="58688491"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285CDF6E"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6D2E599F"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4767B89E"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4EC097ED"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7679CDC6" w14:textId="77777777" w:rsidR="003451A8" w:rsidRDefault="003451A8" w:rsidP="00244091">
      <w:pPr>
        <w:spacing w:line="1040" w:lineRule="exact"/>
        <w:jc w:val="center"/>
        <w:rPr>
          <w:rFonts w:ascii="Calibri" w:eastAsia="Calibri" w:hAnsi="Calibri" w:cs="Calibri"/>
          <w:b/>
          <w:color w:val="000000" w:themeColor="text1"/>
          <w:position w:val="3"/>
          <w:sz w:val="96"/>
          <w:szCs w:val="96"/>
        </w:rPr>
      </w:pPr>
    </w:p>
    <w:p w14:paraId="34E451CA" w14:textId="77777777" w:rsidR="003451A8" w:rsidRDefault="003451A8">
      <w:pPr>
        <w:spacing w:line="1040" w:lineRule="exact"/>
        <w:ind w:left="1509"/>
        <w:rPr>
          <w:rFonts w:ascii="Calibri" w:eastAsia="Calibri" w:hAnsi="Calibri" w:cs="Calibri"/>
          <w:b/>
          <w:color w:val="000000" w:themeColor="text1"/>
          <w:position w:val="3"/>
          <w:sz w:val="96"/>
          <w:szCs w:val="96"/>
        </w:rPr>
      </w:pPr>
    </w:p>
    <w:p w14:paraId="2D8BD36A" w14:textId="52E0CBAB" w:rsidR="00FD6974" w:rsidRPr="00244091" w:rsidRDefault="00280DA4" w:rsidP="00244091">
      <w:pPr>
        <w:spacing w:line="1040" w:lineRule="exact"/>
        <w:jc w:val="center"/>
        <w:rPr>
          <w:rFonts w:ascii="Calibri" w:eastAsia="Calibri" w:hAnsi="Calibri" w:cs="Calibri"/>
          <w:color w:val="000000" w:themeColor="text1"/>
          <w:sz w:val="96"/>
          <w:szCs w:val="96"/>
        </w:rPr>
      </w:pPr>
      <w:r w:rsidRPr="00990DC9">
        <w:rPr>
          <w:rFonts w:ascii="Calibri" w:eastAsia="Calibri" w:hAnsi="Calibri" w:cs="Calibri"/>
          <w:b/>
          <w:color w:val="000000" w:themeColor="text1"/>
          <w:position w:val="3"/>
          <w:sz w:val="96"/>
          <w:szCs w:val="96"/>
        </w:rPr>
        <w:t>TOPIC:</w:t>
      </w:r>
      <w:r w:rsidR="00DC03E7" w:rsidRPr="00990DC9">
        <w:rPr>
          <w:rFonts w:ascii="Calibri" w:eastAsia="Calibri" w:hAnsi="Calibri" w:cs="Calibri"/>
          <w:b/>
          <w:color w:val="000000" w:themeColor="text1"/>
          <w:position w:val="3"/>
          <w:sz w:val="96"/>
          <w:szCs w:val="96"/>
        </w:rPr>
        <w:t xml:space="preserve"> </w:t>
      </w:r>
      <w:r w:rsidR="00820DF5">
        <w:rPr>
          <w:rFonts w:ascii="Calibri" w:eastAsia="Calibri" w:hAnsi="Calibri" w:cs="Calibri"/>
          <w:b/>
          <w:color w:val="000000" w:themeColor="text1"/>
          <w:position w:val="3"/>
          <w:sz w:val="96"/>
          <w:szCs w:val="96"/>
        </w:rPr>
        <w:t>2048</w:t>
      </w:r>
    </w:p>
    <w:p w14:paraId="6069A1B3" w14:textId="4F6D498F" w:rsidR="00FD6974" w:rsidRPr="00990DC9" w:rsidRDefault="00FD6974" w:rsidP="00FD6974">
      <w:pPr>
        <w:spacing w:line="360" w:lineRule="exact"/>
        <w:rPr>
          <w:color w:val="000000" w:themeColor="text1"/>
        </w:rPr>
      </w:pPr>
    </w:p>
    <w:p w14:paraId="2EABE49E" w14:textId="136E49EF" w:rsidR="00FD6974" w:rsidRPr="00990DC9" w:rsidRDefault="00FD6974" w:rsidP="00FD6974">
      <w:pPr>
        <w:spacing w:line="360" w:lineRule="exact"/>
        <w:rPr>
          <w:color w:val="000000" w:themeColor="text1"/>
        </w:rPr>
      </w:pPr>
    </w:p>
    <w:p w14:paraId="091702B6" w14:textId="4ECAD396" w:rsidR="00FD6974" w:rsidRPr="00990DC9" w:rsidRDefault="00FD6974" w:rsidP="00FD6974">
      <w:pPr>
        <w:spacing w:line="360" w:lineRule="exact"/>
        <w:rPr>
          <w:rFonts w:ascii="Calibri" w:eastAsia="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DC9">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AGENDA</w:t>
      </w:r>
    </w:p>
    <w:p w14:paraId="3BCC48FF" w14:textId="77777777" w:rsidR="00A86F3B" w:rsidRPr="00990DC9" w:rsidRDefault="00A86F3B">
      <w:pPr>
        <w:spacing w:line="200" w:lineRule="exact"/>
        <w:rPr>
          <w:color w:val="000000" w:themeColor="text1"/>
        </w:rPr>
      </w:pPr>
    </w:p>
    <w:p w14:paraId="27194391" w14:textId="77777777" w:rsidR="00A86F3B" w:rsidRPr="00990DC9" w:rsidRDefault="00A86F3B">
      <w:pPr>
        <w:spacing w:before="20" w:line="220" w:lineRule="exact"/>
        <w:rPr>
          <w:color w:val="000000" w:themeColor="text1"/>
          <w:sz w:val="22"/>
          <w:szCs w:val="22"/>
        </w:rPr>
      </w:pPr>
    </w:p>
    <w:p w14:paraId="7A7703FD" w14:textId="3CCC1BF5" w:rsidR="00A86F3B" w:rsidRPr="00E10E6D" w:rsidRDefault="00DC03E7" w:rsidP="00E10E6D">
      <w:pPr>
        <w:ind w:left="100"/>
        <w:contextualSpacing/>
        <w:rPr>
          <w:rFonts w:ascii="Cambria" w:eastAsia="Cambria" w:hAnsi="Cambria" w:cs="Cambria"/>
          <w:color w:val="000000" w:themeColor="text1"/>
          <w:sz w:val="40"/>
          <w:szCs w:val="40"/>
        </w:rPr>
      </w:pPr>
      <w:r w:rsidRPr="00990DC9">
        <w:rPr>
          <w:rFonts w:ascii="Verdana" w:eastAsia="Verdana" w:hAnsi="Verdana" w:cs="Verdana"/>
          <w:color w:val="000000" w:themeColor="text1"/>
          <w:sz w:val="40"/>
          <w:szCs w:val="40"/>
        </w:rPr>
        <w:t xml:space="preserve">•       </w:t>
      </w:r>
      <w:r w:rsidRPr="00990DC9">
        <w:rPr>
          <w:rFonts w:ascii="Cambria" w:eastAsia="Cambria" w:hAnsi="Cambria" w:cs="Cambria"/>
          <w:color w:val="000000" w:themeColor="text1"/>
          <w:sz w:val="40"/>
          <w:szCs w:val="40"/>
        </w:rPr>
        <w:t>Introduction</w:t>
      </w:r>
    </w:p>
    <w:p w14:paraId="700BF2FB" w14:textId="4BB3BAA0" w:rsidR="002B2336" w:rsidRPr="00990DC9" w:rsidRDefault="00DC03E7" w:rsidP="00E10E6D">
      <w:pPr>
        <w:ind w:left="100"/>
        <w:contextualSpacing/>
        <w:rPr>
          <w:rFonts w:ascii="Cambria" w:eastAsia="Cambria" w:hAnsi="Cambria" w:cs="Cambria"/>
          <w:color w:val="000000" w:themeColor="text1"/>
          <w:sz w:val="40"/>
          <w:szCs w:val="40"/>
        </w:rPr>
      </w:pPr>
      <w:r w:rsidRPr="00990DC9">
        <w:rPr>
          <w:rFonts w:ascii="Verdana" w:eastAsia="Verdana" w:hAnsi="Verdana" w:cs="Verdana"/>
          <w:color w:val="000000" w:themeColor="text1"/>
          <w:sz w:val="40"/>
          <w:szCs w:val="40"/>
        </w:rPr>
        <w:t xml:space="preserve">•       </w:t>
      </w:r>
      <w:r w:rsidRPr="00990DC9">
        <w:rPr>
          <w:rFonts w:ascii="Cambria" w:eastAsia="Cambria" w:hAnsi="Cambria" w:cs="Cambria"/>
          <w:color w:val="000000" w:themeColor="text1"/>
          <w:sz w:val="40"/>
          <w:szCs w:val="40"/>
        </w:rPr>
        <w:t>History</w:t>
      </w:r>
    </w:p>
    <w:p w14:paraId="3290A2E4" w14:textId="490B7759" w:rsidR="00A86F3B" w:rsidRPr="00E10E6D" w:rsidRDefault="002B2336" w:rsidP="00E10E6D">
      <w:pPr>
        <w:ind w:left="100"/>
        <w:contextualSpacing/>
        <w:rPr>
          <w:rFonts w:eastAsia="Cambria"/>
          <w:color w:val="000000" w:themeColor="text1"/>
          <w:sz w:val="40"/>
          <w:szCs w:val="40"/>
        </w:rPr>
      </w:pPr>
      <w:r w:rsidRPr="00990DC9">
        <w:rPr>
          <w:rFonts w:ascii="Verdana" w:eastAsia="Verdana" w:hAnsi="Verdana" w:cs="Verdana"/>
          <w:color w:val="000000" w:themeColor="text1"/>
          <w:sz w:val="40"/>
          <w:szCs w:val="40"/>
        </w:rPr>
        <w:t xml:space="preserve">•       </w:t>
      </w:r>
      <w:r w:rsidR="007D4110" w:rsidRPr="00280DA4">
        <w:rPr>
          <w:bCs/>
          <w:sz w:val="40"/>
          <w:szCs w:val="40"/>
        </w:rPr>
        <w:t>Method/Module Used</w:t>
      </w:r>
    </w:p>
    <w:p w14:paraId="736865F9" w14:textId="57EE6866" w:rsidR="00A86F3B" w:rsidRPr="00E10E6D" w:rsidRDefault="00DC03E7" w:rsidP="00E10E6D">
      <w:pPr>
        <w:ind w:left="100"/>
        <w:contextualSpacing/>
        <w:rPr>
          <w:rFonts w:eastAsia="Cambria"/>
          <w:color w:val="000000" w:themeColor="text1"/>
          <w:sz w:val="40"/>
          <w:szCs w:val="40"/>
        </w:rPr>
      </w:pPr>
      <w:r w:rsidRPr="00280DA4">
        <w:rPr>
          <w:rFonts w:eastAsia="Verdana"/>
          <w:color w:val="000000" w:themeColor="text1"/>
          <w:sz w:val="56"/>
          <w:szCs w:val="56"/>
        </w:rPr>
        <w:t>•</w:t>
      </w:r>
      <w:r w:rsidRPr="00280DA4">
        <w:rPr>
          <w:rFonts w:eastAsia="Verdana"/>
          <w:color w:val="000000" w:themeColor="text1"/>
          <w:sz w:val="40"/>
          <w:szCs w:val="40"/>
        </w:rPr>
        <w:t xml:space="preserve">     </w:t>
      </w:r>
      <w:r w:rsidR="00280DA4">
        <w:rPr>
          <w:rFonts w:eastAsia="Verdana"/>
          <w:color w:val="000000" w:themeColor="text1"/>
          <w:sz w:val="40"/>
          <w:szCs w:val="40"/>
        </w:rPr>
        <w:t xml:space="preserve">   </w:t>
      </w:r>
      <w:r w:rsidRPr="00280DA4">
        <w:rPr>
          <w:rFonts w:eastAsia="Verdana"/>
          <w:color w:val="000000" w:themeColor="text1"/>
          <w:sz w:val="40"/>
          <w:szCs w:val="40"/>
        </w:rPr>
        <w:t xml:space="preserve">  </w:t>
      </w:r>
      <w:r w:rsidRPr="00280DA4">
        <w:rPr>
          <w:rFonts w:eastAsia="Cambria"/>
          <w:color w:val="000000" w:themeColor="text1"/>
          <w:sz w:val="40"/>
          <w:szCs w:val="40"/>
        </w:rPr>
        <w:t xml:space="preserve">Features of </w:t>
      </w:r>
      <w:r w:rsidR="00DB6B34" w:rsidRPr="00280DA4">
        <w:rPr>
          <w:rFonts w:eastAsia="Cambria"/>
          <w:color w:val="000000" w:themeColor="text1"/>
          <w:sz w:val="40"/>
          <w:szCs w:val="40"/>
        </w:rPr>
        <w:t>Backtracking</w:t>
      </w:r>
    </w:p>
    <w:p w14:paraId="505CE779" w14:textId="7027ED70" w:rsidR="00A86F3B" w:rsidRPr="00E10E6D" w:rsidRDefault="00DC03E7" w:rsidP="00E10E6D">
      <w:pPr>
        <w:ind w:left="100"/>
        <w:contextualSpacing/>
        <w:rPr>
          <w:rFonts w:eastAsia="Cambria"/>
          <w:color w:val="000000" w:themeColor="text1"/>
          <w:sz w:val="40"/>
          <w:szCs w:val="40"/>
        </w:rPr>
      </w:pPr>
      <w:r w:rsidRPr="00280DA4">
        <w:rPr>
          <w:rFonts w:eastAsia="Verdana"/>
          <w:color w:val="000000" w:themeColor="text1"/>
          <w:sz w:val="56"/>
          <w:szCs w:val="56"/>
        </w:rPr>
        <w:t>•</w:t>
      </w:r>
      <w:r w:rsidRPr="00280DA4">
        <w:rPr>
          <w:rFonts w:eastAsia="Verdana"/>
          <w:color w:val="000000" w:themeColor="text1"/>
          <w:sz w:val="40"/>
          <w:szCs w:val="40"/>
        </w:rPr>
        <w:t xml:space="preserve">      </w:t>
      </w:r>
      <w:r w:rsidR="00280DA4">
        <w:rPr>
          <w:rFonts w:eastAsia="Verdana"/>
          <w:color w:val="000000" w:themeColor="text1"/>
          <w:sz w:val="40"/>
          <w:szCs w:val="40"/>
        </w:rPr>
        <w:t xml:space="preserve">  </w:t>
      </w:r>
      <w:r w:rsidRPr="00280DA4">
        <w:rPr>
          <w:rFonts w:eastAsia="Verdana"/>
          <w:color w:val="000000" w:themeColor="text1"/>
          <w:sz w:val="40"/>
          <w:szCs w:val="40"/>
        </w:rPr>
        <w:t xml:space="preserve"> </w:t>
      </w:r>
      <w:r w:rsidRPr="00280DA4">
        <w:rPr>
          <w:rFonts w:eastAsia="Cambria"/>
          <w:color w:val="000000" w:themeColor="text1"/>
          <w:sz w:val="40"/>
          <w:szCs w:val="40"/>
        </w:rPr>
        <w:t>A</w:t>
      </w:r>
      <w:r w:rsidR="007D4110" w:rsidRPr="00280DA4">
        <w:rPr>
          <w:rFonts w:eastAsia="Cambria"/>
          <w:color w:val="000000" w:themeColor="text1"/>
          <w:sz w:val="40"/>
          <w:szCs w:val="40"/>
        </w:rPr>
        <w:t>bout the game</w:t>
      </w:r>
    </w:p>
    <w:p w14:paraId="66F4CEAE" w14:textId="46CCE077" w:rsidR="00A86F3B" w:rsidRPr="00E10E6D" w:rsidRDefault="00DC03E7" w:rsidP="00E10E6D">
      <w:pPr>
        <w:ind w:left="100"/>
        <w:contextualSpacing/>
        <w:rPr>
          <w:rFonts w:eastAsia="Cambria"/>
          <w:color w:val="000000" w:themeColor="text1"/>
          <w:sz w:val="40"/>
          <w:szCs w:val="40"/>
        </w:rPr>
      </w:pPr>
      <w:r w:rsidRPr="00280DA4">
        <w:rPr>
          <w:rFonts w:eastAsia="Verdana"/>
          <w:color w:val="000000" w:themeColor="text1"/>
          <w:sz w:val="56"/>
          <w:szCs w:val="56"/>
        </w:rPr>
        <w:t>•</w:t>
      </w:r>
      <w:r w:rsidRPr="00280DA4">
        <w:rPr>
          <w:rFonts w:eastAsia="Verdana"/>
          <w:color w:val="000000" w:themeColor="text1"/>
          <w:sz w:val="40"/>
          <w:szCs w:val="40"/>
        </w:rPr>
        <w:t xml:space="preserve">     </w:t>
      </w:r>
      <w:r w:rsidR="00280DA4">
        <w:rPr>
          <w:rFonts w:eastAsia="Verdana"/>
          <w:color w:val="000000" w:themeColor="text1"/>
          <w:sz w:val="40"/>
          <w:szCs w:val="40"/>
        </w:rPr>
        <w:t xml:space="preserve">  </w:t>
      </w:r>
      <w:r w:rsidRPr="00280DA4">
        <w:rPr>
          <w:rFonts w:eastAsia="Verdana"/>
          <w:color w:val="000000" w:themeColor="text1"/>
          <w:sz w:val="40"/>
          <w:szCs w:val="40"/>
        </w:rPr>
        <w:t xml:space="preserve">  </w:t>
      </w:r>
      <w:r w:rsidR="00E415ED" w:rsidRPr="00280DA4">
        <w:rPr>
          <w:rFonts w:eastAsia="Cambria"/>
          <w:color w:val="000000" w:themeColor="text1"/>
          <w:sz w:val="40"/>
          <w:szCs w:val="40"/>
        </w:rPr>
        <w:t>How to play</w:t>
      </w:r>
    </w:p>
    <w:p w14:paraId="55E4210C" w14:textId="3A496686" w:rsidR="0028774C" w:rsidRPr="00280DA4" w:rsidRDefault="00AB4D43" w:rsidP="00423D9B">
      <w:pPr>
        <w:spacing w:before="60"/>
        <w:ind w:left="100"/>
        <w:contextualSpacing/>
        <w:rPr>
          <w:rFonts w:eastAsia="Verdana"/>
          <w:color w:val="000000" w:themeColor="text1"/>
          <w:sz w:val="36"/>
          <w:szCs w:val="36"/>
        </w:rPr>
      </w:pPr>
      <w:r w:rsidRPr="00280DA4">
        <w:rPr>
          <w:rFonts w:eastAsia="Verdana"/>
          <w:color w:val="000000" w:themeColor="text1"/>
          <w:sz w:val="56"/>
          <w:szCs w:val="56"/>
        </w:rPr>
        <w:t>•</w:t>
      </w:r>
      <w:r w:rsidRPr="00280DA4">
        <w:rPr>
          <w:rFonts w:eastAsia="Verdana"/>
          <w:color w:val="000000" w:themeColor="text1"/>
          <w:sz w:val="40"/>
          <w:szCs w:val="40"/>
        </w:rPr>
        <w:tab/>
        <w:t xml:space="preserve">    </w:t>
      </w:r>
      <w:r w:rsidR="00423D9B" w:rsidRPr="00280DA4">
        <w:rPr>
          <w:rFonts w:eastAsia="Verdana"/>
          <w:color w:val="000000" w:themeColor="text1"/>
          <w:sz w:val="40"/>
          <w:szCs w:val="40"/>
        </w:rPr>
        <w:t>Programming approach</w:t>
      </w:r>
    </w:p>
    <w:p w14:paraId="4DEA8CA7" w14:textId="77777777" w:rsidR="0028774C" w:rsidRPr="00990DC9" w:rsidRDefault="0028774C" w:rsidP="0028774C">
      <w:pPr>
        <w:spacing w:before="60"/>
        <w:ind w:left="100"/>
        <w:rPr>
          <w:rFonts w:ascii="Verdana" w:eastAsia="Verdana" w:hAnsi="Verdana" w:cs="Verdana"/>
          <w:color w:val="000000" w:themeColor="text1"/>
          <w:sz w:val="28"/>
          <w:szCs w:val="28"/>
        </w:rPr>
      </w:pPr>
    </w:p>
    <w:p w14:paraId="131C69B6" w14:textId="77777777" w:rsidR="00DB6B34" w:rsidRPr="00990DC9" w:rsidRDefault="00DB6B34">
      <w:pPr>
        <w:spacing w:before="60"/>
        <w:ind w:left="100"/>
        <w:rPr>
          <w:rFonts w:ascii="Verdana" w:eastAsia="Verdana" w:hAnsi="Verdana" w:cs="Verdana"/>
          <w:color w:val="000000" w:themeColor="text1"/>
          <w:sz w:val="40"/>
          <w:szCs w:val="40"/>
        </w:rPr>
      </w:pPr>
    </w:p>
    <w:p w14:paraId="3A63F407" w14:textId="77777777" w:rsidR="00DB6B34" w:rsidRPr="00990DC9" w:rsidRDefault="00DB6B34">
      <w:pPr>
        <w:spacing w:before="60"/>
        <w:ind w:left="100"/>
        <w:rPr>
          <w:rFonts w:ascii="Verdana" w:eastAsia="Verdana" w:hAnsi="Verdana" w:cs="Verdana"/>
          <w:color w:val="000000" w:themeColor="text1"/>
          <w:sz w:val="40"/>
          <w:szCs w:val="40"/>
        </w:rPr>
      </w:pPr>
    </w:p>
    <w:p w14:paraId="2EB6E59A" w14:textId="77777777" w:rsidR="00DB6B34" w:rsidRPr="00990DC9" w:rsidRDefault="00DB6B34">
      <w:pPr>
        <w:spacing w:before="60"/>
        <w:ind w:left="100"/>
        <w:rPr>
          <w:rFonts w:ascii="Verdana" w:eastAsia="Verdana" w:hAnsi="Verdana" w:cs="Verdana"/>
          <w:color w:val="000000" w:themeColor="text1"/>
          <w:sz w:val="24"/>
          <w:szCs w:val="24"/>
        </w:rPr>
      </w:pPr>
    </w:p>
    <w:p w14:paraId="5B9DDBDD" w14:textId="77777777" w:rsidR="00DB6B34" w:rsidRPr="00990DC9" w:rsidRDefault="00DB6B34">
      <w:pPr>
        <w:spacing w:before="60"/>
        <w:ind w:left="100"/>
        <w:rPr>
          <w:rFonts w:ascii="Verdana" w:eastAsia="Verdana" w:hAnsi="Verdana" w:cs="Verdana"/>
          <w:color w:val="000000" w:themeColor="text1"/>
          <w:sz w:val="24"/>
          <w:szCs w:val="24"/>
        </w:rPr>
      </w:pPr>
    </w:p>
    <w:p w14:paraId="2DD8556B" w14:textId="77777777" w:rsidR="00DB6B34" w:rsidRPr="00990DC9" w:rsidRDefault="00DB6B34">
      <w:pPr>
        <w:spacing w:before="60"/>
        <w:ind w:left="100"/>
        <w:rPr>
          <w:rFonts w:ascii="Verdana" w:eastAsia="Verdana" w:hAnsi="Verdana" w:cs="Verdana"/>
          <w:color w:val="000000" w:themeColor="text1"/>
          <w:sz w:val="24"/>
          <w:szCs w:val="24"/>
        </w:rPr>
      </w:pPr>
    </w:p>
    <w:p w14:paraId="5ACE9CD4" w14:textId="77777777" w:rsidR="00DB6B34" w:rsidRPr="00990DC9" w:rsidRDefault="00DB6B34">
      <w:pPr>
        <w:spacing w:before="60"/>
        <w:ind w:left="100"/>
        <w:rPr>
          <w:rFonts w:ascii="Verdana" w:eastAsia="Verdana" w:hAnsi="Verdana" w:cs="Verdana"/>
          <w:color w:val="000000" w:themeColor="text1"/>
          <w:sz w:val="24"/>
          <w:szCs w:val="24"/>
        </w:rPr>
      </w:pPr>
    </w:p>
    <w:p w14:paraId="247436A1" w14:textId="77777777" w:rsidR="002B52BA" w:rsidRDefault="002B52BA">
      <w:pPr>
        <w:rPr>
          <w:rFonts w:ascii="Cambria" w:eastAsia="Cambria" w:hAnsi="Cambria" w:cs="Cambria"/>
          <w:b/>
          <w:bCs/>
          <w:color w:val="000000" w:themeColor="text1"/>
          <w:sz w:val="40"/>
          <w:szCs w:val="40"/>
          <w:u w:val="single"/>
        </w:rPr>
      </w:pPr>
      <w:r>
        <w:rPr>
          <w:rFonts w:ascii="Cambria" w:eastAsia="Cambria" w:hAnsi="Cambria" w:cs="Cambria"/>
          <w:b/>
          <w:bCs/>
          <w:color w:val="000000" w:themeColor="text1"/>
          <w:sz w:val="40"/>
          <w:szCs w:val="40"/>
          <w:u w:val="single"/>
        </w:rPr>
        <w:br w:type="page"/>
      </w:r>
    </w:p>
    <w:p w14:paraId="014CD039" w14:textId="19607351" w:rsidR="00A86F3B" w:rsidRPr="00990DC9" w:rsidRDefault="002B52BA" w:rsidP="008764E8">
      <w:pPr>
        <w:spacing w:before="60"/>
        <w:jc w:val="center"/>
        <w:rPr>
          <w:rFonts w:ascii="Cambria" w:eastAsia="Cambria" w:hAnsi="Cambria" w:cs="Cambria"/>
          <w:b/>
          <w:bCs/>
          <w:color w:val="000000" w:themeColor="text1"/>
          <w:sz w:val="40"/>
          <w:szCs w:val="40"/>
          <w:u w:val="single"/>
        </w:rPr>
      </w:pPr>
      <w:r>
        <w:rPr>
          <w:rFonts w:ascii="Cambria" w:eastAsia="Cambria" w:hAnsi="Cambria" w:cs="Cambria"/>
          <w:b/>
          <w:bCs/>
          <w:color w:val="000000" w:themeColor="text1"/>
          <w:sz w:val="40"/>
          <w:szCs w:val="40"/>
          <w:u w:val="single"/>
        </w:rPr>
        <w:lastRenderedPageBreak/>
        <w:br/>
      </w:r>
      <w:r w:rsidR="00DC03E7" w:rsidRPr="00990DC9">
        <w:rPr>
          <w:rFonts w:ascii="Cambria" w:eastAsia="Cambria" w:hAnsi="Cambria" w:cs="Cambria"/>
          <w:b/>
          <w:bCs/>
          <w:color w:val="000000" w:themeColor="text1"/>
          <w:sz w:val="40"/>
          <w:szCs w:val="40"/>
          <w:u w:val="single"/>
        </w:rPr>
        <w:t>INTRODUCTION:</w:t>
      </w:r>
    </w:p>
    <w:p w14:paraId="7ADCC8B6" w14:textId="77777777" w:rsidR="00A86F3B" w:rsidRPr="00990DC9" w:rsidRDefault="00A86F3B" w:rsidP="003619C9">
      <w:pPr>
        <w:spacing w:before="9" w:line="276" w:lineRule="auto"/>
        <w:rPr>
          <w:color w:val="000000" w:themeColor="text1"/>
          <w:sz w:val="12"/>
          <w:szCs w:val="12"/>
        </w:rPr>
      </w:pPr>
    </w:p>
    <w:p w14:paraId="5B7884E0" w14:textId="77777777" w:rsidR="00820DF5" w:rsidRDefault="00820DF5" w:rsidP="002B52BA">
      <w:pPr>
        <w:jc w:val="both"/>
        <w:rPr>
          <w:rFonts w:ascii="Calibri" w:eastAsiaTheme="minorEastAsia" w:hAnsi="Calibri" w:cstheme="minorBidi"/>
          <w:sz w:val="24"/>
        </w:rPr>
      </w:pPr>
    </w:p>
    <w:p w14:paraId="398E6BE1" w14:textId="77777777" w:rsidR="00820DF5" w:rsidRPr="001F4D47" w:rsidRDefault="00820DF5" w:rsidP="002B52BA">
      <w:pPr>
        <w:jc w:val="both"/>
        <w:rPr>
          <w:sz w:val="28"/>
          <w:szCs w:val="28"/>
        </w:rPr>
      </w:pPr>
      <w:r w:rsidRPr="001F4D47">
        <w:rPr>
          <w:sz w:val="28"/>
          <w:szCs w:val="28"/>
        </w:rPr>
        <w:t xml:space="preserve">The project aims to simulates the board game 2048. As indicated in the project requirement: </w:t>
      </w:r>
    </w:p>
    <w:p w14:paraId="27CD5CCC" w14:textId="77777777" w:rsidR="00820DF5" w:rsidRPr="001F4D47" w:rsidRDefault="00820DF5" w:rsidP="002B52BA">
      <w:pPr>
        <w:pStyle w:val="ListParagraph"/>
        <w:numPr>
          <w:ilvl w:val="0"/>
          <w:numId w:val="4"/>
        </w:numPr>
        <w:jc w:val="both"/>
        <w:rPr>
          <w:rFonts w:ascii="Times New Roman" w:hAnsi="Times New Roman" w:cs="Times New Roman"/>
          <w:sz w:val="28"/>
          <w:szCs w:val="28"/>
        </w:rPr>
      </w:pPr>
      <w:r w:rsidRPr="001F4D47">
        <w:rPr>
          <w:rFonts w:ascii="Times New Roman" w:hAnsi="Times New Roman" w:cs="Times New Roman"/>
          <w:sz w:val="28"/>
          <w:szCs w:val="28"/>
        </w:rPr>
        <w:t xml:space="preserve">Its output should always be a board in some state. </w:t>
      </w:r>
    </w:p>
    <w:p w14:paraId="0C6DD195" w14:textId="77777777" w:rsidR="00820DF5" w:rsidRPr="001F4D47" w:rsidRDefault="00820DF5" w:rsidP="002B52BA">
      <w:pPr>
        <w:pStyle w:val="ListParagraph"/>
        <w:numPr>
          <w:ilvl w:val="0"/>
          <w:numId w:val="4"/>
        </w:numPr>
        <w:jc w:val="both"/>
        <w:rPr>
          <w:rFonts w:ascii="Times New Roman" w:hAnsi="Times New Roman" w:cs="Times New Roman"/>
          <w:sz w:val="28"/>
          <w:szCs w:val="28"/>
        </w:rPr>
      </w:pPr>
      <w:r w:rsidRPr="001F4D47">
        <w:rPr>
          <w:rFonts w:ascii="Times New Roman" w:hAnsi="Times New Roman" w:cs="Times New Roman"/>
          <w:sz w:val="28"/>
          <w:szCs w:val="28"/>
        </w:rPr>
        <w:t xml:space="preserve">The game should start in a random state, with the two starting blocks somewhere on the board. </w:t>
      </w:r>
    </w:p>
    <w:p w14:paraId="6C0E01F1" w14:textId="77777777" w:rsidR="00820DF5" w:rsidRPr="001F4D47" w:rsidRDefault="00820DF5" w:rsidP="002B52BA">
      <w:pPr>
        <w:pStyle w:val="ListParagraph"/>
        <w:numPr>
          <w:ilvl w:val="0"/>
          <w:numId w:val="4"/>
        </w:numPr>
        <w:jc w:val="both"/>
        <w:rPr>
          <w:rFonts w:ascii="Times New Roman" w:hAnsi="Times New Roman" w:cs="Times New Roman"/>
          <w:sz w:val="28"/>
          <w:szCs w:val="28"/>
        </w:rPr>
      </w:pPr>
      <w:r w:rsidRPr="001F4D47">
        <w:rPr>
          <w:rFonts w:ascii="Times New Roman" w:hAnsi="Times New Roman" w:cs="Times New Roman"/>
          <w:sz w:val="28"/>
          <w:szCs w:val="28"/>
        </w:rPr>
        <w:t xml:space="preserve">The user can then use the current board as input, together with their next move (up/down/left/right), with which the board is updated, and returned to the reader. </w:t>
      </w:r>
    </w:p>
    <w:p w14:paraId="706D58F5" w14:textId="77777777" w:rsidR="00820DF5" w:rsidRPr="001F4D47" w:rsidRDefault="00820DF5" w:rsidP="002B52BA">
      <w:pPr>
        <w:pStyle w:val="ListParagraph"/>
        <w:numPr>
          <w:ilvl w:val="0"/>
          <w:numId w:val="4"/>
        </w:numPr>
        <w:jc w:val="both"/>
        <w:rPr>
          <w:rFonts w:ascii="Times New Roman" w:hAnsi="Times New Roman" w:cs="Times New Roman"/>
          <w:sz w:val="28"/>
          <w:szCs w:val="28"/>
        </w:rPr>
      </w:pPr>
      <w:r w:rsidRPr="001F4D47">
        <w:rPr>
          <w:rFonts w:ascii="Times New Roman" w:hAnsi="Times New Roman" w:cs="Times New Roman"/>
          <w:sz w:val="28"/>
          <w:szCs w:val="28"/>
        </w:rPr>
        <w:t xml:space="preserve">Make use of colors to make the game look attractive and easier to read. </w:t>
      </w:r>
    </w:p>
    <w:p w14:paraId="2DFAAA1D" w14:textId="77777777" w:rsidR="00820DF5" w:rsidRPr="001F4D47" w:rsidRDefault="00820DF5" w:rsidP="002B52BA">
      <w:pPr>
        <w:pStyle w:val="ListParagraph"/>
        <w:numPr>
          <w:ilvl w:val="0"/>
          <w:numId w:val="4"/>
        </w:numPr>
        <w:jc w:val="both"/>
        <w:rPr>
          <w:rFonts w:ascii="Times New Roman" w:hAnsi="Times New Roman" w:cs="Times New Roman"/>
        </w:rPr>
      </w:pPr>
      <w:r w:rsidRPr="001F4D47">
        <w:rPr>
          <w:rFonts w:ascii="Times New Roman" w:hAnsi="Times New Roman" w:cs="Times New Roman"/>
          <w:sz w:val="28"/>
          <w:szCs w:val="28"/>
        </w:rPr>
        <w:t>Send the user a congratulatory message when they reach 2048, but the game may continue if you want</w:t>
      </w:r>
      <w:r w:rsidRPr="001F4D47">
        <w:rPr>
          <w:rFonts w:ascii="Times New Roman" w:hAnsi="Times New Roman" w:cs="Times New Roman"/>
        </w:rPr>
        <w:t>.</w:t>
      </w:r>
    </w:p>
    <w:p w14:paraId="48F7099B" w14:textId="57F60A61" w:rsidR="00A86F3B" w:rsidRPr="00990DC9" w:rsidRDefault="00F16FBE" w:rsidP="00434ABA">
      <w:pPr>
        <w:spacing w:line="260" w:lineRule="exact"/>
        <w:rPr>
          <w:rFonts w:ascii="Bell MT" w:eastAsia="Arial" w:hAnsi="Bell MT" w:cs="Arial"/>
          <w:color w:val="000000" w:themeColor="text1"/>
          <w:sz w:val="28"/>
          <w:szCs w:val="28"/>
        </w:rPr>
      </w:pPr>
      <w:r>
        <w:rPr>
          <w:rFonts w:ascii="Bell MT" w:hAnsi="Bell MT"/>
          <w:color w:val="000000" w:themeColor="text1"/>
          <w:sz w:val="28"/>
          <w:szCs w:val="28"/>
        </w:rPr>
        <w:pict w14:anchorId="1BB4DC92">
          <v:group id="_x0000_s2060" style="position:absolute;margin-left:70.6pt;margin-top:21.15pt;width:454.25pt;height:0;z-index:-251658240;mso-position-horizontal-relative:page" coordorigin="1412,423" coordsize="9085,0">
            <v:shape id="_x0000_s2061" style="position:absolute;left:1412;top:423;width:9085;height:0" coordorigin="1412,423" coordsize="9085,0" path="m1412,423r9085,e" filled="f" strokecolor="#a1a9b0" strokeweight=".82pt">
              <v:path arrowok="t"/>
            </v:shape>
            <w10:wrap anchorx="page"/>
          </v:group>
        </w:pict>
      </w:r>
    </w:p>
    <w:p w14:paraId="7F6E697F" w14:textId="77777777" w:rsidR="00434ABA" w:rsidRPr="00E2222E" w:rsidRDefault="00434ABA" w:rsidP="002B52BA">
      <w:pPr>
        <w:pStyle w:val="Heading1"/>
        <w:numPr>
          <w:ilvl w:val="0"/>
          <w:numId w:val="0"/>
        </w:numPr>
        <w:pBdr>
          <w:bottom w:val="single" w:sz="6" w:space="0" w:color="A2A9B1"/>
        </w:pBdr>
        <w:shd w:val="clear" w:color="auto" w:fill="FFFFFF"/>
        <w:rPr>
          <w:rFonts w:ascii="Times New Roman" w:hAnsi="Times New Roman" w:cs="Times New Roman"/>
          <w:color w:val="000000" w:themeColor="text1"/>
          <w:sz w:val="43"/>
          <w:szCs w:val="43"/>
        </w:rPr>
      </w:pPr>
      <w:r w:rsidRPr="00E2222E">
        <w:rPr>
          <w:rStyle w:val="mw-headline"/>
          <w:rFonts w:ascii="Times New Roman" w:hAnsi="Times New Roman" w:cs="Times New Roman"/>
          <w:color w:val="000000" w:themeColor="text1"/>
          <w:sz w:val="43"/>
          <w:szCs w:val="43"/>
        </w:rPr>
        <w:t>History</w:t>
      </w:r>
    </w:p>
    <w:p w14:paraId="5A86D523" w14:textId="051CFAE2" w:rsidR="003619C9" w:rsidRPr="00990DC9" w:rsidRDefault="003F735A">
      <w:pPr>
        <w:spacing w:before="12" w:line="240" w:lineRule="exact"/>
        <w:rPr>
          <w:color w:val="000000" w:themeColor="text1"/>
          <w:sz w:val="24"/>
          <w:szCs w:val="24"/>
        </w:rPr>
      </w:pPr>
      <w:r w:rsidRPr="00990DC9">
        <w:rPr>
          <w:color w:val="000000" w:themeColor="text1"/>
          <w:sz w:val="24"/>
          <w:szCs w:val="24"/>
        </w:rPr>
        <w:t xml:space="preserve">                                                </w:t>
      </w:r>
    </w:p>
    <w:p w14:paraId="48748DBF" w14:textId="64582FC2" w:rsidR="00866977" w:rsidRPr="00866977" w:rsidRDefault="001F4D47" w:rsidP="002B52BA">
      <w:pPr>
        <w:pStyle w:val="NormalWeb"/>
        <w:shd w:val="clear" w:color="auto" w:fill="FFFFFF"/>
        <w:spacing w:before="120" w:beforeAutospacing="0" w:after="120" w:afterAutospacing="0"/>
        <w:jc w:val="both"/>
        <w:rPr>
          <w:color w:val="202122"/>
          <w:sz w:val="28"/>
          <w:szCs w:val="28"/>
        </w:rPr>
      </w:pPr>
      <w:r w:rsidRPr="00E03829">
        <w:rPr>
          <w:b/>
          <w:bCs/>
          <w:color w:val="202122"/>
          <w:sz w:val="28"/>
          <w:szCs w:val="28"/>
          <w:shd w:val="clear" w:color="auto" w:fill="FFFFFF"/>
        </w:rPr>
        <w:t>2048</w:t>
      </w:r>
      <w:r w:rsidRPr="00E03829">
        <w:rPr>
          <w:color w:val="202122"/>
          <w:sz w:val="28"/>
          <w:szCs w:val="28"/>
          <w:shd w:val="clear" w:color="auto" w:fill="FFFFFF"/>
        </w:rPr>
        <w:t> </w:t>
      </w:r>
      <w:r w:rsidRPr="001F4D47">
        <w:rPr>
          <w:color w:val="202122"/>
          <w:sz w:val="28"/>
          <w:szCs w:val="28"/>
          <w:shd w:val="clear" w:color="auto" w:fill="FFFFFF"/>
        </w:rPr>
        <w:t>is a single-player </w:t>
      </w:r>
      <w:hyperlink r:id="rId10" w:tooltip="Sliding puzzle" w:history="1">
        <w:r w:rsidRPr="001F4D47">
          <w:rPr>
            <w:rStyle w:val="Hyperlink"/>
            <w:rFonts w:eastAsiaTheme="majorEastAsia"/>
            <w:color w:val="auto"/>
            <w:sz w:val="28"/>
            <w:szCs w:val="28"/>
            <w:u w:val="none"/>
            <w:shd w:val="clear" w:color="auto" w:fill="FFFFFF"/>
          </w:rPr>
          <w:t>sliding</w:t>
        </w:r>
        <w:r w:rsidRPr="001F4D47">
          <w:rPr>
            <w:rStyle w:val="Hyperlink"/>
            <w:rFonts w:eastAsiaTheme="majorEastAsia"/>
            <w:color w:val="auto"/>
            <w:sz w:val="28"/>
            <w:szCs w:val="28"/>
            <w:shd w:val="clear" w:color="auto" w:fill="FFFFFF"/>
          </w:rPr>
          <w:t xml:space="preserve"> </w:t>
        </w:r>
        <w:r w:rsidRPr="001F4D47">
          <w:rPr>
            <w:rStyle w:val="Hyperlink"/>
            <w:rFonts w:eastAsiaTheme="majorEastAsia"/>
            <w:color w:val="auto"/>
            <w:sz w:val="28"/>
            <w:szCs w:val="28"/>
            <w:u w:val="none"/>
            <w:shd w:val="clear" w:color="auto" w:fill="FFFFFF"/>
          </w:rPr>
          <w:t>tile</w:t>
        </w:r>
        <w:r w:rsidRPr="001F4D47">
          <w:rPr>
            <w:rStyle w:val="Hyperlink"/>
            <w:rFonts w:eastAsiaTheme="majorEastAsia"/>
            <w:color w:val="auto"/>
            <w:sz w:val="28"/>
            <w:szCs w:val="28"/>
            <w:shd w:val="clear" w:color="auto" w:fill="FFFFFF"/>
          </w:rPr>
          <w:t xml:space="preserve"> </w:t>
        </w:r>
        <w:r w:rsidRPr="001F4D47">
          <w:rPr>
            <w:rStyle w:val="Hyperlink"/>
            <w:rFonts w:eastAsiaTheme="majorEastAsia"/>
            <w:color w:val="auto"/>
            <w:sz w:val="28"/>
            <w:szCs w:val="28"/>
            <w:u w:val="none"/>
            <w:shd w:val="clear" w:color="auto" w:fill="FFFFFF"/>
          </w:rPr>
          <w:t>puzzle</w:t>
        </w:r>
      </w:hyperlink>
      <w:r w:rsidRPr="001F4D47">
        <w:rPr>
          <w:color w:val="202122"/>
          <w:sz w:val="28"/>
          <w:szCs w:val="28"/>
          <w:shd w:val="clear" w:color="auto" w:fill="FFFFFF"/>
        </w:rPr>
        <w:t xml:space="preserve"> video game written by Italian web developer Gabriele </w:t>
      </w:r>
      <w:proofErr w:type="spellStart"/>
      <w:r w:rsidRPr="001F4D47">
        <w:rPr>
          <w:color w:val="202122"/>
          <w:sz w:val="28"/>
          <w:szCs w:val="28"/>
          <w:shd w:val="clear" w:color="auto" w:fill="FFFFFF"/>
        </w:rPr>
        <w:t>Cirulli</w:t>
      </w:r>
      <w:proofErr w:type="spellEnd"/>
      <w:r w:rsidRPr="001F4D47">
        <w:rPr>
          <w:color w:val="202122"/>
          <w:sz w:val="28"/>
          <w:szCs w:val="28"/>
          <w:shd w:val="clear" w:color="auto" w:fill="FFFFFF"/>
        </w:rPr>
        <w:t xml:space="preserve"> and published on </w:t>
      </w:r>
      <w:hyperlink r:id="rId11" w:tooltip="GitHub" w:history="1">
        <w:r w:rsidRPr="001F4D47">
          <w:rPr>
            <w:rStyle w:val="Hyperlink"/>
            <w:rFonts w:eastAsiaTheme="majorEastAsia"/>
            <w:color w:val="auto"/>
            <w:sz w:val="28"/>
            <w:szCs w:val="28"/>
            <w:u w:val="none"/>
            <w:shd w:val="clear" w:color="auto" w:fill="FFFFFF"/>
          </w:rPr>
          <w:t>GitHub</w:t>
        </w:r>
      </w:hyperlink>
      <w:r w:rsidRPr="00E2222E">
        <w:rPr>
          <w:sz w:val="28"/>
          <w:szCs w:val="28"/>
          <w:shd w:val="clear" w:color="auto" w:fill="FFFFFF"/>
        </w:rPr>
        <w:t>.</w:t>
      </w:r>
      <w:r w:rsidR="00E2222E" w:rsidRPr="00E2222E">
        <w:rPr>
          <w:color w:val="202122"/>
          <w:sz w:val="28"/>
          <w:szCs w:val="28"/>
          <w:shd w:val="clear" w:color="auto" w:fill="FFFFFF"/>
        </w:rPr>
        <w:t xml:space="preserve">  It was originally written in </w:t>
      </w:r>
      <w:hyperlink r:id="rId12" w:tooltip="JavaScript" w:history="1">
        <w:r w:rsidR="00E2222E" w:rsidRPr="00E2222E">
          <w:rPr>
            <w:rStyle w:val="Hyperlink"/>
            <w:rFonts w:eastAsiaTheme="majorEastAsia"/>
            <w:color w:val="auto"/>
            <w:sz w:val="28"/>
            <w:szCs w:val="28"/>
            <w:u w:val="none"/>
            <w:shd w:val="clear" w:color="auto" w:fill="FFFFFF"/>
          </w:rPr>
          <w:t>JavaScript</w:t>
        </w:r>
      </w:hyperlink>
      <w:r w:rsidR="00E2222E" w:rsidRPr="00E2222E">
        <w:rPr>
          <w:color w:val="202122"/>
          <w:sz w:val="28"/>
          <w:szCs w:val="28"/>
          <w:shd w:val="clear" w:color="auto" w:fill="FFFFFF"/>
        </w:rPr>
        <w:t> and </w:t>
      </w:r>
      <w:hyperlink r:id="rId13" w:tooltip="CSS" w:history="1">
        <w:r w:rsidR="00E2222E" w:rsidRPr="00E2222E">
          <w:rPr>
            <w:rStyle w:val="Hyperlink"/>
            <w:rFonts w:eastAsiaTheme="majorEastAsia"/>
            <w:color w:val="auto"/>
            <w:sz w:val="28"/>
            <w:szCs w:val="28"/>
            <w:u w:val="none"/>
            <w:shd w:val="clear" w:color="auto" w:fill="FFFFFF"/>
          </w:rPr>
          <w:t>CSS</w:t>
        </w:r>
      </w:hyperlink>
      <w:r w:rsidR="00E2222E" w:rsidRPr="00E2222E">
        <w:rPr>
          <w:color w:val="202122"/>
          <w:sz w:val="28"/>
          <w:szCs w:val="28"/>
          <w:shd w:val="clear" w:color="auto" w:fill="FFFFFF"/>
        </w:rPr>
        <w:t> over a weekend, and released on 9 March 2014 as </w:t>
      </w:r>
      <w:hyperlink r:id="rId14" w:tooltip="Free and open-source software" w:history="1">
        <w:r w:rsidR="00E2222E" w:rsidRPr="00E2222E">
          <w:rPr>
            <w:rStyle w:val="Hyperlink"/>
            <w:rFonts w:eastAsiaTheme="majorEastAsia"/>
            <w:color w:val="auto"/>
            <w:sz w:val="28"/>
            <w:szCs w:val="28"/>
            <w:u w:val="none"/>
            <w:shd w:val="clear" w:color="auto" w:fill="FFFFFF"/>
          </w:rPr>
          <w:t>free and open-source software</w:t>
        </w:r>
      </w:hyperlink>
      <w:r w:rsidR="00E2222E" w:rsidRPr="00E2222E">
        <w:rPr>
          <w:color w:val="202122"/>
          <w:sz w:val="28"/>
          <w:szCs w:val="28"/>
          <w:shd w:val="clear" w:color="auto" w:fill="FFFFFF"/>
        </w:rPr>
        <w:t> subject to the </w:t>
      </w:r>
      <w:hyperlink r:id="rId15" w:tooltip="MIT License" w:history="1">
        <w:r w:rsidR="00E2222E" w:rsidRPr="00E2222E">
          <w:rPr>
            <w:rStyle w:val="Hyperlink"/>
            <w:rFonts w:eastAsiaTheme="majorEastAsia"/>
            <w:color w:val="auto"/>
            <w:sz w:val="28"/>
            <w:szCs w:val="28"/>
            <w:u w:val="none"/>
            <w:shd w:val="clear" w:color="auto" w:fill="FFFFFF"/>
          </w:rPr>
          <w:t>MIT License</w:t>
        </w:r>
      </w:hyperlink>
      <w:r w:rsidR="00E2222E" w:rsidRPr="00866977">
        <w:rPr>
          <w:sz w:val="28"/>
          <w:szCs w:val="28"/>
          <w:shd w:val="clear" w:color="auto" w:fill="FFFFFF"/>
        </w:rPr>
        <w:t>.</w:t>
      </w:r>
      <w:r w:rsidR="00866977" w:rsidRPr="00866977">
        <w:rPr>
          <w:color w:val="202122"/>
          <w:sz w:val="28"/>
          <w:szCs w:val="28"/>
        </w:rPr>
        <w:t xml:space="preserve"> Nineteen-year-old Gabriele </w:t>
      </w:r>
      <w:proofErr w:type="spellStart"/>
      <w:r w:rsidR="00866977" w:rsidRPr="00866977">
        <w:rPr>
          <w:color w:val="202122"/>
          <w:sz w:val="28"/>
          <w:szCs w:val="28"/>
        </w:rPr>
        <w:t>Cirulli</w:t>
      </w:r>
      <w:proofErr w:type="spellEnd"/>
      <w:r w:rsidR="00866977" w:rsidRPr="00866977">
        <w:rPr>
          <w:color w:val="202122"/>
          <w:sz w:val="28"/>
          <w:szCs w:val="28"/>
        </w:rPr>
        <w:t xml:space="preserve"> created the game in a single weekend as a test to see if he could program a game from scratch. "It was a way to pass the time", he said. He described it as being "conceptually similar" to the recently released </w:t>
      </w:r>
      <w:hyperlink r:id="rId16" w:tooltip="IOS" w:history="1">
        <w:r w:rsidR="00866977" w:rsidRPr="00866977">
          <w:rPr>
            <w:rStyle w:val="Hyperlink"/>
            <w:rFonts w:eastAsiaTheme="majorEastAsia"/>
            <w:color w:val="auto"/>
            <w:sz w:val="28"/>
            <w:szCs w:val="28"/>
            <w:u w:val="none"/>
          </w:rPr>
          <w:t>iOS</w:t>
        </w:r>
      </w:hyperlink>
      <w:r w:rsidR="00866977" w:rsidRPr="00866977">
        <w:rPr>
          <w:color w:val="202122"/>
          <w:sz w:val="28"/>
          <w:szCs w:val="28"/>
        </w:rPr>
        <w:t> game </w:t>
      </w:r>
      <w:r w:rsidR="00866977" w:rsidRPr="001A27EC">
        <w:rPr>
          <w:color w:val="202122"/>
          <w:sz w:val="28"/>
          <w:szCs w:val="28"/>
        </w:rPr>
        <w:t>Three</w:t>
      </w:r>
      <w:r w:rsidR="00866977" w:rsidRPr="00866977">
        <w:rPr>
          <w:i/>
          <w:iCs/>
          <w:color w:val="202122"/>
          <w:sz w:val="28"/>
          <w:szCs w:val="28"/>
        </w:rPr>
        <w:t>s</w:t>
      </w:r>
      <w:r w:rsidR="00866977" w:rsidRPr="00866977">
        <w:rPr>
          <w:color w:val="202122"/>
          <w:sz w:val="28"/>
          <w:szCs w:val="28"/>
        </w:rPr>
        <w:t>, and a</w:t>
      </w:r>
      <w:r w:rsidR="00866977" w:rsidRPr="00866977">
        <w:rPr>
          <w:sz w:val="28"/>
          <w:szCs w:val="28"/>
        </w:rPr>
        <w:t> </w:t>
      </w:r>
      <w:hyperlink r:id="rId17" w:tooltip="Video game clone" w:history="1">
        <w:r w:rsidR="00866977" w:rsidRPr="00866977">
          <w:rPr>
            <w:rStyle w:val="Hyperlink"/>
            <w:rFonts w:eastAsiaTheme="majorEastAsia"/>
            <w:color w:val="auto"/>
            <w:sz w:val="28"/>
            <w:szCs w:val="28"/>
            <w:u w:val="none"/>
          </w:rPr>
          <w:t>clone</w:t>
        </w:r>
      </w:hyperlink>
      <w:r w:rsidR="00866977" w:rsidRPr="00866977">
        <w:rPr>
          <w:color w:val="202122"/>
          <w:sz w:val="28"/>
          <w:szCs w:val="28"/>
        </w:rPr>
        <w:t> of another game, </w:t>
      </w:r>
      <w:r w:rsidR="00866977" w:rsidRPr="001A27EC">
        <w:rPr>
          <w:color w:val="202122"/>
          <w:sz w:val="28"/>
          <w:szCs w:val="28"/>
        </w:rPr>
        <w:t>1024</w:t>
      </w:r>
      <w:r w:rsidR="00866977" w:rsidRPr="00866977">
        <w:rPr>
          <w:color w:val="202122"/>
          <w:sz w:val="28"/>
          <w:szCs w:val="28"/>
        </w:rPr>
        <w:t xml:space="preserve">. Developed by </w:t>
      </w:r>
      <w:proofErr w:type="spellStart"/>
      <w:r w:rsidR="00866977" w:rsidRPr="00866977">
        <w:rPr>
          <w:color w:val="202122"/>
          <w:sz w:val="28"/>
          <w:szCs w:val="28"/>
        </w:rPr>
        <w:t>Veewo</w:t>
      </w:r>
      <w:proofErr w:type="spellEnd"/>
      <w:r w:rsidR="00866977" w:rsidRPr="00866977">
        <w:rPr>
          <w:color w:val="202122"/>
          <w:sz w:val="28"/>
          <w:szCs w:val="28"/>
        </w:rPr>
        <w:t xml:space="preserve"> Studio, </w:t>
      </w:r>
      <w:r w:rsidR="00866977" w:rsidRPr="001A27EC">
        <w:rPr>
          <w:color w:val="202122"/>
          <w:sz w:val="28"/>
          <w:szCs w:val="28"/>
        </w:rPr>
        <w:t>1024 </w:t>
      </w:r>
      <w:r w:rsidR="00866977" w:rsidRPr="00866977">
        <w:rPr>
          <w:color w:val="202122"/>
          <w:sz w:val="28"/>
          <w:szCs w:val="28"/>
        </w:rPr>
        <w:t>is itself a clone of </w:t>
      </w:r>
      <w:r w:rsidR="00866977" w:rsidRPr="001A27EC">
        <w:rPr>
          <w:color w:val="202122"/>
          <w:sz w:val="28"/>
          <w:szCs w:val="28"/>
        </w:rPr>
        <w:t>Three</w:t>
      </w:r>
      <w:r w:rsidR="00866977" w:rsidRPr="00866977">
        <w:rPr>
          <w:i/>
          <w:iCs/>
          <w:color w:val="202122"/>
          <w:sz w:val="28"/>
          <w:szCs w:val="28"/>
        </w:rPr>
        <w:t>s</w:t>
      </w:r>
      <w:r w:rsidR="00866977" w:rsidRPr="00866977">
        <w:rPr>
          <w:color w:val="202122"/>
          <w:sz w:val="28"/>
          <w:szCs w:val="28"/>
        </w:rPr>
        <w:t>, with its App Store description once reading "no need to pay for </w:t>
      </w:r>
      <w:r w:rsidR="00866977" w:rsidRPr="001A27EC">
        <w:rPr>
          <w:color w:val="202122"/>
          <w:sz w:val="28"/>
          <w:szCs w:val="28"/>
        </w:rPr>
        <w:t>Threes</w:t>
      </w:r>
      <w:r w:rsidR="001A27EC" w:rsidRPr="00866977">
        <w:rPr>
          <w:color w:val="202122"/>
          <w:sz w:val="28"/>
          <w:szCs w:val="28"/>
        </w:rPr>
        <w:t xml:space="preserve">”. </w:t>
      </w:r>
      <w:proofErr w:type="spellStart"/>
      <w:r w:rsidR="001A27EC" w:rsidRPr="00866977">
        <w:rPr>
          <w:color w:val="202122"/>
          <w:sz w:val="28"/>
          <w:szCs w:val="28"/>
        </w:rPr>
        <w:t>Cirulli’s</w:t>
      </w:r>
      <w:proofErr w:type="spellEnd"/>
      <w:r w:rsidR="00866977" w:rsidRPr="00866977">
        <w:rPr>
          <w:color w:val="202122"/>
          <w:sz w:val="28"/>
          <w:szCs w:val="28"/>
        </w:rPr>
        <w:t> </w:t>
      </w:r>
      <w:hyperlink r:id="rId18" w:tooltip="README" w:history="1">
        <w:r w:rsidR="00866977" w:rsidRPr="00866977">
          <w:rPr>
            <w:rStyle w:val="Hyperlink"/>
            <w:rFonts w:eastAsiaTheme="majorEastAsia"/>
            <w:color w:val="auto"/>
            <w:sz w:val="28"/>
            <w:szCs w:val="28"/>
            <w:u w:val="none"/>
          </w:rPr>
          <w:t>README</w:t>
        </w:r>
      </w:hyperlink>
      <w:r w:rsidR="00866977" w:rsidRPr="00866977">
        <w:rPr>
          <w:color w:val="202122"/>
          <w:sz w:val="28"/>
          <w:szCs w:val="28"/>
        </w:rPr>
        <w:t> for 2048 cites another </w:t>
      </w:r>
      <w:r w:rsidR="00866977" w:rsidRPr="001A27EC">
        <w:rPr>
          <w:color w:val="202122"/>
          <w:sz w:val="28"/>
          <w:szCs w:val="28"/>
        </w:rPr>
        <w:t>1024</w:t>
      </w:r>
      <w:r w:rsidR="00866977" w:rsidRPr="00866977">
        <w:rPr>
          <w:color w:val="202122"/>
          <w:sz w:val="28"/>
          <w:szCs w:val="28"/>
        </w:rPr>
        <w:t> clone as influence: the homonymous but slightly different in terms of mechanics </w:t>
      </w:r>
      <w:r w:rsidR="00866977" w:rsidRPr="001A27EC">
        <w:rPr>
          <w:color w:val="202122"/>
          <w:sz w:val="28"/>
          <w:szCs w:val="28"/>
        </w:rPr>
        <w:t>2048</w:t>
      </w:r>
      <w:r w:rsidR="00866977" w:rsidRPr="00866977">
        <w:rPr>
          <w:color w:val="202122"/>
          <w:sz w:val="28"/>
          <w:szCs w:val="28"/>
        </w:rPr>
        <w:t xml:space="preserve"> by </w:t>
      </w:r>
      <w:proofErr w:type="spellStart"/>
      <w:r w:rsidR="00866977" w:rsidRPr="00866977">
        <w:rPr>
          <w:color w:val="202122"/>
          <w:sz w:val="28"/>
          <w:szCs w:val="28"/>
        </w:rPr>
        <w:t>Saming</w:t>
      </w:r>
      <w:proofErr w:type="spellEnd"/>
      <w:r w:rsidR="00866977" w:rsidRPr="00866977">
        <w:rPr>
          <w:color w:val="202122"/>
          <w:sz w:val="28"/>
          <w:szCs w:val="28"/>
        </w:rPr>
        <w:t>.</w:t>
      </w:r>
      <w:r w:rsidR="001A27EC" w:rsidRPr="00866977">
        <w:rPr>
          <w:color w:val="202122"/>
          <w:sz w:val="28"/>
          <w:szCs w:val="28"/>
        </w:rPr>
        <w:t xml:space="preserve"> </w:t>
      </w:r>
    </w:p>
    <w:p w14:paraId="3A6EA890" w14:textId="4015B054" w:rsidR="00866977" w:rsidRPr="001A27EC" w:rsidRDefault="00866977" w:rsidP="002B52BA">
      <w:pPr>
        <w:pStyle w:val="NormalWeb"/>
        <w:shd w:val="clear" w:color="auto" w:fill="FFFFFF"/>
        <w:spacing w:before="120" w:beforeAutospacing="0" w:after="120" w:afterAutospacing="0"/>
        <w:ind w:firstLine="720"/>
        <w:jc w:val="both"/>
        <w:rPr>
          <w:color w:val="202122"/>
          <w:sz w:val="28"/>
          <w:szCs w:val="28"/>
        </w:rPr>
      </w:pPr>
      <w:proofErr w:type="spellStart"/>
      <w:r w:rsidRPr="00866977">
        <w:rPr>
          <w:color w:val="202122"/>
          <w:sz w:val="28"/>
          <w:szCs w:val="28"/>
        </w:rPr>
        <w:t>Cirulli</w:t>
      </w:r>
      <w:proofErr w:type="spellEnd"/>
      <w:r w:rsidRPr="00866977">
        <w:rPr>
          <w:color w:val="202122"/>
          <w:sz w:val="28"/>
          <w:szCs w:val="28"/>
        </w:rPr>
        <w:t xml:space="preserve"> was surprised when his weekend project received over 4 million visitors in less than a week, The game is free to play, </w:t>
      </w:r>
      <w:proofErr w:type="spellStart"/>
      <w:r w:rsidRPr="00866977">
        <w:rPr>
          <w:color w:val="202122"/>
          <w:sz w:val="28"/>
          <w:szCs w:val="28"/>
        </w:rPr>
        <w:t>Cirulli</w:t>
      </w:r>
      <w:proofErr w:type="spellEnd"/>
      <w:r w:rsidRPr="00866977">
        <w:rPr>
          <w:color w:val="202122"/>
          <w:sz w:val="28"/>
          <w:szCs w:val="28"/>
        </w:rPr>
        <w:t xml:space="preserve"> having said that he was unwilling to make money "from a concept that [he] didn't invent</w:t>
      </w:r>
      <w:r w:rsidRPr="001A27EC">
        <w:rPr>
          <w:color w:val="202122"/>
          <w:sz w:val="28"/>
          <w:szCs w:val="28"/>
        </w:rPr>
        <w:t>". He released ports for </w:t>
      </w:r>
      <w:hyperlink r:id="rId19" w:tooltip="IOS" w:history="1">
        <w:r w:rsidRPr="001A27EC">
          <w:rPr>
            <w:rStyle w:val="Hyperlink"/>
            <w:rFonts w:eastAsiaTheme="majorEastAsia"/>
            <w:color w:val="auto"/>
            <w:sz w:val="28"/>
            <w:szCs w:val="28"/>
            <w:u w:val="none"/>
          </w:rPr>
          <w:t>iOS</w:t>
        </w:r>
      </w:hyperlink>
      <w:r w:rsidRPr="001A27EC">
        <w:rPr>
          <w:color w:val="202122"/>
          <w:sz w:val="28"/>
          <w:szCs w:val="28"/>
        </w:rPr>
        <w:t> and </w:t>
      </w:r>
      <w:hyperlink r:id="rId20" w:tooltip="Android (operating system)" w:history="1">
        <w:r w:rsidRPr="001A27EC">
          <w:rPr>
            <w:rStyle w:val="Hyperlink"/>
            <w:rFonts w:eastAsiaTheme="majorEastAsia"/>
            <w:color w:val="auto"/>
            <w:sz w:val="28"/>
            <w:szCs w:val="28"/>
            <w:u w:val="none"/>
          </w:rPr>
          <w:t>Android</w:t>
        </w:r>
      </w:hyperlink>
      <w:r w:rsidRPr="001A27EC">
        <w:rPr>
          <w:color w:val="202122"/>
          <w:sz w:val="28"/>
          <w:szCs w:val="28"/>
        </w:rPr>
        <w:t> in May 2014.</w:t>
      </w:r>
    </w:p>
    <w:p w14:paraId="175C442D" w14:textId="77562D53" w:rsidR="00434ABA" w:rsidRPr="001A27EC" w:rsidRDefault="001A27EC" w:rsidP="00DD172C">
      <w:pPr>
        <w:spacing w:before="12"/>
        <w:rPr>
          <w:color w:val="202122"/>
          <w:sz w:val="28"/>
          <w:szCs w:val="28"/>
          <w:shd w:val="clear" w:color="auto" w:fill="FFFFFF"/>
        </w:rPr>
      </w:pPr>
      <w:r w:rsidRPr="001A27EC">
        <w:rPr>
          <w:color w:val="202122"/>
          <w:sz w:val="28"/>
          <w:szCs w:val="28"/>
          <w:shd w:val="clear" w:color="auto" w:fill="FFFFFF"/>
        </w:rPr>
        <w:t xml:space="preserve"> </w:t>
      </w:r>
    </w:p>
    <w:p w14:paraId="13929464" w14:textId="77777777" w:rsidR="003657E2" w:rsidRPr="00E2222E" w:rsidRDefault="003657E2" w:rsidP="00434ABA">
      <w:pPr>
        <w:spacing w:before="12" w:line="360" w:lineRule="auto"/>
        <w:rPr>
          <w:color w:val="000000" w:themeColor="text1"/>
          <w:sz w:val="28"/>
          <w:szCs w:val="28"/>
        </w:rPr>
      </w:pPr>
    </w:p>
    <w:p w14:paraId="6570C0E1" w14:textId="77777777" w:rsidR="008764E8" w:rsidRDefault="008764E8">
      <w:pPr>
        <w:rPr>
          <w:b/>
          <w:sz w:val="40"/>
          <w:szCs w:val="40"/>
        </w:rPr>
      </w:pPr>
      <w:r>
        <w:rPr>
          <w:b/>
          <w:sz w:val="40"/>
          <w:szCs w:val="40"/>
        </w:rPr>
        <w:br w:type="page"/>
      </w:r>
    </w:p>
    <w:p w14:paraId="45F2A664" w14:textId="77777777" w:rsidR="004112C2" w:rsidRDefault="004112C2" w:rsidP="008764E8">
      <w:pPr>
        <w:jc w:val="center"/>
        <w:rPr>
          <w:b/>
          <w:sz w:val="40"/>
          <w:szCs w:val="40"/>
        </w:rPr>
      </w:pPr>
    </w:p>
    <w:p w14:paraId="6EAEB09E" w14:textId="5E9CF1BC" w:rsidR="003657E2" w:rsidRDefault="003657E2" w:rsidP="008764E8">
      <w:pPr>
        <w:jc w:val="center"/>
        <w:rPr>
          <w:b/>
          <w:sz w:val="40"/>
          <w:szCs w:val="40"/>
        </w:rPr>
      </w:pPr>
      <w:r w:rsidRPr="003657E2">
        <w:rPr>
          <w:b/>
          <w:sz w:val="40"/>
          <w:szCs w:val="40"/>
        </w:rPr>
        <w:t>Method/Module Used:</w:t>
      </w:r>
    </w:p>
    <w:p w14:paraId="4E5E31EC" w14:textId="77777777" w:rsidR="008764E8" w:rsidRPr="003657E2" w:rsidRDefault="008764E8" w:rsidP="003657E2">
      <w:pPr>
        <w:rPr>
          <w:b/>
          <w:sz w:val="40"/>
          <w:szCs w:val="40"/>
        </w:rPr>
      </w:pPr>
    </w:p>
    <w:p w14:paraId="73911C08" w14:textId="68132A29" w:rsidR="003657E2" w:rsidRPr="003657E2" w:rsidRDefault="003657E2" w:rsidP="003657E2">
      <w:pPr>
        <w:pStyle w:val="ListParagraph"/>
        <w:numPr>
          <w:ilvl w:val="0"/>
          <w:numId w:val="5"/>
        </w:numPr>
        <w:rPr>
          <w:rFonts w:ascii="Times New Roman" w:hAnsi="Times New Roman" w:cs="Times New Roman"/>
          <w:b/>
          <w:sz w:val="28"/>
          <w:szCs w:val="28"/>
        </w:rPr>
      </w:pPr>
      <w:proofErr w:type="spellStart"/>
      <w:r w:rsidRPr="003657E2">
        <w:rPr>
          <w:rFonts w:ascii="Times New Roman" w:hAnsi="Times New Roman" w:cs="Times New Roman"/>
          <w:b/>
          <w:sz w:val="28"/>
          <w:szCs w:val="28"/>
        </w:rPr>
        <w:t>Tkinter</w:t>
      </w:r>
      <w:proofErr w:type="spellEnd"/>
      <w:r w:rsidRPr="003657E2">
        <w:rPr>
          <w:rFonts w:ascii="Times New Roman" w:hAnsi="Times New Roman" w:cs="Times New Roman"/>
          <w:b/>
          <w:sz w:val="28"/>
          <w:szCs w:val="28"/>
        </w:rPr>
        <w:t xml:space="preserve"> (</w:t>
      </w:r>
      <w:proofErr w:type="spellStart"/>
      <w:r w:rsidRPr="003657E2">
        <w:rPr>
          <w:rFonts w:ascii="Times New Roman" w:hAnsi="Times New Roman" w:cs="Times New Roman"/>
          <w:b/>
          <w:sz w:val="28"/>
          <w:szCs w:val="28"/>
        </w:rPr>
        <w:t>tkinter</w:t>
      </w:r>
      <w:proofErr w:type="spellEnd"/>
      <w:r w:rsidRPr="003657E2">
        <w:rPr>
          <w:rFonts w:ascii="Times New Roman" w:hAnsi="Times New Roman" w:cs="Times New Roman"/>
          <w:b/>
          <w:sz w:val="28"/>
          <w:szCs w:val="28"/>
        </w:rPr>
        <w:t>)</w:t>
      </w:r>
      <w:r>
        <w:rPr>
          <w:rFonts w:ascii="Times New Roman" w:hAnsi="Times New Roman" w:cs="Times New Roman"/>
          <w:b/>
          <w:sz w:val="28"/>
          <w:szCs w:val="28"/>
        </w:rPr>
        <w:t>:</w:t>
      </w:r>
    </w:p>
    <w:p w14:paraId="20ED518C" w14:textId="48DFD7AC" w:rsidR="003657E2" w:rsidRDefault="003657E2" w:rsidP="003657E2">
      <w:pPr>
        <w:pStyle w:val="ListParagraph"/>
        <w:rPr>
          <w:rFonts w:ascii="Times New Roman" w:hAnsi="Times New Roman" w:cs="Times New Roman"/>
          <w:sz w:val="28"/>
          <w:szCs w:val="28"/>
        </w:rPr>
      </w:pPr>
      <w:r w:rsidRPr="003657E2">
        <w:rPr>
          <w:rFonts w:ascii="Times New Roman" w:hAnsi="Times New Roman" w:cs="Times New Roman"/>
          <w:sz w:val="28"/>
          <w:szCs w:val="28"/>
        </w:rPr>
        <w:t xml:space="preserve">Module for coding a user-friendly interface as introduced in class. It contains many function such as </w:t>
      </w:r>
      <w:proofErr w:type="spellStart"/>
      <w:r w:rsidRPr="003657E2">
        <w:rPr>
          <w:rFonts w:ascii="Times New Roman" w:hAnsi="Times New Roman" w:cs="Times New Roman"/>
          <w:iCs/>
          <w:sz w:val="28"/>
          <w:szCs w:val="28"/>
        </w:rPr>
        <w:t>create_</w:t>
      </w:r>
      <w:proofErr w:type="gramStart"/>
      <w:r w:rsidRPr="003657E2">
        <w:rPr>
          <w:rFonts w:ascii="Times New Roman" w:hAnsi="Times New Roman" w:cs="Times New Roman"/>
          <w:iCs/>
          <w:sz w:val="28"/>
          <w:szCs w:val="28"/>
        </w:rPr>
        <w:t>text</w:t>
      </w:r>
      <w:proofErr w:type="spellEnd"/>
      <w:r w:rsidRPr="003657E2">
        <w:rPr>
          <w:rFonts w:ascii="Times New Roman" w:hAnsi="Times New Roman" w:cs="Times New Roman"/>
          <w:iCs/>
          <w:sz w:val="28"/>
          <w:szCs w:val="28"/>
        </w:rPr>
        <w:t>(</w:t>
      </w:r>
      <w:proofErr w:type="gramEnd"/>
      <w:r w:rsidRPr="003657E2">
        <w:rPr>
          <w:rFonts w:ascii="Times New Roman" w:hAnsi="Times New Roman" w:cs="Times New Roman"/>
          <w:iCs/>
          <w:sz w:val="28"/>
          <w:szCs w:val="28"/>
        </w:rPr>
        <w:t xml:space="preserve">), </w:t>
      </w:r>
      <w:proofErr w:type="spellStart"/>
      <w:r w:rsidRPr="003657E2">
        <w:rPr>
          <w:rFonts w:ascii="Times New Roman" w:hAnsi="Times New Roman" w:cs="Times New Roman"/>
          <w:iCs/>
          <w:sz w:val="28"/>
          <w:szCs w:val="28"/>
        </w:rPr>
        <w:t>create_rectangle</w:t>
      </w:r>
      <w:proofErr w:type="spellEnd"/>
      <w:r w:rsidRPr="003657E2">
        <w:rPr>
          <w:rFonts w:ascii="Times New Roman" w:hAnsi="Times New Roman" w:cs="Times New Roman"/>
          <w:iCs/>
          <w:sz w:val="28"/>
          <w:szCs w:val="28"/>
        </w:rPr>
        <w:t xml:space="preserve">(), label(), button(), </w:t>
      </w:r>
      <w:proofErr w:type="spellStart"/>
      <w:r w:rsidRPr="003657E2">
        <w:rPr>
          <w:rFonts w:ascii="Times New Roman" w:hAnsi="Times New Roman" w:cs="Times New Roman"/>
          <w:iCs/>
          <w:sz w:val="28"/>
          <w:szCs w:val="28"/>
        </w:rPr>
        <w:t>bind_al</w:t>
      </w:r>
      <w:proofErr w:type="spellEnd"/>
      <w:r w:rsidRPr="003657E2">
        <w:rPr>
          <w:rFonts w:ascii="Times New Roman" w:hAnsi="Times New Roman" w:cs="Times New Roman"/>
          <w:iCs/>
          <w:sz w:val="28"/>
          <w:szCs w:val="28"/>
        </w:rPr>
        <w:t>()</w:t>
      </w:r>
      <w:r w:rsidRPr="003657E2">
        <w:rPr>
          <w:rFonts w:ascii="Times New Roman" w:hAnsi="Times New Roman" w:cs="Times New Roman"/>
          <w:i/>
          <w:sz w:val="28"/>
          <w:szCs w:val="28"/>
        </w:rPr>
        <w:t xml:space="preserve">l </w:t>
      </w:r>
      <w:r w:rsidRPr="003657E2">
        <w:rPr>
          <w:rFonts w:ascii="Times New Roman" w:hAnsi="Times New Roman" w:cs="Times New Roman"/>
          <w:sz w:val="28"/>
          <w:szCs w:val="28"/>
        </w:rPr>
        <w:t xml:space="preserve">that makes the user interface interactive. </w:t>
      </w:r>
    </w:p>
    <w:p w14:paraId="30EE7AB2" w14:textId="77777777" w:rsidR="00E03829" w:rsidRPr="003657E2" w:rsidRDefault="00E03829" w:rsidP="003657E2">
      <w:pPr>
        <w:pStyle w:val="ListParagraph"/>
        <w:rPr>
          <w:rFonts w:ascii="Times New Roman" w:hAnsi="Times New Roman" w:cs="Times New Roman"/>
          <w:sz w:val="28"/>
          <w:szCs w:val="28"/>
        </w:rPr>
      </w:pPr>
    </w:p>
    <w:p w14:paraId="09EF100E" w14:textId="723EAD24" w:rsidR="00434ABA" w:rsidRDefault="00434ABA" w:rsidP="00434ABA">
      <w:pPr>
        <w:spacing w:before="12" w:line="360" w:lineRule="auto"/>
        <w:rPr>
          <w:color w:val="000000" w:themeColor="text1"/>
          <w:sz w:val="28"/>
          <w:szCs w:val="28"/>
        </w:rPr>
      </w:pPr>
      <w:r w:rsidRPr="003657E2">
        <w:rPr>
          <w:color w:val="000000" w:themeColor="text1"/>
          <w:sz w:val="28"/>
          <w:szCs w:val="28"/>
        </w:rPr>
        <w:t>.</w:t>
      </w:r>
      <w:r w:rsidR="00E03829">
        <w:rPr>
          <w:color w:val="000000" w:themeColor="text1"/>
          <w:sz w:val="28"/>
          <w:szCs w:val="28"/>
        </w:rPr>
        <w:t xml:space="preserve">   2</w:t>
      </w:r>
      <w:r w:rsidR="00E03829" w:rsidRPr="00E03829">
        <w:rPr>
          <w:b/>
          <w:bCs/>
          <w:color w:val="000000" w:themeColor="text1"/>
          <w:sz w:val="28"/>
          <w:szCs w:val="28"/>
        </w:rPr>
        <w:t>. Backtracking</w:t>
      </w:r>
      <w:r w:rsidR="00E03829">
        <w:rPr>
          <w:color w:val="000000" w:themeColor="text1"/>
          <w:sz w:val="28"/>
          <w:szCs w:val="28"/>
        </w:rPr>
        <w:t>:</w:t>
      </w:r>
    </w:p>
    <w:p w14:paraId="275FC58B" w14:textId="6D2B3F58" w:rsidR="000D364D" w:rsidRDefault="00E03829" w:rsidP="001329C0">
      <w:pPr>
        <w:spacing w:before="12"/>
        <w:ind w:left="720"/>
        <w:rPr>
          <w:color w:val="000000" w:themeColor="text1"/>
          <w:sz w:val="28"/>
          <w:szCs w:val="28"/>
        </w:rPr>
      </w:pPr>
      <w:r w:rsidRPr="000D364D">
        <w:rPr>
          <w:rStyle w:val="Strong"/>
          <w:rFonts w:eastAsiaTheme="minorEastAsia"/>
          <w:b w:val="0"/>
          <w:bCs w:val="0"/>
          <w:color w:val="000000" w:themeColor="text1"/>
          <w:sz w:val="28"/>
          <w:szCs w:val="28"/>
        </w:rPr>
        <w:t>Backtracking</w:t>
      </w:r>
      <w:r w:rsidRPr="000D364D">
        <w:rPr>
          <w:color w:val="000000" w:themeColor="text1"/>
          <w:sz w:val="28"/>
          <w:szCs w:val="28"/>
        </w:rPr>
        <w:t> is a complete backup solution with an array of features that allow you to easily schedule and retrieve the backup of your data</w:t>
      </w:r>
      <w:r w:rsidRPr="000D364D">
        <w:rPr>
          <w:color w:val="000000" w:themeColor="text1"/>
          <w:sz w:val="36"/>
          <w:szCs w:val="36"/>
        </w:rPr>
        <w:t>.</w:t>
      </w:r>
    </w:p>
    <w:p w14:paraId="3283C719" w14:textId="0479E86C" w:rsidR="002B2336" w:rsidRPr="00990DC9" w:rsidRDefault="002B2336" w:rsidP="00434ABA">
      <w:pPr>
        <w:spacing w:before="12" w:line="360" w:lineRule="auto"/>
        <w:rPr>
          <w:color w:val="000000" w:themeColor="text1"/>
          <w:sz w:val="28"/>
          <w:szCs w:val="28"/>
        </w:rPr>
      </w:pPr>
    </w:p>
    <w:p w14:paraId="02B83842" w14:textId="77777777" w:rsidR="004112C2" w:rsidRDefault="004112C2">
      <w:pPr>
        <w:rPr>
          <w:rFonts w:ascii="Cambria" w:eastAsia="Cambria" w:hAnsi="Cambria" w:cs="Cambria"/>
          <w:b/>
          <w:bCs/>
          <w:color w:val="000000" w:themeColor="text1"/>
          <w:sz w:val="40"/>
          <w:szCs w:val="40"/>
          <w:u w:val="single"/>
        </w:rPr>
      </w:pPr>
      <w:r>
        <w:rPr>
          <w:rFonts w:ascii="Cambria" w:eastAsia="Cambria" w:hAnsi="Cambria" w:cs="Cambria"/>
          <w:b/>
          <w:bCs/>
          <w:color w:val="000000" w:themeColor="text1"/>
          <w:sz w:val="40"/>
          <w:szCs w:val="40"/>
          <w:u w:val="single"/>
        </w:rPr>
        <w:br w:type="page"/>
      </w:r>
    </w:p>
    <w:p w14:paraId="39E9B91B" w14:textId="77777777" w:rsidR="004112C2" w:rsidRDefault="004112C2" w:rsidP="001329C0">
      <w:pPr>
        <w:spacing w:before="12" w:line="360" w:lineRule="auto"/>
        <w:jc w:val="center"/>
        <w:rPr>
          <w:rFonts w:ascii="Cambria" w:eastAsia="Cambria" w:hAnsi="Cambria" w:cs="Cambria"/>
          <w:b/>
          <w:bCs/>
          <w:color w:val="000000" w:themeColor="text1"/>
          <w:sz w:val="40"/>
          <w:szCs w:val="40"/>
          <w:u w:val="single"/>
        </w:rPr>
      </w:pPr>
    </w:p>
    <w:p w14:paraId="538A32A9" w14:textId="7052F764" w:rsidR="00AB4D43" w:rsidRPr="001329C0" w:rsidRDefault="002B2336" w:rsidP="001329C0">
      <w:pPr>
        <w:spacing w:before="12" w:line="360" w:lineRule="auto"/>
        <w:jc w:val="center"/>
        <w:rPr>
          <w:rFonts w:ascii="Cambria" w:eastAsia="Cambria" w:hAnsi="Cambria" w:cs="Cambria"/>
          <w:b/>
          <w:bCs/>
          <w:color w:val="000000" w:themeColor="text1"/>
          <w:sz w:val="40"/>
          <w:szCs w:val="40"/>
          <w:u w:val="single"/>
        </w:rPr>
      </w:pPr>
      <w:r w:rsidRPr="000D364D">
        <w:rPr>
          <w:rFonts w:ascii="Cambria" w:eastAsia="Cambria" w:hAnsi="Cambria" w:cs="Cambria"/>
          <w:b/>
          <w:bCs/>
          <w:color w:val="000000" w:themeColor="text1"/>
          <w:sz w:val="40"/>
          <w:szCs w:val="40"/>
          <w:u w:val="single"/>
        </w:rPr>
        <w:t>Features of Backtracking</w:t>
      </w:r>
    </w:p>
    <w:p w14:paraId="77C64E2A" w14:textId="0615EF52" w:rsidR="00AB4D43" w:rsidRPr="000D364D" w:rsidRDefault="00AB4D43" w:rsidP="00AB4D43">
      <w:pPr>
        <w:pStyle w:val="NormalWeb"/>
        <w:shd w:val="clear" w:color="auto" w:fill="FFFFFF"/>
        <w:spacing w:before="0" w:beforeAutospacing="0" w:after="225" w:afterAutospacing="0"/>
        <w:jc w:val="both"/>
        <w:rPr>
          <w:rFonts w:ascii="OpenSansRegular" w:hAnsi="OpenSansRegular"/>
          <w:color w:val="000000" w:themeColor="text1"/>
          <w:sz w:val="28"/>
          <w:szCs w:val="28"/>
        </w:rPr>
      </w:pPr>
      <w:r w:rsidRPr="000D364D">
        <w:rPr>
          <w:rStyle w:val="Strong"/>
          <w:rFonts w:ascii="OpenSansSemiboldRegular" w:eastAsiaTheme="minorEastAsia" w:hAnsi="OpenSansSemiboldRegular"/>
          <w:b w:val="0"/>
          <w:bCs w:val="0"/>
          <w:color w:val="000000" w:themeColor="text1"/>
          <w:sz w:val="28"/>
          <w:szCs w:val="28"/>
        </w:rPr>
        <w:t>Backtracking</w:t>
      </w:r>
      <w:r w:rsidRPr="000D364D">
        <w:rPr>
          <w:rFonts w:ascii="OpenSansRegular" w:hAnsi="OpenSansRegular"/>
          <w:color w:val="000000" w:themeColor="text1"/>
          <w:sz w:val="28"/>
          <w:szCs w:val="28"/>
        </w:rPr>
        <w:t xml:space="preserve"> is a complete backup solution with an array of features that allow you to easily schedule and retrieve the backup of your data. You can back up files and folders of any number of employees with the folder structure and filename preserved in the backup and use a one-point mechanism for LAN-based and online backup. You can choose either a full back up to be doubly sure that even unchanged data is backed up, or incremental backup where only changed data is backed up. We have included various features like Individual Folder selection, Individual file backup and Files in use backup. Apart from this, you can automate the process by scheduling a backup at pre-defined, regular intervals to reduce manual intervention, and you can choose either a repetitive or an absolute scheduling. Backtrack also offers various restoration features. You can restore file paths, or individual file/folders or restore information to a separate location. In effect, you are getting a central storage repository, as backup of data from all users is stored at one central location – added convenience to manage backup data. What’s more, you can protect stored data with backup password protection and encryption. Other thoughtful features are data compression before backup to minimize both the amount of bandwidth used and storage space, and file filtering where you choose the type of files to be excluded for backup and filter out unnecessary content. We understand the need for organizations to have a smart, secure and reliable backup solution. Backtrack is exactly that. With its </w:t>
      </w:r>
      <w:proofErr w:type="gramStart"/>
      <w:r w:rsidRPr="000D364D">
        <w:rPr>
          <w:rFonts w:ascii="OpenSansRegular" w:hAnsi="OpenSansRegular"/>
          <w:color w:val="000000" w:themeColor="text1"/>
          <w:sz w:val="28"/>
          <w:szCs w:val="28"/>
        </w:rPr>
        <w:t>easy to use</w:t>
      </w:r>
      <w:proofErr w:type="gramEnd"/>
      <w:r w:rsidRPr="000D364D">
        <w:rPr>
          <w:rFonts w:ascii="OpenSansRegular" w:hAnsi="OpenSansRegular"/>
          <w:color w:val="000000" w:themeColor="text1"/>
          <w:sz w:val="28"/>
          <w:szCs w:val="28"/>
        </w:rPr>
        <w:t xml:space="preserve"> interface, you will be set up in record time – you can even go under the hood and make changes any time you wish. Its single administration and monitoring window makes it easy to manage. </w:t>
      </w:r>
    </w:p>
    <w:p w14:paraId="53D61EA5" w14:textId="6F99AEA2" w:rsidR="002B2336" w:rsidRPr="00990DC9" w:rsidRDefault="002B2336" w:rsidP="00AB4D43">
      <w:pPr>
        <w:spacing w:before="12" w:line="360" w:lineRule="auto"/>
        <w:jc w:val="both"/>
        <w:rPr>
          <w:rFonts w:ascii="Cambria" w:eastAsia="Cambria" w:hAnsi="Cambria" w:cs="Cambria"/>
          <w:b/>
          <w:bCs/>
          <w:color w:val="000000" w:themeColor="text1"/>
          <w:sz w:val="48"/>
          <w:szCs w:val="48"/>
          <w:u w:val="single"/>
        </w:rPr>
      </w:pPr>
      <w:r w:rsidRPr="00990DC9">
        <w:rPr>
          <w:rFonts w:ascii="Cambria" w:eastAsia="Cambria" w:hAnsi="Cambria" w:cs="Cambria"/>
          <w:b/>
          <w:bCs/>
          <w:color w:val="000000" w:themeColor="text1"/>
          <w:sz w:val="48"/>
          <w:szCs w:val="48"/>
          <w:u w:val="single"/>
        </w:rPr>
        <w:t xml:space="preserve">        </w:t>
      </w:r>
    </w:p>
    <w:p w14:paraId="06BDF1B8" w14:textId="77777777" w:rsidR="001329C0" w:rsidRDefault="001329C0" w:rsidP="00AB4D43">
      <w:pPr>
        <w:pStyle w:val="Heading3"/>
        <w:numPr>
          <w:ilvl w:val="0"/>
          <w:numId w:val="0"/>
        </w:numPr>
        <w:shd w:val="clear" w:color="auto" w:fill="FFFFFF"/>
        <w:spacing w:before="0" w:after="150"/>
        <w:rPr>
          <w:rFonts w:ascii="OpenSansSemiboldRegular" w:hAnsi="OpenSansSemiboldRegular"/>
          <w:color w:val="000000" w:themeColor="text1"/>
          <w:sz w:val="48"/>
          <w:szCs w:val="48"/>
          <w:u w:val="single"/>
        </w:rPr>
      </w:pPr>
    </w:p>
    <w:p w14:paraId="00891688" w14:textId="77777777" w:rsidR="004112C2" w:rsidRDefault="004112C2">
      <w:pPr>
        <w:rPr>
          <w:rFonts w:ascii="OpenSansSemiboldRegular" w:eastAsiaTheme="majorEastAsia" w:hAnsi="OpenSansSemiboldRegular" w:cstheme="majorBidi"/>
          <w:b/>
          <w:bCs/>
          <w:color w:val="000000" w:themeColor="text1"/>
          <w:sz w:val="48"/>
          <w:szCs w:val="48"/>
          <w:u w:val="single"/>
        </w:rPr>
      </w:pPr>
      <w:r>
        <w:rPr>
          <w:rFonts w:ascii="OpenSansSemiboldRegular" w:hAnsi="OpenSansSemiboldRegular"/>
          <w:color w:val="000000" w:themeColor="text1"/>
          <w:sz w:val="48"/>
          <w:szCs w:val="48"/>
          <w:u w:val="single"/>
        </w:rPr>
        <w:br w:type="page"/>
      </w:r>
    </w:p>
    <w:p w14:paraId="68FD05EE" w14:textId="77777777" w:rsidR="004112C2" w:rsidRDefault="004112C2" w:rsidP="001329C0">
      <w:pPr>
        <w:pStyle w:val="Heading3"/>
        <w:numPr>
          <w:ilvl w:val="0"/>
          <w:numId w:val="0"/>
        </w:numPr>
        <w:shd w:val="clear" w:color="auto" w:fill="FFFFFF"/>
        <w:spacing w:before="0" w:after="150"/>
        <w:jc w:val="center"/>
        <w:rPr>
          <w:rFonts w:ascii="OpenSansSemiboldRegular" w:hAnsi="OpenSansSemiboldRegular"/>
          <w:color w:val="000000" w:themeColor="text1"/>
          <w:sz w:val="48"/>
          <w:szCs w:val="48"/>
          <w:u w:val="single"/>
        </w:rPr>
      </w:pPr>
    </w:p>
    <w:p w14:paraId="08196835" w14:textId="26320BD7" w:rsidR="00AB4D43" w:rsidRDefault="000D364D" w:rsidP="001329C0">
      <w:pPr>
        <w:pStyle w:val="Heading3"/>
        <w:numPr>
          <w:ilvl w:val="0"/>
          <w:numId w:val="0"/>
        </w:numPr>
        <w:shd w:val="clear" w:color="auto" w:fill="FFFFFF"/>
        <w:spacing w:before="0" w:after="150"/>
        <w:jc w:val="center"/>
        <w:rPr>
          <w:rFonts w:ascii="OpenSansSemiboldRegular" w:hAnsi="OpenSansSemiboldRegular"/>
          <w:color w:val="000000" w:themeColor="text1"/>
          <w:sz w:val="48"/>
          <w:szCs w:val="48"/>
          <w:u w:val="single"/>
        </w:rPr>
      </w:pPr>
      <w:r w:rsidRPr="000D364D">
        <w:rPr>
          <w:rFonts w:ascii="OpenSansSemiboldRegular" w:hAnsi="OpenSansSemiboldRegular"/>
          <w:color w:val="000000" w:themeColor="text1"/>
          <w:sz w:val="48"/>
          <w:szCs w:val="48"/>
          <w:u w:val="single"/>
        </w:rPr>
        <w:t>About the Game</w:t>
      </w:r>
      <w:r>
        <w:rPr>
          <w:rFonts w:ascii="OpenSansSemiboldRegular" w:hAnsi="OpenSansSemiboldRegular"/>
          <w:color w:val="000000" w:themeColor="text1"/>
          <w:sz w:val="48"/>
          <w:szCs w:val="48"/>
          <w:u w:val="single"/>
        </w:rPr>
        <w:t>:</w:t>
      </w:r>
      <w:r w:rsidR="001329C0">
        <w:rPr>
          <w:rFonts w:ascii="OpenSansSemiboldRegular" w:hAnsi="OpenSansSemiboldRegular"/>
          <w:color w:val="000000" w:themeColor="text1"/>
          <w:sz w:val="48"/>
          <w:szCs w:val="48"/>
          <w:u w:val="single"/>
        </w:rPr>
        <w:br/>
      </w:r>
    </w:p>
    <w:p w14:paraId="39D1A6A8" w14:textId="4C05A0DB" w:rsidR="000D364D" w:rsidRDefault="000D364D" w:rsidP="000D364D">
      <w:pPr>
        <w:pStyle w:val="font-copy"/>
        <w:spacing w:before="0" w:beforeAutospacing="0" w:after="0" w:afterAutospacing="0"/>
        <w:rPr>
          <w:color w:val="2A2A2A"/>
          <w:sz w:val="28"/>
          <w:szCs w:val="28"/>
        </w:rPr>
      </w:pPr>
      <w:r w:rsidRPr="00E415ED">
        <w:rPr>
          <w:color w:val="2A2A2A"/>
          <w:sz w:val="28"/>
          <w:szCs w:val="28"/>
        </w:rPr>
        <w:t>2048 is a popular single-player game for Web and mobile. It’s a type of “sliding block puzzle” — think Threes! on which 2048 is based, or the old-timey game </w:t>
      </w:r>
      <w:proofErr w:type="spellStart"/>
      <w:r w:rsidR="00690729">
        <w:fldChar w:fldCharType="begin"/>
      </w:r>
      <w:r w:rsidR="00690729">
        <w:instrText xml:space="preserve"> HYPERLINK "http://en.wikipedia.org/wiki/Klotski" </w:instrText>
      </w:r>
      <w:r w:rsidR="00690729">
        <w:fldChar w:fldCharType="separate"/>
      </w:r>
      <w:r w:rsidRPr="00E415ED">
        <w:rPr>
          <w:rStyle w:val="Hyperlink"/>
          <w:rFonts w:eastAsiaTheme="majorEastAsia"/>
          <w:color w:val="auto"/>
          <w:sz w:val="28"/>
          <w:szCs w:val="28"/>
          <w:u w:val="none"/>
        </w:rPr>
        <w:t>klotski</w:t>
      </w:r>
      <w:proofErr w:type="spellEnd"/>
      <w:r w:rsidR="00690729">
        <w:rPr>
          <w:rStyle w:val="Hyperlink"/>
          <w:rFonts w:eastAsiaTheme="majorEastAsia"/>
          <w:color w:val="auto"/>
          <w:sz w:val="28"/>
          <w:szCs w:val="28"/>
          <w:u w:val="none"/>
        </w:rPr>
        <w:fldChar w:fldCharType="end"/>
      </w:r>
      <w:r w:rsidRPr="00E415ED">
        <w:rPr>
          <w:color w:val="2A2A2A"/>
          <w:sz w:val="28"/>
          <w:szCs w:val="28"/>
        </w:rPr>
        <w:t xml:space="preserve"> — that’s played on an almost Sudoku-like grid. Like Sudoku, it also involves some math. The object of the game is to combine the numbers displayed on the tiles until you reach </w:t>
      </w:r>
      <w:r w:rsidR="00E415ED" w:rsidRPr="00E415ED">
        <w:rPr>
          <w:color w:val="2A2A2A"/>
          <w:sz w:val="28"/>
          <w:szCs w:val="28"/>
        </w:rPr>
        <w:t>2048</w:t>
      </w:r>
      <w:r w:rsidRPr="00E415ED">
        <w:rPr>
          <w:color w:val="2A2A2A"/>
          <w:sz w:val="28"/>
          <w:szCs w:val="28"/>
        </w:rPr>
        <w:t>.</w:t>
      </w:r>
    </w:p>
    <w:p w14:paraId="0EF8C675" w14:textId="10B67917" w:rsidR="00E415ED" w:rsidRPr="00E415ED" w:rsidRDefault="00E415ED" w:rsidP="000D364D">
      <w:pPr>
        <w:pStyle w:val="font-copy"/>
        <w:spacing w:before="0" w:beforeAutospacing="0" w:after="0" w:afterAutospacing="0"/>
        <w:rPr>
          <w:color w:val="2A2A2A"/>
          <w:sz w:val="28"/>
          <w:szCs w:val="28"/>
        </w:rPr>
      </w:pPr>
      <w:r>
        <w:rPr>
          <w:color w:val="2A2A2A"/>
          <w:sz w:val="28"/>
          <w:szCs w:val="28"/>
        </w:rPr>
        <w:tab/>
      </w:r>
      <w:r w:rsidRPr="00E415ED">
        <w:rPr>
          <w:color w:val="2A2A2A"/>
          <w:sz w:val="28"/>
          <w:szCs w:val="28"/>
        </w:rPr>
        <w:t xml:space="preserve">Basically, 2048 presents with </w:t>
      </w:r>
      <w:proofErr w:type="spellStart"/>
      <w:r w:rsidRPr="00E415ED">
        <w:rPr>
          <w:color w:val="2A2A2A"/>
          <w:sz w:val="28"/>
          <w:szCs w:val="28"/>
        </w:rPr>
        <w:t>with</w:t>
      </w:r>
      <w:proofErr w:type="spellEnd"/>
      <w:r w:rsidRPr="00E415ED">
        <w:rPr>
          <w:color w:val="2A2A2A"/>
          <w:sz w:val="28"/>
          <w:szCs w:val="28"/>
        </w:rPr>
        <w:t xml:space="preserve"> a 4×4 grid. When you start the game, there will be two “tiles” on the grid, each displaying the number 2 or 4. You hit the arrow keys on your keyboard to move the tiles around — and also to generate new tiles, which will also be valued at 2 or 4. When two equal tiles collide, they combine to give you one greater tile that displays their sum. The more you do this, obviously, the higher the tiles get and the more crowded the board becomes. Your objective is to reach 2048 before the board fills up.</w:t>
      </w:r>
    </w:p>
    <w:p w14:paraId="21765A6C" w14:textId="77777777" w:rsidR="000D364D" w:rsidRPr="000D364D" w:rsidRDefault="000D364D" w:rsidP="000D364D"/>
    <w:p w14:paraId="45AA84F2" w14:textId="182EDF1E" w:rsidR="0028774C" w:rsidRPr="00E415ED" w:rsidRDefault="00E415ED" w:rsidP="00AB4D43">
      <w:pPr>
        <w:spacing w:before="12" w:line="360" w:lineRule="auto"/>
        <w:jc w:val="both"/>
        <w:rPr>
          <w:b/>
          <w:bCs/>
          <w:sz w:val="28"/>
          <w:szCs w:val="28"/>
          <w:u w:val="single"/>
        </w:rPr>
      </w:pPr>
      <w:r w:rsidRPr="00E415ED">
        <w:rPr>
          <w:b/>
          <w:bCs/>
          <w:color w:val="2A2A2A"/>
          <w:sz w:val="28"/>
          <w:szCs w:val="28"/>
        </w:rPr>
        <w:t>Yeah, so, the math behind 2048 is easy — but the game itself is very hard.</w:t>
      </w:r>
    </w:p>
    <w:p w14:paraId="7A4555EC" w14:textId="50FE3A24" w:rsidR="0028774C" w:rsidRDefault="0028774C" w:rsidP="00AB4D43">
      <w:pPr>
        <w:spacing w:before="12" w:line="360" w:lineRule="auto"/>
        <w:jc w:val="both"/>
        <w:rPr>
          <w:b/>
          <w:bCs/>
          <w:sz w:val="48"/>
          <w:szCs w:val="48"/>
          <w:u w:val="single"/>
        </w:rPr>
      </w:pPr>
    </w:p>
    <w:p w14:paraId="630D0233" w14:textId="77777777" w:rsidR="001329C0" w:rsidRDefault="001329C0">
      <w:pPr>
        <w:rPr>
          <w:rFonts w:eastAsiaTheme="majorEastAsia"/>
          <w:b/>
          <w:bCs/>
          <w:color w:val="000000" w:themeColor="text1"/>
          <w:sz w:val="48"/>
          <w:szCs w:val="48"/>
          <w:u w:val="single"/>
        </w:rPr>
      </w:pPr>
      <w:r>
        <w:rPr>
          <w:color w:val="000000" w:themeColor="text1"/>
          <w:sz w:val="48"/>
          <w:szCs w:val="48"/>
          <w:u w:val="single"/>
        </w:rPr>
        <w:br w:type="page"/>
      </w:r>
    </w:p>
    <w:p w14:paraId="00C58D90" w14:textId="051A58D0" w:rsidR="0028774C" w:rsidRDefault="00E415ED" w:rsidP="001329C0">
      <w:pPr>
        <w:pStyle w:val="Heading3"/>
        <w:numPr>
          <w:ilvl w:val="0"/>
          <w:numId w:val="0"/>
        </w:numPr>
        <w:shd w:val="clear" w:color="auto" w:fill="FFFFFF"/>
        <w:spacing w:before="0" w:after="150"/>
        <w:jc w:val="center"/>
        <w:rPr>
          <w:rFonts w:ascii="Times New Roman" w:hAnsi="Times New Roman" w:cs="Times New Roman"/>
          <w:color w:val="000000" w:themeColor="text1"/>
          <w:sz w:val="48"/>
          <w:szCs w:val="48"/>
          <w:u w:val="single"/>
        </w:rPr>
      </w:pPr>
      <w:r w:rsidRPr="00E415ED">
        <w:rPr>
          <w:rFonts w:ascii="Times New Roman" w:hAnsi="Times New Roman" w:cs="Times New Roman"/>
          <w:color w:val="000000" w:themeColor="text1"/>
          <w:sz w:val="48"/>
          <w:szCs w:val="48"/>
          <w:u w:val="single"/>
        </w:rPr>
        <w:lastRenderedPageBreak/>
        <w:t>How to play:</w:t>
      </w:r>
      <w:r w:rsidR="001329C0">
        <w:rPr>
          <w:rFonts w:ascii="Times New Roman" w:hAnsi="Times New Roman" w:cs="Times New Roman"/>
          <w:color w:val="000000" w:themeColor="text1"/>
          <w:sz w:val="48"/>
          <w:szCs w:val="48"/>
          <w:u w:val="single"/>
        </w:rPr>
        <w:br/>
      </w:r>
    </w:p>
    <w:p w14:paraId="42A7AE98" w14:textId="3EB4F653" w:rsidR="001F5A36" w:rsidRPr="00B63E85" w:rsidRDefault="001F5A36" w:rsidP="001F5A36">
      <w:pPr>
        <w:pStyle w:val="ListParagraph"/>
        <w:numPr>
          <w:ilvl w:val="0"/>
          <w:numId w:val="6"/>
        </w:numPr>
        <w:rPr>
          <w:rFonts w:ascii="Times New Roman" w:hAnsi="Times New Roman" w:cs="Times New Roman"/>
          <w:sz w:val="28"/>
          <w:szCs w:val="28"/>
        </w:rPr>
      </w:pPr>
      <w:r w:rsidRPr="00B63E85">
        <w:rPr>
          <w:rFonts w:ascii="Times New Roman" w:eastAsia="Times New Roman" w:hAnsi="Times New Roman" w:cs="Times New Roman"/>
          <w:sz w:val="28"/>
          <w:szCs w:val="28"/>
        </w:rPr>
        <w:t xml:space="preserve">There is a 4*4 grid which can be filled with any number. Initially two random cells are filled with 2 in it. Rest cells are empty. </w:t>
      </w:r>
    </w:p>
    <w:p w14:paraId="29084E6A" w14:textId="522CE60B" w:rsidR="001F5A36" w:rsidRPr="001F5A36" w:rsidRDefault="001F5A36" w:rsidP="001F5A36">
      <w:pPr>
        <w:pStyle w:val="ListParagraph"/>
        <w:rPr>
          <w:sz w:val="28"/>
          <w:szCs w:val="28"/>
          <w:lang w:val="en-IN"/>
        </w:rPr>
      </w:pPr>
    </w:p>
    <w:p w14:paraId="2487F007" w14:textId="02480D23" w:rsidR="00E415ED" w:rsidRPr="00E415ED" w:rsidRDefault="00E415ED" w:rsidP="00E415ED"/>
    <w:p w14:paraId="5706CBFA" w14:textId="7C0CAE83" w:rsidR="00990DC9" w:rsidRDefault="001F5A36" w:rsidP="00AB4D43">
      <w:pPr>
        <w:spacing w:before="12" w:line="360" w:lineRule="auto"/>
        <w:jc w:val="both"/>
        <w:rPr>
          <w:noProof/>
          <w:sz w:val="28"/>
          <w:szCs w:val="28"/>
          <w:lang w:val="en-IN"/>
        </w:rPr>
      </w:pPr>
      <w:r>
        <w:rPr>
          <w:noProof/>
          <w:sz w:val="28"/>
          <w:szCs w:val="28"/>
          <w:lang w:val="en-IN"/>
        </w:rPr>
        <w:t xml:space="preserve">                              </w:t>
      </w:r>
      <w:r>
        <w:rPr>
          <w:noProof/>
          <w:sz w:val="28"/>
          <w:szCs w:val="28"/>
          <w:lang w:val="en-IN"/>
        </w:rPr>
        <w:drawing>
          <wp:inline distT="0" distB="0" distL="0" distR="0" wp14:anchorId="66F2BC63" wp14:editId="0931FDAF">
            <wp:extent cx="28575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857500" cy="2209800"/>
                    </a:xfrm>
                    <a:prstGeom prst="rect">
                      <a:avLst/>
                    </a:prstGeom>
                  </pic:spPr>
                </pic:pic>
              </a:graphicData>
            </a:graphic>
          </wp:inline>
        </w:drawing>
      </w:r>
    </w:p>
    <w:p w14:paraId="0D8FC896" w14:textId="171BFF57" w:rsidR="00B63E85" w:rsidRPr="00F319F4" w:rsidRDefault="00B63E85" w:rsidP="00F319F4">
      <w:pPr>
        <w:pStyle w:val="ListParagraph"/>
        <w:numPr>
          <w:ilvl w:val="0"/>
          <w:numId w:val="6"/>
        </w:numPr>
        <w:spacing w:before="12"/>
        <w:jc w:val="both"/>
        <w:rPr>
          <w:noProof/>
          <w:sz w:val="28"/>
          <w:szCs w:val="28"/>
          <w:lang w:val="en-IN"/>
        </w:rPr>
      </w:pPr>
      <w:r w:rsidRPr="00F319F4">
        <w:rPr>
          <w:noProof/>
          <w:sz w:val="28"/>
          <w:szCs w:val="28"/>
          <w:lang w:val="en-IN"/>
        </w:rPr>
        <w:t>we have to press any one of four keys to move up, down, left, or right. When we press any key, the elements of the cell move in that direction such that if any two identical numbers are contained in that particular row (in case of moving left or right) or column (in case of moving up and down) they get add up and extreme cell in that direction fill itself with that number and rest cells goes empty again.</w:t>
      </w:r>
    </w:p>
    <w:p w14:paraId="44DDF3DE" w14:textId="0D6B8114" w:rsidR="008017C3" w:rsidRPr="008017C3" w:rsidRDefault="008017C3" w:rsidP="008017C3">
      <w:pPr>
        <w:pStyle w:val="ListParagraph"/>
        <w:spacing w:before="12" w:line="360" w:lineRule="auto"/>
        <w:jc w:val="both"/>
        <w:rPr>
          <w:b/>
          <w:bCs/>
          <w:sz w:val="32"/>
          <w:szCs w:val="32"/>
          <w:u w:val="single"/>
        </w:rPr>
      </w:pPr>
    </w:p>
    <w:p w14:paraId="0ED00350" w14:textId="6100A57E" w:rsidR="00B63E85" w:rsidRDefault="00B63E85" w:rsidP="00AB4D43">
      <w:pPr>
        <w:spacing w:before="12" w:line="360" w:lineRule="auto"/>
        <w:jc w:val="both"/>
        <w:rPr>
          <w:noProof/>
          <w:sz w:val="28"/>
          <w:szCs w:val="28"/>
          <w:lang w:val="en-IN"/>
        </w:rPr>
      </w:pPr>
      <w:r>
        <w:rPr>
          <w:noProof/>
          <w:sz w:val="28"/>
          <w:szCs w:val="28"/>
          <w:lang w:val="en-IN"/>
        </w:rPr>
        <w:t xml:space="preserve">                          </w:t>
      </w:r>
      <w:r>
        <w:rPr>
          <w:noProof/>
          <w:sz w:val="28"/>
          <w:szCs w:val="28"/>
          <w:lang w:val="en-IN"/>
        </w:rPr>
        <w:drawing>
          <wp:inline distT="0" distB="0" distL="0" distR="0" wp14:anchorId="5B6F347D" wp14:editId="77B66695">
            <wp:extent cx="31051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105150" cy="1628775"/>
                    </a:xfrm>
                    <a:prstGeom prst="rect">
                      <a:avLst/>
                    </a:prstGeom>
                  </pic:spPr>
                </pic:pic>
              </a:graphicData>
            </a:graphic>
          </wp:inline>
        </w:drawing>
      </w:r>
    </w:p>
    <w:p w14:paraId="70D9BB12" w14:textId="6BEA9BBF" w:rsidR="00F319F4" w:rsidRDefault="00F319F4" w:rsidP="00AB4D43">
      <w:pPr>
        <w:spacing w:before="12" w:line="360" w:lineRule="auto"/>
        <w:jc w:val="both"/>
        <w:rPr>
          <w:noProof/>
          <w:sz w:val="28"/>
          <w:szCs w:val="28"/>
          <w:lang w:val="en-IN"/>
        </w:rPr>
      </w:pPr>
    </w:p>
    <w:p w14:paraId="2265D21E" w14:textId="77777777" w:rsidR="00F319F4" w:rsidRDefault="00F319F4" w:rsidP="00AB4D43">
      <w:pPr>
        <w:spacing w:before="12" w:line="360" w:lineRule="auto"/>
        <w:jc w:val="both"/>
        <w:rPr>
          <w:noProof/>
          <w:sz w:val="28"/>
          <w:szCs w:val="28"/>
          <w:lang w:val="en-IN"/>
        </w:rPr>
      </w:pPr>
    </w:p>
    <w:p w14:paraId="48E35F4E" w14:textId="5C55DBCC" w:rsidR="00B63E85" w:rsidRPr="00F319F4" w:rsidRDefault="00F319F4" w:rsidP="00866977">
      <w:pPr>
        <w:pStyle w:val="ListParagraph"/>
        <w:numPr>
          <w:ilvl w:val="0"/>
          <w:numId w:val="6"/>
        </w:numPr>
        <w:spacing w:before="12"/>
        <w:jc w:val="both"/>
        <w:rPr>
          <w:sz w:val="28"/>
          <w:szCs w:val="28"/>
        </w:rPr>
      </w:pPr>
      <w:r w:rsidRPr="00F319F4">
        <w:rPr>
          <w:sz w:val="28"/>
          <w:szCs w:val="28"/>
        </w:rPr>
        <w:t>After this grid compression any random empty cell gets itself filled with2.</w:t>
      </w:r>
    </w:p>
    <w:p w14:paraId="177DDFB2" w14:textId="1D414F7E" w:rsidR="00F319F4" w:rsidRDefault="00F319F4" w:rsidP="00F319F4">
      <w:pPr>
        <w:pStyle w:val="ListParagraph"/>
        <w:spacing w:before="12" w:line="360" w:lineRule="auto"/>
        <w:jc w:val="both"/>
        <w:rPr>
          <w:noProof/>
          <w:sz w:val="28"/>
          <w:szCs w:val="28"/>
        </w:rPr>
      </w:pPr>
      <w:r>
        <w:rPr>
          <w:noProof/>
          <w:sz w:val="28"/>
          <w:szCs w:val="28"/>
        </w:rPr>
        <w:lastRenderedPageBreak/>
        <w:t xml:space="preserve">                     </w:t>
      </w:r>
      <w:r>
        <w:rPr>
          <w:noProof/>
          <w:sz w:val="28"/>
          <w:szCs w:val="28"/>
        </w:rPr>
        <w:drawing>
          <wp:inline distT="0" distB="0" distL="0" distR="0" wp14:anchorId="7DADF366" wp14:editId="0E0E6713">
            <wp:extent cx="28575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2857500" cy="2209800"/>
                    </a:xfrm>
                    <a:prstGeom prst="rect">
                      <a:avLst/>
                    </a:prstGeom>
                  </pic:spPr>
                </pic:pic>
              </a:graphicData>
            </a:graphic>
          </wp:inline>
        </w:drawing>
      </w:r>
    </w:p>
    <w:p w14:paraId="6D934ACB" w14:textId="77777777" w:rsidR="00F319F4" w:rsidRDefault="00F319F4" w:rsidP="00F319F4">
      <w:pPr>
        <w:pStyle w:val="ListParagraph"/>
        <w:spacing w:before="12" w:line="360" w:lineRule="auto"/>
        <w:jc w:val="both"/>
        <w:rPr>
          <w:noProof/>
          <w:sz w:val="28"/>
          <w:szCs w:val="28"/>
        </w:rPr>
      </w:pPr>
    </w:p>
    <w:p w14:paraId="32D72F1D" w14:textId="5E290DD9" w:rsidR="00F319F4" w:rsidRDefault="00F319F4" w:rsidP="00F319F4">
      <w:pPr>
        <w:pStyle w:val="ListParagraph"/>
        <w:numPr>
          <w:ilvl w:val="0"/>
          <w:numId w:val="6"/>
        </w:numPr>
        <w:spacing w:before="12"/>
        <w:jc w:val="both"/>
        <w:rPr>
          <w:noProof/>
          <w:sz w:val="28"/>
          <w:szCs w:val="28"/>
        </w:rPr>
      </w:pPr>
      <w:r w:rsidRPr="00F319F4">
        <w:rPr>
          <w:noProof/>
          <w:sz w:val="28"/>
          <w:szCs w:val="28"/>
        </w:rPr>
        <w:t>Following the above process we have to double the elements by adding up and make 2048 in any of the cell. If we are able to do that we wins.</w:t>
      </w:r>
    </w:p>
    <w:p w14:paraId="68053963" w14:textId="2B7778F6" w:rsidR="00F319F4" w:rsidRDefault="00F319F4" w:rsidP="00F319F4">
      <w:pPr>
        <w:pStyle w:val="ListParagraph"/>
        <w:spacing w:before="12"/>
        <w:jc w:val="both"/>
        <w:rPr>
          <w:noProof/>
          <w:sz w:val="28"/>
          <w:szCs w:val="28"/>
        </w:rPr>
      </w:pPr>
    </w:p>
    <w:p w14:paraId="216841B9" w14:textId="549396B8" w:rsidR="00F319F4" w:rsidRPr="00F319F4" w:rsidRDefault="00F319F4" w:rsidP="00F319F4">
      <w:pPr>
        <w:pStyle w:val="ListParagraph"/>
        <w:spacing w:before="12"/>
        <w:jc w:val="both"/>
        <w:rPr>
          <w:noProof/>
          <w:sz w:val="28"/>
          <w:szCs w:val="28"/>
        </w:rPr>
      </w:pPr>
      <w:r>
        <w:rPr>
          <w:noProof/>
          <w:sz w:val="28"/>
          <w:szCs w:val="28"/>
        </w:rPr>
        <w:t xml:space="preserve">                      </w:t>
      </w:r>
      <w:r w:rsidR="00866977">
        <w:rPr>
          <w:noProof/>
          <w:sz w:val="28"/>
          <w:szCs w:val="28"/>
        </w:rPr>
        <w:drawing>
          <wp:inline distT="0" distB="0" distL="0" distR="0" wp14:anchorId="3D09F65F" wp14:editId="423D7912">
            <wp:extent cx="25812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581275" cy="2105025"/>
                    </a:xfrm>
                    <a:prstGeom prst="rect">
                      <a:avLst/>
                    </a:prstGeom>
                  </pic:spPr>
                </pic:pic>
              </a:graphicData>
            </a:graphic>
          </wp:inline>
        </w:drawing>
      </w:r>
      <w:r>
        <w:rPr>
          <w:noProof/>
          <w:sz w:val="28"/>
          <w:szCs w:val="28"/>
        </w:rPr>
        <w:t xml:space="preserve">          </w:t>
      </w:r>
    </w:p>
    <w:p w14:paraId="733F633E" w14:textId="77777777" w:rsidR="00F319F4" w:rsidRPr="00F319F4" w:rsidRDefault="00F319F4" w:rsidP="00F319F4">
      <w:pPr>
        <w:pStyle w:val="ListParagraph"/>
        <w:spacing w:before="12" w:line="360" w:lineRule="auto"/>
        <w:jc w:val="both"/>
        <w:rPr>
          <w:sz w:val="28"/>
          <w:szCs w:val="28"/>
        </w:rPr>
      </w:pPr>
    </w:p>
    <w:p w14:paraId="60AEB06F" w14:textId="77777777" w:rsidR="00F319F4" w:rsidRPr="00F319F4" w:rsidRDefault="00F319F4" w:rsidP="00F319F4">
      <w:pPr>
        <w:spacing w:before="12" w:line="360" w:lineRule="auto"/>
        <w:ind w:left="360"/>
        <w:jc w:val="both"/>
        <w:rPr>
          <w:sz w:val="28"/>
          <w:szCs w:val="28"/>
        </w:rPr>
      </w:pPr>
    </w:p>
    <w:p w14:paraId="104F4D73" w14:textId="5ECDE7D2" w:rsidR="001329C0" w:rsidRDefault="001329C0">
      <w:pPr>
        <w:rPr>
          <w:b/>
          <w:bCs/>
          <w:sz w:val="32"/>
          <w:szCs w:val="32"/>
          <w:u w:val="single"/>
        </w:rPr>
      </w:pPr>
      <w:r>
        <w:rPr>
          <w:b/>
          <w:bCs/>
          <w:sz w:val="32"/>
          <w:szCs w:val="32"/>
          <w:u w:val="single"/>
        </w:rPr>
        <w:br w:type="page"/>
      </w:r>
    </w:p>
    <w:p w14:paraId="1C434F57" w14:textId="77777777" w:rsidR="00B63E85" w:rsidRDefault="00B63E85" w:rsidP="00AB4D43">
      <w:pPr>
        <w:spacing w:before="12" w:line="360" w:lineRule="auto"/>
        <w:jc w:val="both"/>
        <w:rPr>
          <w:b/>
          <w:bCs/>
          <w:sz w:val="32"/>
          <w:szCs w:val="32"/>
          <w:u w:val="single"/>
        </w:rPr>
      </w:pPr>
    </w:p>
    <w:p w14:paraId="414A241E" w14:textId="5D1BD88C" w:rsidR="00D90197" w:rsidRDefault="008017C3" w:rsidP="001329C0">
      <w:pPr>
        <w:spacing w:before="12" w:line="360" w:lineRule="auto"/>
        <w:jc w:val="center"/>
        <w:rPr>
          <w:b/>
          <w:bCs/>
          <w:sz w:val="32"/>
          <w:szCs w:val="32"/>
          <w:u w:val="single"/>
        </w:rPr>
      </w:pPr>
      <w:r>
        <w:rPr>
          <w:b/>
          <w:bCs/>
          <w:sz w:val="32"/>
          <w:szCs w:val="32"/>
          <w:u w:val="single"/>
        </w:rPr>
        <w:t>Programming approach:</w:t>
      </w:r>
    </w:p>
    <w:p w14:paraId="76591D5C" w14:textId="6303851D"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53C84E9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import </w:t>
      </w:r>
      <w:proofErr w:type="spellStart"/>
      <w:r w:rsidRPr="001A27EC">
        <w:rPr>
          <w:rFonts w:ascii="Consolas" w:hAnsi="Consolas"/>
          <w:color w:val="6A9955"/>
          <w:sz w:val="21"/>
          <w:szCs w:val="21"/>
          <w:lang w:val="en-IN" w:eastAsia="en-IN" w:bidi="hi-IN"/>
        </w:rPr>
        <w:t>tkinter</w:t>
      </w:r>
      <w:proofErr w:type="spellEnd"/>
      <w:r w:rsidRPr="001A27EC">
        <w:rPr>
          <w:rFonts w:ascii="Consolas" w:hAnsi="Consolas"/>
          <w:color w:val="6A9955"/>
          <w:sz w:val="21"/>
          <w:szCs w:val="21"/>
          <w:lang w:val="en-IN" w:eastAsia="en-IN" w:bidi="hi-IN"/>
        </w:rPr>
        <w:t xml:space="preserve"> as </w:t>
      </w:r>
      <w:proofErr w:type="spellStart"/>
      <w:r w:rsidRPr="001A27EC">
        <w:rPr>
          <w:rFonts w:ascii="Consolas" w:hAnsi="Consolas"/>
          <w:color w:val="6A9955"/>
          <w:sz w:val="21"/>
          <w:szCs w:val="21"/>
          <w:lang w:val="en-IN" w:eastAsia="en-IN" w:bidi="hi-IN"/>
        </w:rPr>
        <w:t>tk</w:t>
      </w:r>
      <w:proofErr w:type="spellEnd"/>
    </w:p>
    <w:p w14:paraId="467B5CD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import random</w:t>
      </w:r>
    </w:p>
    <w:p w14:paraId="05A6164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import time</w:t>
      </w:r>
    </w:p>
    <w:p w14:paraId="4FB157A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617D059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class Game(</w:t>
      </w:r>
      <w:proofErr w:type="spellStart"/>
      <w:proofErr w:type="gramStart"/>
      <w:r w:rsidRPr="001A27EC">
        <w:rPr>
          <w:rFonts w:ascii="Consolas" w:hAnsi="Consolas"/>
          <w:color w:val="6A9955"/>
          <w:sz w:val="21"/>
          <w:szCs w:val="21"/>
          <w:lang w:val="en-IN" w:eastAsia="en-IN" w:bidi="hi-IN"/>
        </w:rPr>
        <w:t>tk.Tk</w:t>
      </w:r>
      <w:proofErr w:type="spellEnd"/>
      <w:proofErr w:type="gramEnd"/>
      <w:r w:rsidRPr="001A27EC">
        <w:rPr>
          <w:rFonts w:ascii="Consolas" w:hAnsi="Consolas"/>
          <w:color w:val="6A9955"/>
          <w:sz w:val="21"/>
          <w:szCs w:val="21"/>
          <w:lang w:val="en-IN" w:eastAsia="en-IN" w:bidi="hi-IN"/>
        </w:rPr>
        <w:t>):</w:t>
      </w:r>
    </w:p>
    <w:p w14:paraId="144CAD8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board = []</w:t>
      </w:r>
    </w:p>
    <w:p w14:paraId="5CAAD46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new_tile_selection</w:t>
      </w:r>
      <w:proofErr w:type="spellEnd"/>
      <w:r w:rsidRPr="001A27EC">
        <w:rPr>
          <w:rFonts w:ascii="Consolas" w:hAnsi="Consolas"/>
          <w:color w:val="6A9955"/>
          <w:sz w:val="21"/>
          <w:szCs w:val="21"/>
          <w:lang w:val="en-IN" w:eastAsia="en-IN" w:bidi="hi-IN"/>
        </w:rPr>
        <w:t xml:space="preserve"> = [2,2,2,2,2,2,4]</w:t>
      </w:r>
    </w:p>
    <w:p w14:paraId="20A49AD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score = 0</w:t>
      </w:r>
    </w:p>
    <w:p w14:paraId="65D4EEE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highscore</w:t>
      </w:r>
      <w:proofErr w:type="spellEnd"/>
      <w:r w:rsidRPr="001A27EC">
        <w:rPr>
          <w:rFonts w:ascii="Consolas" w:hAnsi="Consolas"/>
          <w:color w:val="6A9955"/>
          <w:sz w:val="21"/>
          <w:szCs w:val="21"/>
          <w:lang w:val="en-IN" w:eastAsia="en-IN" w:bidi="hi-IN"/>
        </w:rPr>
        <w:t xml:space="preserve"> = 0</w:t>
      </w:r>
    </w:p>
    <w:p w14:paraId="34DD70E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scorestring</w:t>
      </w:r>
      <w:proofErr w:type="spellEnd"/>
      <w:r w:rsidRPr="001A27EC">
        <w:rPr>
          <w:rFonts w:ascii="Consolas" w:hAnsi="Consolas"/>
          <w:color w:val="6A9955"/>
          <w:sz w:val="21"/>
          <w:szCs w:val="21"/>
          <w:lang w:val="en-IN" w:eastAsia="en-IN" w:bidi="hi-IN"/>
        </w:rPr>
        <w:t xml:space="preserve"> = 0</w:t>
      </w:r>
    </w:p>
    <w:p w14:paraId="2E42149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highscorestring</w:t>
      </w:r>
      <w:proofErr w:type="spellEnd"/>
      <w:r w:rsidRPr="001A27EC">
        <w:rPr>
          <w:rFonts w:ascii="Consolas" w:hAnsi="Consolas"/>
          <w:color w:val="6A9955"/>
          <w:sz w:val="21"/>
          <w:szCs w:val="21"/>
          <w:lang w:val="en-IN" w:eastAsia="en-IN" w:bidi="hi-IN"/>
        </w:rPr>
        <w:t xml:space="preserve"> = 0</w:t>
      </w:r>
    </w:p>
    <w:p w14:paraId="381D565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58867E9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__</w:t>
      </w:r>
      <w:proofErr w:type="spellStart"/>
      <w:r w:rsidRPr="001A27EC">
        <w:rPr>
          <w:rFonts w:ascii="Consolas" w:hAnsi="Consolas"/>
          <w:color w:val="6A9955"/>
          <w:sz w:val="21"/>
          <w:szCs w:val="21"/>
          <w:lang w:val="en-IN" w:eastAsia="en-IN" w:bidi="hi-IN"/>
        </w:rPr>
        <w:t>init</w:t>
      </w:r>
      <w:proofErr w:type="spellEnd"/>
      <w:r w:rsidRPr="001A27EC">
        <w:rPr>
          <w:rFonts w:ascii="Consolas" w:hAnsi="Consolas"/>
          <w:color w:val="6A9955"/>
          <w:sz w:val="21"/>
          <w:szCs w:val="21"/>
          <w:lang w:val="en-IN" w:eastAsia="en-IN" w:bidi="hi-IN"/>
        </w:rPr>
        <w:t>_</w:t>
      </w:r>
      <w:proofErr w:type="gramStart"/>
      <w:r w:rsidRPr="001A27EC">
        <w:rPr>
          <w:rFonts w:ascii="Consolas" w:hAnsi="Consolas"/>
          <w:color w:val="6A9955"/>
          <w:sz w:val="21"/>
          <w:szCs w:val="21"/>
          <w:lang w:val="en-IN" w:eastAsia="en-IN" w:bidi="hi-IN"/>
        </w:rPr>
        <w:t>_(</w:t>
      </w:r>
      <w:proofErr w:type="gramEnd"/>
      <w:r w:rsidRPr="001A27EC">
        <w:rPr>
          <w:rFonts w:ascii="Consolas" w:hAnsi="Consolas"/>
          <w:color w:val="6A9955"/>
          <w:sz w:val="21"/>
          <w:szCs w:val="21"/>
          <w:lang w:val="en-IN" w:eastAsia="en-IN" w:bidi="hi-IN"/>
        </w:rPr>
        <w:t>self, *</w:t>
      </w:r>
      <w:proofErr w:type="spellStart"/>
      <w:r w:rsidRPr="001A27EC">
        <w:rPr>
          <w:rFonts w:ascii="Consolas" w:hAnsi="Consolas"/>
          <w:color w:val="6A9955"/>
          <w:sz w:val="21"/>
          <w:szCs w:val="21"/>
          <w:lang w:val="en-IN" w:eastAsia="en-IN" w:bidi="hi-IN"/>
        </w:rPr>
        <w:t>args</w:t>
      </w:r>
      <w:proofErr w:type="spellEnd"/>
      <w:r w:rsidRPr="001A27EC">
        <w:rPr>
          <w:rFonts w:ascii="Consolas" w:hAnsi="Consolas"/>
          <w:color w:val="6A9955"/>
          <w:sz w:val="21"/>
          <w:szCs w:val="21"/>
          <w:lang w:val="en-IN" w:eastAsia="en-IN" w:bidi="hi-IN"/>
        </w:rPr>
        <w:t>, **</w:t>
      </w:r>
      <w:proofErr w:type="spellStart"/>
      <w:r w:rsidRPr="001A27EC">
        <w:rPr>
          <w:rFonts w:ascii="Consolas" w:hAnsi="Consolas"/>
          <w:color w:val="6A9955"/>
          <w:sz w:val="21"/>
          <w:szCs w:val="21"/>
          <w:lang w:val="en-IN" w:eastAsia="en-IN" w:bidi="hi-IN"/>
        </w:rPr>
        <w:t>kwargs</w:t>
      </w:r>
      <w:proofErr w:type="spellEnd"/>
      <w:r w:rsidRPr="001A27EC">
        <w:rPr>
          <w:rFonts w:ascii="Consolas" w:hAnsi="Consolas"/>
          <w:color w:val="6A9955"/>
          <w:sz w:val="21"/>
          <w:szCs w:val="21"/>
          <w:lang w:val="en-IN" w:eastAsia="en-IN" w:bidi="hi-IN"/>
        </w:rPr>
        <w:t>):</w:t>
      </w:r>
    </w:p>
    <w:p w14:paraId="3AB2E35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tk.Tk.__</w:t>
      </w:r>
      <w:proofErr w:type="spellStart"/>
      <w:r w:rsidRPr="001A27EC">
        <w:rPr>
          <w:rFonts w:ascii="Consolas" w:hAnsi="Consolas"/>
          <w:color w:val="6A9955"/>
          <w:sz w:val="21"/>
          <w:szCs w:val="21"/>
          <w:lang w:val="en-IN" w:eastAsia="en-IN" w:bidi="hi-IN"/>
        </w:rPr>
        <w:t>init</w:t>
      </w:r>
      <w:proofErr w:type="spellEnd"/>
      <w:r w:rsidRPr="001A27EC">
        <w:rPr>
          <w:rFonts w:ascii="Consolas" w:hAnsi="Consolas"/>
          <w:color w:val="6A9955"/>
          <w:sz w:val="21"/>
          <w:szCs w:val="21"/>
          <w:lang w:val="en-IN" w:eastAsia="en-IN" w:bidi="hi-IN"/>
        </w:rPr>
        <w:t>_</w:t>
      </w:r>
      <w:proofErr w:type="gramStart"/>
      <w:r w:rsidRPr="001A27EC">
        <w:rPr>
          <w:rFonts w:ascii="Consolas" w:hAnsi="Consolas"/>
          <w:color w:val="6A9955"/>
          <w:sz w:val="21"/>
          <w:szCs w:val="21"/>
          <w:lang w:val="en-IN" w:eastAsia="en-IN" w:bidi="hi-IN"/>
        </w:rPr>
        <w:t>_(</w:t>
      </w:r>
      <w:proofErr w:type="gramEnd"/>
      <w:r w:rsidRPr="001A27EC">
        <w:rPr>
          <w:rFonts w:ascii="Consolas" w:hAnsi="Consolas"/>
          <w:color w:val="6A9955"/>
          <w:sz w:val="21"/>
          <w:szCs w:val="21"/>
          <w:lang w:val="en-IN" w:eastAsia="en-IN" w:bidi="hi-IN"/>
        </w:rPr>
        <w:t>self, *</w:t>
      </w:r>
      <w:proofErr w:type="spellStart"/>
      <w:r w:rsidRPr="001A27EC">
        <w:rPr>
          <w:rFonts w:ascii="Consolas" w:hAnsi="Consolas"/>
          <w:color w:val="6A9955"/>
          <w:sz w:val="21"/>
          <w:szCs w:val="21"/>
          <w:lang w:val="en-IN" w:eastAsia="en-IN" w:bidi="hi-IN"/>
        </w:rPr>
        <w:t>args</w:t>
      </w:r>
      <w:proofErr w:type="spellEnd"/>
      <w:r w:rsidRPr="001A27EC">
        <w:rPr>
          <w:rFonts w:ascii="Consolas" w:hAnsi="Consolas"/>
          <w:color w:val="6A9955"/>
          <w:sz w:val="21"/>
          <w:szCs w:val="21"/>
          <w:lang w:val="en-IN" w:eastAsia="en-IN" w:bidi="hi-IN"/>
        </w:rPr>
        <w:t>, **</w:t>
      </w:r>
      <w:proofErr w:type="spellStart"/>
      <w:r w:rsidRPr="001A27EC">
        <w:rPr>
          <w:rFonts w:ascii="Consolas" w:hAnsi="Consolas"/>
          <w:color w:val="6A9955"/>
          <w:sz w:val="21"/>
          <w:szCs w:val="21"/>
          <w:lang w:val="en-IN" w:eastAsia="en-IN" w:bidi="hi-IN"/>
        </w:rPr>
        <w:t>kwargs</w:t>
      </w:r>
      <w:proofErr w:type="spellEnd"/>
      <w:r w:rsidRPr="001A27EC">
        <w:rPr>
          <w:rFonts w:ascii="Consolas" w:hAnsi="Consolas"/>
          <w:color w:val="6A9955"/>
          <w:sz w:val="21"/>
          <w:szCs w:val="21"/>
          <w:lang w:val="en-IN" w:eastAsia="en-IN" w:bidi="hi-IN"/>
        </w:rPr>
        <w:t>)</w:t>
      </w:r>
    </w:p>
    <w:p w14:paraId="7BC81F7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self.scorestring</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tk.StringVar</w:t>
      </w:r>
      <w:proofErr w:type="spellEnd"/>
      <w:r w:rsidRPr="001A27EC">
        <w:rPr>
          <w:rFonts w:ascii="Consolas" w:hAnsi="Consolas"/>
          <w:color w:val="6A9955"/>
          <w:sz w:val="21"/>
          <w:szCs w:val="21"/>
          <w:lang w:val="en-IN" w:eastAsia="en-IN" w:bidi="hi-IN"/>
        </w:rPr>
        <w:t>(self)</w:t>
      </w:r>
    </w:p>
    <w:p w14:paraId="476C5ED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self.scorestring.set</w:t>
      </w:r>
      <w:proofErr w:type="spellEnd"/>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"0")</w:t>
      </w:r>
    </w:p>
    <w:p w14:paraId="2380328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self.highscorestring</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tk.StringVar</w:t>
      </w:r>
      <w:proofErr w:type="spellEnd"/>
      <w:r w:rsidRPr="001A27EC">
        <w:rPr>
          <w:rFonts w:ascii="Consolas" w:hAnsi="Consolas"/>
          <w:color w:val="6A9955"/>
          <w:sz w:val="21"/>
          <w:szCs w:val="21"/>
          <w:lang w:val="en-IN" w:eastAsia="en-IN" w:bidi="hi-IN"/>
        </w:rPr>
        <w:t>(self)</w:t>
      </w:r>
    </w:p>
    <w:p w14:paraId="081E602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self.highscorestring.set</w:t>
      </w:r>
      <w:proofErr w:type="spellEnd"/>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"0")</w:t>
      </w:r>
    </w:p>
    <w:p w14:paraId="105A564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self.create</w:t>
      </w:r>
      <w:proofErr w:type="gramEnd"/>
      <w:r w:rsidRPr="001A27EC">
        <w:rPr>
          <w:rFonts w:ascii="Consolas" w:hAnsi="Consolas"/>
          <w:color w:val="6A9955"/>
          <w:sz w:val="21"/>
          <w:szCs w:val="21"/>
          <w:lang w:val="en-IN" w:eastAsia="en-IN" w:bidi="hi-IN"/>
        </w:rPr>
        <w:t>_widgets</w:t>
      </w:r>
      <w:proofErr w:type="spellEnd"/>
      <w:r w:rsidRPr="001A27EC">
        <w:rPr>
          <w:rFonts w:ascii="Consolas" w:hAnsi="Consolas"/>
          <w:color w:val="6A9955"/>
          <w:sz w:val="21"/>
          <w:szCs w:val="21"/>
          <w:lang w:val="en-IN" w:eastAsia="en-IN" w:bidi="hi-IN"/>
        </w:rPr>
        <w:t>()</w:t>
      </w:r>
    </w:p>
    <w:p w14:paraId="74AC096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tk.Canvas</w:t>
      </w:r>
      <w:proofErr w:type="spellEnd"/>
      <w:r w:rsidRPr="001A27EC">
        <w:rPr>
          <w:rFonts w:ascii="Consolas" w:hAnsi="Consolas"/>
          <w:color w:val="6A9955"/>
          <w:sz w:val="21"/>
          <w:szCs w:val="21"/>
          <w:lang w:val="en-IN" w:eastAsia="en-IN" w:bidi="hi-IN"/>
        </w:rPr>
        <w:t xml:space="preserve">(self, width=410, height=410, </w:t>
      </w:r>
      <w:proofErr w:type="spellStart"/>
      <w:r w:rsidRPr="001A27EC">
        <w:rPr>
          <w:rFonts w:ascii="Consolas" w:hAnsi="Consolas"/>
          <w:color w:val="6A9955"/>
          <w:sz w:val="21"/>
          <w:szCs w:val="21"/>
          <w:lang w:val="en-IN" w:eastAsia="en-IN" w:bidi="hi-IN"/>
        </w:rPr>
        <w:t>borderwidth</w:t>
      </w:r>
      <w:proofErr w:type="spellEnd"/>
      <w:r w:rsidRPr="001A27EC">
        <w:rPr>
          <w:rFonts w:ascii="Consolas" w:hAnsi="Consolas"/>
          <w:color w:val="6A9955"/>
          <w:sz w:val="21"/>
          <w:szCs w:val="21"/>
          <w:lang w:val="en-IN" w:eastAsia="en-IN" w:bidi="hi-IN"/>
        </w:rPr>
        <w:t xml:space="preserve">=5, </w:t>
      </w:r>
      <w:proofErr w:type="spellStart"/>
      <w:r w:rsidRPr="001A27EC">
        <w:rPr>
          <w:rFonts w:ascii="Consolas" w:hAnsi="Consolas"/>
          <w:color w:val="6A9955"/>
          <w:sz w:val="21"/>
          <w:szCs w:val="21"/>
          <w:lang w:val="en-IN" w:eastAsia="en-IN" w:bidi="hi-IN"/>
        </w:rPr>
        <w:t>highlightthickness</w:t>
      </w:r>
      <w:proofErr w:type="spellEnd"/>
      <w:r w:rsidRPr="001A27EC">
        <w:rPr>
          <w:rFonts w:ascii="Consolas" w:hAnsi="Consolas"/>
          <w:color w:val="6A9955"/>
          <w:sz w:val="21"/>
          <w:szCs w:val="21"/>
          <w:lang w:val="en-IN" w:eastAsia="en-IN" w:bidi="hi-IN"/>
        </w:rPr>
        <w:t>=0)</w:t>
      </w:r>
    </w:p>
    <w:p w14:paraId="06F09B3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.pack</w:t>
      </w:r>
      <w:proofErr w:type="spellEnd"/>
      <w:r w:rsidRPr="001A27EC">
        <w:rPr>
          <w:rFonts w:ascii="Consolas" w:hAnsi="Consolas"/>
          <w:color w:val="6A9955"/>
          <w:sz w:val="21"/>
          <w:szCs w:val="21"/>
          <w:lang w:val="en-IN" w:eastAsia="en-IN" w:bidi="hi-IN"/>
        </w:rPr>
        <w:t>(side="top", fill="both", expand="false")</w:t>
      </w:r>
    </w:p>
    <w:p w14:paraId="577E6F4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self.new_</w:t>
      </w:r>
      <w:proofErr w:type="gramStart"/>
      <w:r w:rsidRPr="001A27EC">
        <w:rPr>
          <w:rFonts w:ascii="Consolas" w:hAnsi="Consolas"/>
          <w:color w:val="6A9955"/>
          <w:sz w:val="21"/>
          <w:szCs w:val="21"/>
          <w:lang w:val="en-IN" w:eastAsia="en-IN" w:bidi="hi-IN"/>
        </w:rPr>
        <w:t>game</w:t>
      </w:r>
      <w:proofErr w:type="spellEnd"/>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w:t>
      </w:r>
    </w:p>
    <w:p w14:paraId="287F034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2BACAB0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#Adds 1 new tiles to board in empty spaces, highlights tile</w:t>
      </w:r>
    </w:p>
    <w:p w14:paraId="1A292FC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addNewTile</w:t>
      </w:r>
      <w:proofErr w:type="spellEnd"/>
      <w:r w:rsidRPr="001A27EC">
        <w:rPr>
          <w:rFonts w:ascii="Consolas" w:hAnsi="Consolas"/>
          <w:color w:val="6A9955"/>
          <w:sz w:val="21"/>
          <w:szCs w:val="21"/>
          <w:lang w:val="en-IN" w:eastAsia="en-IN" w:bidi="hi-IN"/>
        </w:rPr>
        <w:t>(self):</w:t>
      </w:r>
    </w:p>
    <w:p w14:paraId="391A22F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index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(0,6)</w:t>
      </w:r>
    </w:p>
    <w:p w14:paraId="3ABCDA8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 = -1</w:t>
      </w:r>
    </w:p>
    <w:p w14:paraId="7A18B46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 = -1</w:t>
      </w:r>
    </w:p>
    <w:p w14:paraId="20CEA0B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while </w:t>
      </w:r>
      <w:proofErr w:type="spellStart"/>
      <w:proofErr w:type="gramStart"/>
      <w:r w:rsidRPr="001A27EC">
        <w:rPr>
          <w:rFonts w:ascii="Consolas" w:hAnsi="Consolas"/>
          <w:color w:val="6A9955"/>
          <w:sz w:val="21"/>
          <w:szCs w:val="21"/>
          <w:lang w:val="en-IN" w:eastAsia="en-IN" w:bidi="hi-IN"/>
        </w:rPr>
        <w:t>self.isFull</w:t>
      </w:r>
      <w:proofErr w:type="spellEnd"/>
      <w:proofErr w:type="gramEnd"/>
      <w:r w:rsidRPr="001A27EC">
        <w:rPr>
          <w:rFonts w:ascii="Consolas" w:hAnsi="Consolas"/>
          <w:color w:val="6A9955"/>
          <w:sz w:val="21"/>
          <w:szCs w:val="21"/>
          <w:lang w:val="en-IN" w:eastAsia="en-IN" w:bidi="hi-IN"/>
        </w:rPr>
        <w:t>() == False:</w:t>
      </w:r>
    </w:p>
    <w:p w14:paraId="31F7CA7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0A1F367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6A7910A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[x][y] == 0):</w:t>
      </w:r>
    </w:p>
    <w:p w14:paraId="4181A57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[x][y] = </w:t>
      </w:r>
      <w:proofErr w:type="spellStart"/>
      <w:r w:rsidRPr="001A27EC">
        <w:rPr>
          <w:rFonts w:ascii="Consolas" w:hAnsi="Consolas"/>
          <w:color w:val="6A9955"/>
          <w:sz w:val="21"/>
          <w:szCs w:val="21"/>
          <w:lang w:val="en-IN" w:eastAsia="en-IN" w:bidi="hi-IN"/>
        </w:rPr>
        <w:t>self.new_tile_selection</w:t>
      </w:r>
      <w:proofErr w:type="spellEnd"/>
      <w:r w:rsidRPr="001A27EC">
        <w:rPr>
          <w:rFonts w:ascii="Consolas" w:hAnsi="Consolas"/>
          <w:color w:val="6A9955"/>
          <w:sz w:val="21"/>
          <w:szCs w:val="21"/>
          <w:lang w:val="en-IN" w:eastAsia="en-IN" w:bidi="hi-IN"/>
        </w:rPr>
        <w:t>[index]</w:t>
      </w:r>
    </w:p>
    <w:p w14:paraId="25B4F62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x1 = y*105</w:t>
      </w:r>
    </w:p>
    <w:p w14:paraId="2A53498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y1 = x*105</w:t>
      </w:r>
    </w:p>
    <w:p w14:paraId="583864F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x2 = x1 + 105 - 5</w:t>
      </w:r>
    </w:p>
    <w:p w14:paraId="0686E01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y2 = y1 + 105 - 5</w:t>
      </w:r>
    </w:p>
    <w:p w14:paraId="7F4F328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[x][y]</w:t>
      </w:r>
    </w:p>
    <w:p w14:paraId="1C519DD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2:</w:t>
      </w:r>
    </w:p>
    <w:p w14:paraId="0221EBD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x,y</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fill="#e0f2f8",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 width=0)</w:t>
      </w:r>
    </w:p>
    <w:p w14:paraId="6A619F0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fill="#f78a8a", text="2")</w:t>
      </w:r>
    </w:p>
    <w:p w14:paraId="3E1E960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4:</w:t>
      </w:r>
    </w:p>
    <w:p w14:paraId="366F5EA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x,y</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fill="#b8dbe5",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 width=0)</w:t>
      </w:r>
    </w:p>
    <w:p w14:paraId="698EA55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fill="#f78a8a", text="4")</w:t>
      </w:r>
    </w:p>
    <w:p w14:paraId="206942A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012E26C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6291952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break</w:t>
      </w:r>
    </w:p>
    <w:p w14:paraId="0613C74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#Returns True if board is full</w:t>
      </w:r>
    </w:p>
    <w:p w14:paraId="3FCF852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isFull</w:t>
      </w:r>
      <w:proofErr w:type="spellEnd"/>
      <w:r w:rsidRPr="001A27EC">
        <w:rPr>
          <w:rFonts w:ascii="Consolas" w:hAnsi="Consolas"/>
          <w:color w:val="6A9955"/>
          <w:sz w:val="21"/>
          <w:szCs w:val="21"/>
          <w:lang w:val="en-IN" w:eastAsia="en-IN" w:bidi="hi-IN"/>
        </w:rPr>
        <w:t>(self):</w:t>
      </w:r>
    </w:p>
    <w:p w14:paraId="17348ED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5658041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09A13B6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0971750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False</w:t>
      </w:r>
    </w:p>
    <w:p w14:paraId="60A267E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True</w:t>
      </w:r>
    </w:p>
    <w:p w14:paraId="5177E54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#Prints game board</w:t>
      </w:r>
    </w:p>
    <w:p w14:paraId="7FA393A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printboard</w:t>
      </w:r>
      <w:proofErr w:type="spellEnd"/>
      <w:r w:rsidRPr="001A27EC">
        <w:rPr>
          <w:rFonts w:ascii="Consolas" w:hAnsi="Consolas"/>
          <w:color w:val="6A9955"/>
          <w:sz w:val="21"/>
          <w:szCs w:val="21"/>
          <w:lang w:val="en-IN" w:eastAsia="en-IN" w:bidi="hi-IN"/>
        </w:rPr>
        <w:t>(self):</w:t>
      </w:r>
    </w:p>
    <w:p w14:paraId="41647D1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105</w:t>
      </w:r>
    </w:p>
    <w:p w14:paraId="471F5B9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105</w:t>
      </w:r>
    </w:p>
    <w:p w14:paraId="19092B8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 xml:space="preserve"> = {}</w:t>
      </w:r>
    </w:p>
    <w:p w14:paraId="0FD705E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470A231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column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6AF02D3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row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1B02D83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x1 = column*</w:t>
      </w:r>
      <w:proofErr w:type="spellStart"/>
      <w:r w:rsidRPr="001A27EC">
        <w:rPr>
          <w:rFonts w:ascii="Consolas" w:hAnsi="Consolas"/>
          <w:color w:val="6A9955"/>
          <w:sz w:val="21"/>
          <w:szCs w:val="21"/>
          <w:lang w:val="en-IN" w:eastAsia="en-IN" w:bidi="hi-IN"/>
        </w:rPr>
        <w:t>cellwidth</w:t>
      </w:r>
      <w:proofErr w:type="spellEnd"/>
    </w:p>
    <w:p w14:paraId="572CA18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y1 = row*</w:t>
      </w:r>
      <w:proofErr w:type="spellStart"/>
      <w:r w:rsidRPr="001A27EC">
        <w:rPr>
          <w:rFonts w:ascii="Consolas" w:hAnsi="Consolas"/>
          <w:color w:val="6A9955"/>
          <w:sz w:val="21"/>
          <w:szCs w:val="21"/>
          <w:lang w:val="en-IN" w:eastAsia="en-IN" w:bidi="hi-IN"/>
        </w:rPr>
        <w:t>cellheight</w:t>
      </w:r>
      <w:proofErr w:type="spellEnd"/>
    </w:p>
    <w:p w14:paraId="663E583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x2 = x1 +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- 5</w:t>
      </w:r>
    </w:p>
    <w:p w14:paraId="00CB267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y2 = y1 +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- 5</w:t>
      </w:r>
    </w:p>
    <w:p w14:paraId="0C8ED5E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[row][column]</w:t>
      </w:r>
    </w:p>
    <w:p w14:paraId="5EB0EDB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if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0:</w:t>
      </w:r>
    </w:p>
    <w:p w14:paraId="449D437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self.print0(row, column, x1, y1, x2, y2)</w:t>
      </w:r>
    </w:p>
    <w:p w14:paraId="603104B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2:</w:t>
      </w:r>
    </w:p>
    <w:p w14:paraId="538DCE7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self.print2(row, column, x1, y1, x2, y2)</w:t>
      </w:r>
    </w:p>
    <w:p w14:paraId="0235C49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4:</w:t>
      </w:r>
    </w:p>
    <w:p w14:paraId="63C3417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self.print4(row, column, x1, y1, x2, y2)</w:t>
      </w:r>
    </w:p>
    <w:p w14:paraId="54B2B0E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8:</w:t>
      </w:r>
    </w:p>
    <w:p w14:paraId="6639230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self.print8(row, column, x1, y1, x2, y2)</w:t>
      </w:r>
    </w:p>
    <w:p w14:paraId="390265B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16:</w:t>
      </w:r>
    </w:p>
    <w:p w14:paraId="2C05F07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self.print16(row, column, x1, y1, x2, y2)</w:t>
      </w:r>
    </w:p>
    <w:p w14:paraId="7AE6887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32:</w:t>
      </w:r>
    </w:p>
    <w:p w14:paraId="790D9CB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self.print32(row, column, x1, y1, x2, y2)</w:t>
      </w:r>
    </w:p>
    <w:p w14:paraId="1A41D28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64:</w:t>
      </w:r>
    </w:p>
    <w:p w14:paraId="6A373C5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self.print64(row, column, x1, y1, x2, y2)</w:t>
      </w:r>
    </w:p>
    <w:p w14:paraId="6413D77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128:</w:t>
      </w:r>
    </w:p>
    <w:p w14:paraId="683E9B1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self.print128(row, column, x1, y1, x2, y2)</w:t>
      </w:r>
    </w:p>
    <w:p w14:paraId="44D1BD6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256:</w:t>
      </w:r>
    </w:p>
    <w:p w14:paraId="3D5B89F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self.print256(row, column, x1, y1, x2, y2)</w:t>
      </w:r>
    </w:p>
    <w:p w14:paraId="7BC853A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512:</w:t>
      </w:r>
    </w:p>
    <w:p w14:paraId="4F3EB4E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self.print512(row, column, x1, y1, x2, y2)</w:t>
      </w:r>
    </w:p>
    <w:p w14:paraId="33AE6CB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1024:</w:t>
      </w:r>
    </w:p>
    <w:p w14:paraId="458D72C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self.print1024(row, column, x1, y1, x2, y2)</w:t>
      </w:r>
    </w:p>
    <w:p w14:paraId="5E7A503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num</w:t>
      </w:r>
      <w:proofErr w:type="spellEnd"/>
      <w:r w:rsidRPr="001A27EC">
        <w:rPr>
          <w:rFonts w:ascii="Consolas" w:hAnsi="Consolas"/>
          <w:color w:val="6A9955"/>
          <w:sz w:val="21"/>
          <w:szCs w:val="21"/>
          <w:lang w:val="en-IN" w:eastAsia="en-IN" w:bidi="hi-IN"/>
        </w:rPr>
        <w:t xml:space="preserve"> == 2048:</w:t>
      </w:r>
    </w:p>
    <w:p w14:paraId="1564C9E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self.print2048(row, column, x1, y1, x2, y2) </w:t>
      </w:r>
    </w:p>
    <w:p w14:paraId="56A1FD3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1F7C8C4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print0(self, row, column, x1, y1, x2, y2):</w:t>
      </w:r>
    </w:p>
    <w:p w14:paraId="081DB94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fill="#f5f5f5",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775A024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print2(self, row, column, x1, y1, x2, y2):</w:t>
      </w:r>
    </w:p>
    <w:p w14:paraId="5316590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fill="#e0f2f8",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1B6319E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fill="#494949", text="2")</w:t>
      </w:r>
    </w:p>
    <w:p w14:paraId="43E6302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print4(self, row, column, x1, y1, x2, y2):</w:t>
      </w:r>
    </w:p>
    <w:p w14:paraId="70D3061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fill="#b8dbe5",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6A9D6EB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fill="#494949", text="4")</w:t>
      </w:r>
    </w:p>
    <w:p w14:paraId="34ADD5C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print8(self, row, column, x1, y1, x2, y2):</w:t>
      </w:r>
    </w:p>
    <w:p w14:paraId="0BEEDE9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fill="#71b1bd",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65DE935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fill="white", text="8")</w:t>
      </w:r>
    </w:p>
    <w:p w14:paraId="26C7187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print16(self, row, column, x1, y1, x2, y2):</w:t>
      </w:r>
    </w:p>
    <w:p w14:paraId="3F027F5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fill="#27819f",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5DDC454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fill="white", text="16")</w:t>
      </w:r>
    </w:p>
    <w:p w14:paraId="665BC89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print32(self, row, column, x1, y1, x2, y2):</w:t>
      </w:r>
    </w:p>
    <w:p w14:paraId="6A2AD0A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fill="#0073b9",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079345F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fill="white", text="32")</w:t>
      </w:r>
    </w:p>
    <w:p w14:paraId="37EF465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print64(self, row, column, x1, y1, x2, y2):</w:t>
      </w:r>
    </w:p>
    <w:p w14:paraId="716AEB0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fill="#7fa8d7",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2DC80AF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fill="white", text="64")</w:t>
      </w:r>
    </w:p>
    <w:p w14:paraId="6E599D3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print128(self, row, column, x1, y1, x2, y2):</w:t>
      </w:r>
    </w:p>
    <w:p w14:paraId="7EF2227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fill="#615ea6",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2A224D5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32), fill="white", text="128")</w:t>
      </w:r>
    </w:p>
    <w:p w14:paraId="00FE999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print256(self, row, column, x1, y1, x2, y2):</w:t>
      </w:r>
    </w:p>
    <w:p w14:paraId="42560CA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fill="#2f3490",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7A30D06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32), fill="white", text="256")</w:t>
      </w:r>
    </w:p>
    <w:p w14:paraId="3DB8651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print512(self, row, column, x1, y1, x2, y2):</w:t>
      </w:r>
    </w:p>
    <w:p w14:paraId="660A596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fill="#1c1862",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3614938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32), fill="white", text="512")</w:t>
      </w:r>
    </w:p>
    <w:p w14:paraId="4E6D0E2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print1024(self, row, column, x1, y1, x2, y2):</w:t>
      </w:r>
    </w:p>
    <w:p w14:paraId="48C4625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fill="#9c005d",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30FD15E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30), fill="white", text="1024")</w:t>
      </w:r>
    </w:p>
    <w:p w14:paraId="783DC2D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print2048(self, row, column, x1, y1, x2, y2):</w:t>
      </w:r>
    </w:p>
    <w:p w14:paraId="7467907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fill="#c80048",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441EC6A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30), fill="white", text="2048")</w:t>
      </w:r>
    </w:p>
    <w:p w14:paraId="6BB8CEC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2BE0E89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#Creates buttons at top of screen</w:t>
      </w:r>
    </w:p>
    <w:p w14:paraId="6E484D2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create_widgets</w:t>
      </w:r>
      <w:proofErr w:type="spellEnd"/>
      <w:r w:rsidRPr="001A27EC">
        <w:rPr>
          <w:rFonts w:ascii="Consolas" w:hAnsi="Consolas"/>
          <w:color w:val="6A9955"/>
          <w:sz w:val="21"/>
          <w:szCs w:val="21"/>
          <w:lang w:val="en-IN" w:eastAsia="en-IN" w:bidi="hi-IN"/>
        </w:rPr>
        <w:t>(self):</w:t>
      </w:r>
    </w:p>
    <w:p w14:paraId="66C5095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self.buttonframe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tk.Frame</w:t>
      </w:r>
      <w:proofErr w:type="spellEnd"/>
      <w:r w:rsidRPr="001A27EC">
        <w:rPr>
          <w:rFonts w:ascii="Consolas" w:hAnsi="Consolas"/>
          <w:color w:val="6A9955"/>
          <w:sz w:val="21"/>
          <w:szCs w:val="21"/>
          <w:lang w:val="en-IN" w:eastAsia="en-IN" w:bidi="hi-IN"/>
        </w:rPr>
        <w:t>(self)</w:t>
      </w:r>
    </w:p>
    <w:p w14:paraId="30043AB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self.buttonframe</w:t>
      </w:r>
      <w:proofErr w:type="gramEnd"/>
      <w:r w:rsidRPr="001A27EC">
        <w:rPr>
          <w:rFonts w:ascii="Consolas" w:hAnsi="Consolas"/>
          <w:color w:val="6A9955"/>
          <w:sz w:val="21"/>
          <w:szCs w:val="21"/>
          <w:lang w:val="en-IN" w:eastAsia="en-IN" w:bidi="hi-IN"/>
        </w:rPr>
        <w:t>.grid</w:t>
      </w:r>
      <w:proofErr w:type="spellEnd"/>
      <w:r w:rsidRPr="001A27EC">
        <w:rPr>
          <w:rFonts w:ascii="Consolas" w:hAnsi="Consolas"/>
          <w:color w:val="6A9955"/>
          <w:sz w:val="21"/>
          <w:szCs w:val="21"/>
          <w:lang w:val="en-IN" w:eastAsia="en-IN" w:bidi="hi-IN"/>
        </w:rPr>
        <w:t xml:space="preserve">(row=2, column=0, </w:t>
      </w:r>
      <w:proofErr w:type="spellStart"/>
      <w:r w:rsidRPr="001A27EC">
        <w:rPr>
          <w:rFonts w:ascii="Consolas" w:hAnsi="Consolas"/>
          <w:color w:val="6A9955"/>
          <w:sz w:val="21"/>
          <w:szCs w:val="21"/>
          <w:lang w:val="en-IN" w:eastAsia="en-IN" w:bidi="hi-IN"/>
        </w:rPr>
        <w:t>columnspan</w:t>
      </w:r>
      <w:proofErr w:type="spellEnd"/>
      <w:r w:rsidRPr="001A27EC">
        <w:rPr>
          <w:rFonts w:ascii="Consolas" w:hAnsi="Consolas"/>
          <w:color w:val="6A9955"/>
          <w:sz w:val="21"/>
          <w:szCs w:val="21"/>
          <w:lang w:val="en-IN" w:eastAsia="en-IN" w:bidi="hi-IN"/>
        </w:rPr>
        <w:t>=4)</w:t>
      </w:r>
    </w:p>
    <w:p w14:paraId="2D4DCF8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tk.Button</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self.buttonframe</w:t>
      </w:r>
      <w:proofErr w:type="spellEnd"/>
      <w:r w:rsidRPr="001A27EC">
        <w:rPr>
          <w:rFonts w:ascii="Consolas" w:hAnsi="Consolas"/>
          <w:color w:val="6A9955"/>
          <w:sz w:val="21"/>
          <w:szCs w:val="21"/>
          <w:lang w:val="en-IN" w:eastAsia="en-IN" w:bidi="hi-IN"/>
        </w:rPr>
        <w:t xml:space="preserve">, text = "New </w:t>
      </w:r>
      <w:proofErr w:type="spellStart"/>
      <w:r w:rsidRPr="001A27EC">
        <w:rPr>
          <w:rFonts w:ascii="Consolas" w:hAnsi="Consolas"/>
          <w:color w:val="6A9955"/>
          <w:sz w:val="21"/>
          <w:szCs w:val="21"/>
          <w:lang w:val="en-IN" w:eastAsia="en-IN" w:bidi="hi-IN"/>
        </w:rPr>
        <w:t>Game",command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self.new_game</w:t>
      </w:r>
      <w:proofErr w:type="spellEnd"/>
      <w:r w:rsidRPr="001A27EC">
        <w:rPr>
          <w:rFonts w:ascii="Consolas" w:hAnsi="Consolas"/>
          <w:color w:val="6A9955"/>
          <w:sz w:val="21"/>
          <w:szCs w:val="21"/>
          <w:lang w:val="en-IN" w:eastAsia="en-IN" w:bidi="hi-IN"/>
        </w:rPr>
        <w:t>).grid(row=0, column=0)</w:t>
      </w:r>
    </w:p>
    <w:p w14:paraId="1D1F65B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tk.Label</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self.buttonframe</w:t>
      </w:r>
      <w:proofErr w:type="spellEnd"/>
      <w:r w:rsidRPr="001A27EC">
        <w:rPr>
          <w:rFonts w:ascii="Consolas" w:hAnsi="Consolas"/>
          <w:color w:val="6A9955"/>
          <w:sz w:val="21"/>
          <w:szCs w:val="21"/>
          <w:lang w:val="en-IN" w:eastAsia="en-IN" w:bidi="hi-IN"/>
        </w:rPr>
        <w:t>, text = "Score:").grid(row=0, column=1)</w:t>
      </w:r>
    </w:p>
    <w:p w14:paraId="588D874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tk.Label</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self.buttonframe</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textvariable</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self.scorestring</w:t>
      </w:r>
      <w:proofErr w:type="spellEnd"/>
      <w:r w:rsidRPr="001A27EC">
        <w:rPr>
          <w:rFonts w:ascii="Consolas" w:hAnsi="Consolas"/>
          <w:color w:val="6A9955"/>
          <w:sz w:val="21"/>
          <w:szCs w:val="21"/>
          <w:lang w:val="en-IN" w:eastAsia="en-IN" w:bidi="hi-IN"/>
        </w:rPr>
        <w:t>).grid(row=0, column=2)</w:t>
      </w:r>
    </w:p>
    <w:p w14:paraId="488C77C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tk.Label</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self.buttonframe</w:t>
      </w:r>
      <w:proofErr w:type="spellEnd"/>
      <w:r w:rsidRPr="001A27EC">
        <w:rPr>
          <w:rFonts w:ascii="Consolas" w:hAnsi="Consolas"/>
          <w:color w:val="6A9955"/>
          <w:sz w:val="21"/>
          <w:szCs w:val="21"/>
          <w:lang w:val="en-IN" w:eastAsia="en-IN" w:bidi="hi-IN"/>
        </w:rPr>
        <w:t>, text = "Record:").grid(row=0, column=3)</w:t>
      </w:r>
    </w:p>
    <w:p w14:paraId="4FDCE3B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tk.Label</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self.buttonframe</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textvariable</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self.highscorestring</w:t>
      </w:r>
      <w:proofErr w:type="spellEnd"/>
      <w:r w:rsidRPr="001A27EC">
        <w:rPr>
          <w:rFonts w:ascii="Consolas" w:hAnsi="Consolas"/>
          <w:color w:val="6A9955"/>
          <w:sz w:val="21"/>
          <w:szCs w:val="21"/>
          <w:lang w:val="en-IN" w:eastAsia="en-IN" w:bidi="hi-IN"/>
        </w:rPr>
        <w:t xml:space="preserve">).grid(row=0, column=4)        </w:t>
      </w:r>
    </w:p>
    <w:p w14:paraId="6818C11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self.buttonframe</w:t>
      </w:r>
      <w:proofErr w:type="gramEnd"/>
      <w:r w:rsidRPr="001A27EC">
        <w:rPr>
          <w:rFonts w:ascii="Consolas" w:hAnsi="Consolas"/>
          <w:color w:val="6A9955"/>
          <w:sz w:val="21"/>
          <w:szCs w:val="21"/>
          <w:lang w:val="en-IN" w:eastAsia="en-IN" w:bidi="hi-IN"/>
        </w:rPr>
        <w:t>.pack</w:t>
      </w:r>
      <w:proofErr w:type="spellEnd"/>
      <w:r w:rsidRPr="001A27EC">
        <w:rPr>
          <w:rFonts w:ascii="Consolas" w:hAnsi="Consolas"/>
          <w:color w:val="6A9955"/>
          <w:sz w:val="21"/>
          <w:szCs w:val="21"/>
          <w:lang w:val="en-IN" w:eastAsia="en-IN" w:bidi="hi-IN"/>
        </w:rPr>
        <w:t>(side="top")</w:t>
      </w:r>
    </w:p>
    <w:p w14:paraId="18B37DF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38F56AC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gramStart"/>
      <w:r w:rsidRPr="001A27EC">
        <w:rPr>
          <w:rFonts w:ascii="Consolas" w:hAnsi="Consolas"/>
          <w:color w:val="6A9955"/>
          <w:sz w:val="21"/>
          <w:szCs w:val="21"/>
          <w:lang w:val="en-IN" w:eastAsia="en-IN" w:bidi="hi-IN"/>
        </w:rPr>
        <w:t>executes</w:t>
      </w:r>
      <w:proofErr w:type="gramEnd"/>
      <w:r w:rsidRPr="001A27EC">
        <w:rPr>
          <w:rFonts w:ascii="Consolas" w:hAnsi="Consolas"/>
          <w:color w:val="6A9955"/>
          <w:sz w:val="21"/>
          <w:szCs w:val="21"/>
          <w:lang w:val="en-IN" w:eastAsia="en-IN" w:bidi="hi-IN"/>
        </w:rPr>
        <w:t xml:space="preserve"> moves based on </w:t>
      </w:r>
      <w:proofErr w:type="spellStart"/>
      <w:r w:rsidRPr="001A27EC">
        <w:rPr>
          <w:rFonts w:ascii="Consolas" w:hAnsi="Consolas"/>
          <w:color w:val="6A9955"/>
          <w:sz w:val="21"/>
          <w:szCs w:val="21"/>
          <w:lang w:val="en-IN" w:eastAsia="en-IN" w:bidi="hi-IN"/>
        </w:rPr>
        <w:t>arroy</w:t>
      </w:r>
      <w:proofErr w:type="spellEnd"/>
      <w:r w:rsidRPr="001A27EC">
        <w:rPr>
          <w:rFonts w:ascii="Consolas" w:hAnsi="Consolas"/>
          <w:color w:val="6A9955"/>
          <w:sz w:val="21"/>
          <w:szCs w:val="21"/>
          <w:lang w:val="en-IN" w:eastAsia="en-IN" w:bidi="hi-IN"/>
        </w:rPr>
        <w:t xml:space="preserve"> keys pressed</w:t>
      </w:r>
    </w:p>
    <w:p w14:paraId="3A0EA85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keyPressed</w:t>
      </w:r>
      <w:proofErr w:type="spellEnd"/>
      <w:r w:rsidRPr="001A27EC">
        <w:rPr>
          <w:rFonts w:ascii="Consolas" w:hAnsi="Consolas"/>
          <w:color w:val="6A9955"/>
          <w:sz w:val="21"/>
          <w:szCs w:val="21"/>
          <w:lang w:val="en-IN" w:eastAsia="en-IN" w:bidi="hi-IN"/>
        </w:rPr>
        <w:t>(</w:t>
      </w:r>
      <w:proofErr w:type="spellStart"/>
      <w:proofErr w:type="gramStart"/>
      <w:r w:rsidRPr="001A27EC">
        <w:rPr>
          <w:rFonts w:ascii="Consolas" w:hAnsi="Consolas"/>
          <w:color w:val="6A9955"/>
          <w:sz w:val="21"/>
          <w:szCs w:val="21"/>
          <w:lang w:val="en-IN" w:eastAsia="en-IN" w:bidi="hi-IN"/>
        </w:rPr>
        <w:t>self,event</w:t>
      </w:r>
      <w:proofErr w:type="spellEnd"/>
      <w:proofErr w:type="gramEnd"/>
      <w:r w:rsidRPr="001A27EC">
        <w:rPr>
          <w:rFonts w:ascii="Consolas" w:hAnsi="Consolas"/>
          <w:color w:val="6A9955"/>
          <w:sz w:val="21"/>
          <w:szCs w:val="21"/>
          <w:lang w:val="en-IN" w:eastAsia="en-IN" w:bidi="hi-IN"/>
        </w:rPr>
        <w:t>):</w:t>
      </w:r>
    </w:p>
    <w:p w14:paraId="5F5CED1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0</w:t>
      </w:r>
    </w:p>
    <w:p w14:paraId="0B0083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event.keysym</w:t>
      </w:r>
      <w:proofErr w:type="spellEnd"/>
      <w:proofErr w:type="gramEnd"/>
      <w:r w:rsidRPr="001A27EC">
        <w:rPr>
          <w:rFonts w:ascii="Consolas" w:hAnsi="Consolas"/>
          <w:color w:val="6A9955"/>
          <w:sz w:val="21"/>
          <w:szCs w:val="21"/>
          <w:lang w:val="en-IN" w:eastAsia="en-IN" w:bidi="hi-IN"/>
        </w:rPr>
        <w:t xml:space="preserve"> == 'Down':</w:t>
      </w:r>
    </w:p>
    <w:p w14:paraId="2DB7ACF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7A73C94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0</w:t>
      </w:r>
    </w:p>
    <w:p w14:paraId="46FDE6E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3,-1,-1):</w:t>
      </w:r>
    </w:p>
    <w:p w14:paraId="158F659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393809A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1</w:t>
      </w:r>
    </w:p>
    <w:p w14:paraId="35D6F1F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else:</w:t>
      </w:r>
    </w:p>
    <w:p w14:paraId="120D16E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- 1 &gt;=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[i-1][j]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1B33652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1DBCFBA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760E6DF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[i-1][j] = 0</w:t>
      </w:r>
    </w:p>
    <w:p w14:paraId="229D56B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- 2 &gt;=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[i-1][j]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[i-2][j]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0914E7D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020E63B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7D144A0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[i-2][j] = 0</w:t>
      </w:r>
    </w:p>
    <w:p w14:paraId="0E69EE7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i == 3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[2][j]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[1][j]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[0][j]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[3][j]:</w:t>
      </w:r>
    </w:p>
    <w:p w14:paraId="10EEA4C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[3][j] *= 2</w:t>
      </w:r>
    </w:p>
    <w:p w14:paraId="2E3318D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[3][j]</w:t>
      </w:r>
    </w:p>
    <w:p w14:paraId="794CC7B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[0][j] = 0</w:t>
      </w:r>
    </w:p>
    <w:p w14:paraId="1195DE7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shift &gt; 0:</w:t>
      </w:r>
    </w:p>
    <w:p w14:paraId="3D845D2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i+shift</w:t>
      </w:r>
      <w:proofErr w:type="spellEnd"/>
      <w:r w:rsidRPr="001A27EC">
        <w:rPr>
          <w:rFonts w:ascii="Consolas" w:hAnsi="Consolas"/>
          <w:color w:val="6A9955"/>
          <w:sz w:val="21"/>
          <w:szCs w:val="21"/>
          <w:lang w:val="en-IN" w:eastAsia="en-IN" w:bidi="hi-IN"/>
        </w:rPr>
        <w:t xml:space="preserve">][j]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19F6D7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2DAC4E3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self.printboard</w:t>
      </w:r>
      <w:proofErr w:type="spellEnd"/>
      <w:proofErr w:type="gramEnd"/>
      <w:r w:rsidRPr="001A27EC">
        <w:rPr>
          <w:rFonts w:ascii="Consolas" w:hAnsi="Consolas"/>
          <w:color w:val="6A9955"/>
          <w:sz w:val="21"/>
          <w:szCs w:val="21"/>
          <w:lang w:val="en-IN" w:eastAsia="en-IN" w:bidi="hi-IN"/>
        </w:rPr>
        <w:t>()</w:t>
      </w:r>
    </w:p>
    <w:p w14:paraId="4640CAD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self.addNewTile</w:t>
      </w:r>
      <w:proofErr w:type="spellEnd"/>
      <w:proofErr w:type="gramEnd"/>
      <w:r w:rsidRPr="001A27EC">
        <w:rPr>
          <w:rFonts w:ascii="Consolas" w:hAnsi="Consolas"/>
          <w:color w:val="6A9955"/>
          <w:sz w:val="21"/>
          <w:szCs w:val="21"/>
          <w:lang w:val="en-IN" w:eastAsia="en-IN" w:bidi="hi-IN"/>
        </w:rPr>
        <w:t xml:space="preserve">() </w:t>
      </w:r>
    </w:p>
    <w:p w14:paraId="3EB2DC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self.isOver</w:t>
      </w:r>
      <w:proofErr w:type="spellEnd"/>
      <w:proofErr w:type="gramEnd"/>
      <w:r w:rsidRPr="001A27EC">
        <w:rPr>
          <w:rFonts w:ascii="Consolas" w:hAnsi="Consolas"/>
          <w:color w:val="6A9955"/>
          <w:sz w:val="21"/>
          <w:szCs w:val="21"/>
          <w:lang w:val="en-IN" w:eastAsia="en-IN" w:bidi="hi-IN"/>
        </w:rPr>
        <w:t>()</w:t>
      </w:r>
    </w:p>
    <w:p w14:paraId="6EB8289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event.keysym</w:t>
      </w:r>
      <w:proofErr w:type="spellEnd"/>
      <w:proofErr w:type="gramEnd"/>
      <w:r w:rsidRPr="001A27EC">
        <w:rPr>
          <w:rFonts w:ascii="Consolas" w:hAnsi="Consolas"/>
          <w:color w:val="6A9955"/>
          <w:sz w:val="21"/>
          <w:szCs w:val="21"/>
          <w:lang w:val="en-IN" w:eastAsia="en-IN" w:bidi="hi-IN"/>
        </w:rPr>
        <w:t xml:space="preserve"> == 'Right':</w:t>
      </w:r>
    </w:p>
    <w:p w14:paraId="29F907B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51A8A9A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0</w:t>
      </w:r>
    </w:p>
    <w:p w14:paraId="4E8146C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3,-1,-1):</w:t>
      </w:r>
    </w:p>
    <w:p w14:paraId="50853BB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2250221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1</w:t>
      </w:r>
    </w:p>
    <w:p w14:paraId="77387A9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else:</w:t>
      </w:r>
    </w:p>
    <w:p w14:paraId="4CC3A91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j - 1 &gt;=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][j-1]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093B37C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3FD7349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3E087AC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][j-1] = 0</w:t>
      </w:r>
    </w:p>
    <w:p w14:paraId="665A6DB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j - 2 &gt;=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][j-1]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][j-2]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3631093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123C1C4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27150B8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][j-2] = 0</w:t>
      </w:r>
    </w:p>
    <w:p w14:paraId="6D684E6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j == 3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][2]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][1]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[0][j]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[3][j]:</w:t>
      </w:r>
    </w:p>
    <w:p w14:paraId="559491C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][3] *= 2</w:t>
      </w:r>
    </w:p>
    <w:p w14:paraId="3FA9100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][3]</w:t>
      </w:r>
    </w:p>
    <w:p w14:paraId="53D7BD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][0] = 0</w:t>
      </w:r>
    </w:p>
    <w:p w14:paraId="1683ED4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shift &gt; 0:</w:t>
      </w:r>
    </w:p>
    <w:p w14:paraId="5E32C35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j+shift</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5C7DA95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5BD55CC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self.printboard</w:t>
      </w:r>
      <w:proofErr w:type="spellEnd"/>
      <w:proofErr w:type="gramEnd"/>
      <w:r w:rsidRPr="001A27EC">
        <w:rPr>
          <w:rFonts w:ascii="Consolas" w:hAnsi="Consolas"/>
          <w:color w:val="6A9955"/>
          <w:sz w:val="21"/>
          <w:szCs w:val="21"/>
          <w:lang w:val="en-IN" w:eastAsia="en-IN" w:bidi="hi-IN"/>
        </w:rPr>
        <w:t>()</w:t>
      </w:r>
    </w:p>
    <w:p w14:paraId="2355C5D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self.addNewTile</w:t>
      </w:r>
      <w:proofErr w:type="spellEnd"/>
      <w:proofErr w:type="gramEnd"/>
      <w:r w:rsidRPr="001A27EC">
        <w:rPr>
          <w:rFonts w:ascii="Consolas" w:hAnsi="Consolas"/>
          <w:color w:val="6A9955"/>
          <w:sz w:val="21"/>
          <w:szCs w:val="21"/>
          <w:lang w:val="en-IN" w:eastAsia="en-IN" w:bidi="hi-IN"/>
        </w:rPr>
        <w:t xml:space="preserve">() </w:t>
      </w:r>
    </w:p>
    <w:p w14:paraId="2C92B6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self.isOver</w:t>
      </w:r>
      <w:proofErr w:type="spellEnd"/>
      <w:proofErr w:type="gramEnd"/>
      <w:r w:rsidRPr="001A27EC">
        <w:rPr>
          <w:rFonts w:ascii="Consolas" w:hAnsi="Consolas"/>
          <w:color w:val="6A9955"/>
          <w:sz w:val="21"/>
          <w:szCs w:val="21"/>
          <w:lang w:val="en-IN" w:eastAsia="en-IN" w:bidi="hi-IN"/>
        </w:rPr>
        <w:t>()</w:t>
      </w:r>
    </w:p>
    <w:p w14:paraId="1366682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event.keysym</w:t>
      </w:r>
      <w:proofErr w:type="spellEnd"/>
      <w:proofErr w:type="gramEnd"/>
      <w:r w:rsidRPr="001A27EC">
        <w:rPr>
          <w:rFonts w:ascii="Consolas" w:hAnsi="Consolas"/>
          <w:color w:val="6A9955"/>
          <w:sz w:val="21"/>
          <w:szCs w:val="21"/>
          <w:lang w:val="en-IN" w:eastAsia="en-IN" w:bidi="hi-IN"/>
        </w:rPr>
        <w:t xml:space="preserve"> == 'Left':</w:t>
      </w:r>
    </w:p>
    <w:p w14:paraId="5AB57A4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7F20C9C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0</w:t>
      </w:r>
    </w:p>
    <w:p w14:paraId="27EA159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5A4BE99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2D4D69F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1</w:t>
      </w:r>
    </w:p>
    <w:p w14:paraId="0DE6612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else:</w:t>
      </w:r>
    </w:p>
    <w:p w14:paraId="5A2AC34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j + 1 &lt; 4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][j+1]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3592630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4BED83B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71E2051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][j+1] = 0</w:t>
      </w:r>
    </w:p>
    <w:p w14:paraId="06E999B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j + 2 &lt; 4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][j+1]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][j+2]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4ABA1BC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60C9750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2B9B09B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][j+2] = 0</w:t>
      </w:r>
    </w:p>
    <w:p w14:paraId="75D0CDE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j ==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][1]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][2]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][3]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][0]:</w:t>
      </w:r>
    </w:p>
    <w:p w14:paraId="6679077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][0] *= 2</w:t>
      </w:r>
    </w:p>
    <w:p w14:paraId="4C21332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][0]</w:t>
      </w:r>
    </w:p>
    <w:p w14:paraId="30B3685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][3] = 0</w:t>
      </w:r>
    </w:p>
    <w:p w14:paraId="6DB65B9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shift &gt; 0:</w:t>
      </w:r>
    </w:p>
    <w:p w14:paraId="07E3CFF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][j-shift]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49AD63E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1BDFACA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self.printboard</w:t>
      </w:r>
      <w:proofErr w:type="spellEnd"/>
      <w:proofErr w:type="gramEnd"/>
      <w:r w:rsidRPr="001A27EC">
        <w:rPr>
          <w:rFonts w:ascii="Consolas" w:hAnsi="Consolas"/>
          <w:color w:val="6A9955"/>
          <w:sz w:val="21"/>
          <w:szCs w:val="21"/>
          <w:lang w:val="en-IN" w:eastAsia="en-IN" w:bidi="hi-IN"/>
        </w:rPr>
        <w:t>()</w:t>
      </w:r>
    </w:p>
    <w:p w14:paraId="6EF0556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self.addNewTile</w:t>
      </w:r>
      <w:proofErr w:type="spellEnd"/>
      <w:proofErr w:type="gramEnd"/>
      <w:r w:rsidRPr="001A27EC">
        <w:rPr>
          <w:rFonts w:ascii="Consolas" w:hAnsi="Consolas"/>
          <w:color w:val="6A9955"/>
          <w:sz w:val="21"/>
          <w:szCs w:val="21"/>
          <w:lang w:val="en-IN" w:eastAsia="en-IN" w:bidi="hi-IN"/>
        </w:rPr>
        <w:t xml:space="preserve">() </w:t>
      </w:r>
    </w:p>
    <w:p w14:paraId="1509CB4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self.isOver</w:t>
      </w:r>
      <w:proofErr w:type="spellEnd"/>
      <w:proofErr w:type="gramEnd"/>
      <w:r w:rsidRPr="001A27EC">
        <w:rPr>
          <w:rFonts w:ascii="Consolas" w:hAnsi="Consolas"/>
          <w:color w:val="6A9955"/>
          <w:sz w:val="21"/>
          <w:szCs w:val="21"/>
          <w:lang w:val="en-IN" w:eastAsia="en-IN" w:bidi="hi-IN"/>
        </w:rPr>
        <w:t>()</w:t>
      </w:r>
    </w:p>
    <w:p w14:paraId="33C841B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event.keysym</w:t>
      </w:r>
      <w:proofErr w:type="spellEnd"/>
      <w:proofErr w:type="gramEnd"/>
      <w:r w:rsidRPr="001A27EC">
        <w:rPr>
          <w:rFonts w:ascii="Consolas" w:hAnsi="Consolas"/>
          <w:color w:val="6A9955"/>
          <w:sz w:val="21"/>
          <w:szCs w:val="21"/>
          <w:lang w:val="en-IN" w:eastAsia="en-IN" w:bidi="hi-IN"/>
        </w:rPr>
        <w:t xml:space="preserve"> == 'Up':</w:t>
      </w:r>
    </w:p>
    <w:p w14:paraId="248E5BB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0461E2A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0</w:t>
      </w:r>
    </w:p>
    <w:p w14:paraId="3A40488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4F2C320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6D88D49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shift += 1</w:t>
      </w:r>
    </w:p>
    <w:p w14:paraId="35519E9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else:</w:t>
      </w:r>
    </w:p>
    <w:p w14:paraId="173D138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+ 1 &lt; 4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[i+1][j]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1D23806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7602D9F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6671E3E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[i+1][j] = 0</w:t>
      </w:r>
    </w:p>
    <w:p w14:paraId="3A40EDD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+ 2 &lt; 4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[i+1][j]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[i+2][j]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67F1DBB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w:t>
      </w:r>
    </w:p>
    <w:p w14:paraId="4486468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6E4BB2F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[i+2][j] = 0</w:t>
      </w:r>
    </w:p>
    <w:p w14:paraId="691D30A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elif</w:t>
      </w:r>
      <w:proofErr w:type="spellEnd"/>
      <w:r w:rsidRPr="001A27EC">
        <w:rPr>
          <w:rFonts w:ascii="Consolas" w:hAnsi="Consolas"/>
          <w:color w:val="6A9955"/>
          <w:sz w:val="21"/>
          <w:szCs w:val="21"/>
          <w:lang w:val="en-IN" w:eastAsia="en-IN" w:bidi="hi-IN"/>
        </w:rPr>
        <w:t xml:space="preserve"> i == 0 and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[1][j]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[2][j] == 0 and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 xml:space="preserve">[3][j]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[0][j]:</w:t>
      </w:r>
    </w:p>
    <w:p w14:paraId="1FE053C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[0][j] *= 2</w:t>
      </w:r>
    </w:p>
    <w:p w14:paraId="7BFBD73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[0][j]</w:t>
      </w:r>
    </w:p>
    <w:p w14:paraId="077BF02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[3][j] = 0</w:t>
      </w:r>
    </w:p>
    <w:p w14:paraId="38B8272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shift &gt; 0:</w:t>
      </w:r>
    </w:p>
    <w:p w14:paraId="0BC23AF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-shift][j]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w:t>
      </w:r>
    </w:p>
    <w:p w14:paraId="355BDF2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208BDBF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self.printboard</w:t>
      </w:r>
      <w:proofErr w:type="spellEnd"/>
      <w:proofErr w:type="gramEnd"/>
      <w:r w:rsidRPr="001A27EC">
        <w:rPr>
          <w:rFonts w:ascii="Consolas" w:hAnsi="Consolas"/>
          <w:color w:val="6A9955"/>
          <w:sz w:val="21"/>
          <w:szCs w:val="21"/>
          <w:lang w:val="en-IN" w:eastAsia="en-IN" w:bidi="hi-IN"/>
        </w:rPr>
        <w:t>()</w:t>
      </w:r>
    </w:p>
    <w:p w14:paraId="3081760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self.addNewTile</w:t>
      </w:r>
      <w:proofErr w:type="spellEnd"/>
      <w:proofErr w:type="gramEnd"/>
      <w:r w:rsidRPr="001A27EC">
        <w:rPr>
          <w:rFonts w:ascii="Consolas" w:hAnsi="Consolas"/>
          <w:color w:val="6A9955"/>
          <w:sz w:val="21"/>
          <w:szCs w:val="21"/>
          <w:lang w:val="en-IN" w:eastAsia="en-IN" w:bidi="hi-IN"/>
        </w:rPr>
        <w:t xml:space="preserve">() </w:t>
      </w:r>
    </w:p>
    <w:p w14:paraId="719AD83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self.isOver</w:t>
      </w:r>
      <w:proofErr w:type="spellEnd"/>
      <w:proofErr w:type="gramEnd"/>
      <w:r w:rsidRPr="001A27EC">
        <w:rPr>
          <w:rFonts w:ascii="Consolas" w:hAnsi="Consolas"/>
          <w:color w:val="6A9955"/>
          <w:sz w:val="21"/>
          <w:szCs w:val="21"/>
          <w:lang w:val="en-IN" w:eastAsia="en-IN" w:bidi="hi-IN"/>
        </w:rPr>
        <w:t>()</w:t>
      </w:r>
    </w:p>
    <w:p w14:paraId="5C64B93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self.scorestring.set</w:t>
      </w:r>
      <w:proofErr w:type="spellEnd"/>
      <w:r w:rsidRPr="001A27EC">
        <w:rPr>
          <w:rFonts w:ascii="Consolas" w:hAnsi="Consolas"/>
          <w:color w:val="6A9955"/>
          <w:sz w:val="21"/>
          <w:szCs w:val="21"/>
          <w:lang w:val="en-IN" w:eastAsia="en-IN" w:bidi="hi-IN"/>
        </w:rPr>
        <w:t>(str(</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w:t>
      </w:r>
    </w:p>
    <w:p w14:paraId="1F22AF6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&gt; </w:t>
      </w:r>
      <w:proofErr w:type="spellStart"/>
      <w:r w:rsidRPr="001A27EC">
        <w:rPr>
          <w:rFonts w:ascii="Consolas" w:hAnsi="Consolas"/>
          <w:color w:val="6A9955"/>
          <w:sz w:val="21"/>
          <w:szCs w:val="21"/>
          <w:lang w:val="en-IN" w:eastAsia="en-IN" w:bidi="hi-IN"/>
        </w:rPr>
        <w:t>self.highscore</w:t>
      </w:r>
      <w:proofErr w:type="spellEnd"/>
      <w:r w:rsidRPr="001A27EC">
        <w:rPr>
          <w:rFonts w:ascii="Consolas" w:hAnsi="Consolas"/>
          <w:color w:val="6A9955"/>
          <w:sz w:val="21"/>
          <w:szCs w:val="21"/>
          <w:lang w:val="en-IN" w:eastAsia="en-IN" w:bidi="hi-IN"/>
        </w:rPr>
        <w:t>:</w:t>
      </w:r>
    </w:p>
    <w:p w14:paraId="10B0BBC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self.highscore</w:t>
      </w:r>
      <w:proofErr w:type="spellEnd"/>
      <w:proofErr w:type="gram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self.score</w:t>
      </w:r>
      <w:proofErr w:type="spellEnd"/>
    </w:p>
    <w:p w14:paraId="67203FD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self.highscorestring.set</w:t>
      </w:r>
      <w:proofErr w:type="spellEnd"/>
      <w:r w:rsidRPr="001A27EC">
        <w:rPr>
          <w:rFonts w:ascii="Consolas" w:hAnsi="Consolas"/>
          <w:color w:val="6A9955"/>
          <w:sz w:val="21"/>
          <w:szCs w:val="21"/>
          <w:lang w:val="en-IN" w:eastAsia="en-IN" w:bidi="hi-IN"/>
        </w:rPr>
        <w:t>(str(</w:t>
      </w:r>
      <w:proofErr w:type="spellStart"/>
      <w:proofErr w:type="gramStart"/>
      <w:r w:rsidRPr="001A27EC">
        <w:rPr>
          <w:rFonts w:ascii="Consolas" w:hAnsi="Consolas"/>
          <w:color w:val="6A9955"/>
          <w:sz w:val="21"/>
          <w:szCs w:val="21"/>
          <w:lang w:val="en-IN" w:eastAsia="en-IN" w:bidi="hi-IN"/>
        </w:rPr>
        <w:t>self.highscore</w:t>
      </w:r>
      <w:proofErr w:type="spellEnd"/>
      <w:proofErr w:type="gramEnd"/>
      <w:r w:rsidRPr="001A27EC">
        <w:rPr>
          <w:rFonts w:ascii="Consolas" w:hAnsi="Consolas"/>
          <w:color w:val="6A9955"/>
          <w:sz w:val="21"/>
          <w:szCs w:val="21"/>
          <w:lang w:val="en-IN" w:eastAsia="en-IN" w:bidi="hi-IN"/>
        </w:rPr>
        <w:t>))</w:t>
      </w:r>
    </w:p>
    <w:p w14:paraId="5B3F168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1E50A5B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16F33C4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new_game</w:t>
      </w:r>
      <w:proofErr w:type="spellEnd"/>
      <w:r w:rsidRPr="001A27EC">
        <w:rPr>
          <w:rFonts w:ascii="Consolas" w:hAnsi="Consolas"/>
          <w:color w:val="6A9955"/>
          <w:sz w:val="21"/>
          <w:szCs w:val="21"/>
          <w:lang w:val="en-IN" w:eastAsia="en-IN" w:bidi="hi-IN"/>
        </w:rPr>
        <w:t>(self):</w:t>
      </w:r>
    </w:p>
    <w:p w14:paraId="0C5CF40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w:t>
      </w:r>
      <w:proofErr w:type="spellEnd"/>
      <w:proofErr w:type="gramEnd"/>
      <w:r w:rsidRPr="001A27EC">
        <w:rPr>
          <w:rFonts w:ascii="Consolas" w:hAnsi="Consolas"/>
          <w:color w:val="6A9955"/>
          <w:sz w:val="21"/>
          <w:szCs w:val="21"/>
          <w:lang w:val="en-IN" w:eastAsia="en-IN" w:bidi="hi-IN"/>
        </w:rPr>
        <w:t xml:space="preserve"> = 0</w:t>
      </w:r>
    </w:p>
    <w:p w14:paraId="650A376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self.scorestring.set</w:t>
      </w:r>
      <w:proofErr w:type="spellEnd"/>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"0")</w:t>
      </w:r>
    </w:p>
    <w:p w14:paraId="53FD927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 = []</w:t>
      </w:r>
    </w:p>
    <w:p w14:paraId="41E7A8D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gramEnd"/>
      <w:r w:rsidRPr="001A27EC">
        <w:rPr>
          <w:rFonts w:ascii="Consolas" w:hAnsi="Consolas"/>
          <w:color w:val="6A9955"/>
          <w:sz w:val="21"/>
          <w:szCs w:val="21"/>
          <w:lang w:val="en-IN" w:eastAsia="en-IN" w:bidi="hi-IN"/>
        </w:rPr>
        <w:t>.append</w:t>
      </w:r>
      <w:proofErr w:type="spellEnd"/>
      <w:r w:rsidRPr="001A27EC">
        <w:rPr>
          <w:rFonts w:ascii="Consolas" w:hAnsi="Consolas"/>
          <w:color w:val="6A9955"/>
          <w:sz w:val="21"/>
          <w:szCs w:val="21"/>
          <w:lang w:val="en-IN" w:eastAsia="en-IN" w:bidi="hi-IN"/>
        </w:rPr>
        <w:t>([0,0,0,0])</w:t>
      </w:r>
    </w:p>
    <w:p w14:paraId="6F45AF0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gramEnd"/>
      <w:r w:rsidRPr="001A27EC">
        <w:rPr>
          <w:rFonts w:ascii="Consolas" w:hAnsi="Consolas"/>
          <w:color w:val="6A9955"/>
          <w:sz w:val="21"/>
          <w:szCs w:val="21"/>
          <w:lang w:val="en-IN" w:eastAsia="en-IN" w:bidi="hi-IN"/>
        </w:rPr>
        <w:t>.append</w:t>
      </w:r>
      <w:proofErr w:type="spellEnd"/>
      <w:r w:rsidRPr="001A27EC">
        <w:rPr>
          <w:rFonts w:ascii="Consolas" w:hAnsi="Consolas"/>
          <w:color w:val="6A9955"/>
          <w:sz w:val="21"/>
          <w:szCs w:val="21"/>
          <w:lang w:val="en-IN" w:eastAsia="en-IN" w:bidi="hi-IN"/>
        </w:rPr>
        <w:t>([0,0,0,0])</w:t>
      </w:r>
    </w:p>
    <w:p w14:paraId="5F59693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gramEnd"/>
      <w:r w:rsidRPr="001A27EC">
        <w:rPr>
          <w:rFonts w:ascii="Consolas" w:hAnsi="Consolas"/>
          <w:color w:val="6A9955"/>
          <w:sz w:val="21"/>
          <w:szCs w:val="21"/>
          <w:lang w:val="en-IN" w:eastAsia="en-IN" w:bidi="hi-IN"/>
        </w:rPr>
        <w:t>.append</w:t>
      </w:r>
      <w:proofErr w:type="spellEnd"/>
      <w:r w:rsidRPr="001A27EC">
        <w:rPr>
          <w:rFonts w:ascii="Consolas" w:hAnsi="Consolas"/>
          <w:color w:val="6A9955"/>
          <w:sz w:val="21"/>
          <w:szCs w:val="21"/>
          <w:lang w:val="en-IN" w:eastAsia="en-IN" w:bidi="hi-IN"/>
        </w:rPr>
        <w:t>([0,0,0,0])</w:t>
      </w:r>
    </w:p>
    <w:p w14:paraId="0426B84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gramEnd"/>
      <w:r w:rsidRPr="001A27EC">
        <w:rPr>
          <w:rFonts w:ascii="Consolas" w:hAnsi="Consolas"/>
          <w:color w:val="6A9955"/>
          <w:sz w:val="21"/>
          <w:szCs w:val="21"/>
          <w:lang w:val="en-IN" w:eastAsia="en-IN" w:bidi="hi-IN"/>
        </w:rPr>
        <w:t>.append</w:t>
      </w:r>
      <w:proofErr w:type="spellEnd"/>
      <w:r w:rsidRPr="001A27EC">
        <w:rPr>
          <w:rFonts w:ascii="Consolas" w:hAnsi="Consolas"/>
          <w:color w:val="6A9955"/>
          <w:sz w:val="21"/>
          <w:szCs w:val="21"/>
          <w:lang w:val="en-IN" w:eastAsia="en-IN" w:bidi="hi-IN"/>
        </w:rPr>
        <w:t>([0,0,0,0])</w:t>
      </w:r>
    </w:p>
    <w:p w14:paraId="5C7940D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while True:</w:t>
      </w:r>
    </w:p>
    <w:p w14:paraId="32B9039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7ECAC9D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44AEE43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[x][y] == 0):</w:t>
      </w:r>
    </w:p>
    <w:p w14:paraId="0477315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[x][y] = 2</w:t>
      </w:r>
    </w:p>
    <w:p w14:paraId="6BAB772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break</w:t>
      </w:r>
    </w:p>
    <w:p w14:paraId="2C0793C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39BDD79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index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(0,6)</w:t>
      </w:r>
    </w:p>
    <w:p w14:paraId="4304BDE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while </w:t>
      </w:r>
      <w:proofErr w:type="spellStart"/>
      <w:proofErr w:type="gramStart"/>
      <w:r w:rsidRPr="001A27EC">
        <w:rPr>
          <w:rFonts w:ascii="Consolas" w:hAnsi="Consolas"/>
          <w:color w:val="6A9955"/>
          <w:sz w:val="21"/>
          <w:szCs w:val="21"/>
          <w:lang w:val="en-IN" w:eastAsia="en-IN" w:bidi="hi-IN"/>
        </w:rPr>
        <w:t>self.isFull</w:t>
      </w:r>
      <w:proofErr w:type="spellEnd"/>
      <w:proofErr w:type="gramEnd"/>
      <w:r w:rsidRPr="001A27EC">
        <w:rPr>
          <w:rFonts w:ascii="Consolas" w:hAnsi="Consolas"/>
          <w:color w:val="6A9955"/>
          <w:sz w:val="21"/>
          <w:szCs w:val="21"/>
          <w:lang w:val="en-IN" w:eastAsia="en-IN" w:bidi="hi-IN"/>
        </w:rPr>
        <w:t>() == False:</w:t>
      </w:r>
    </w:p>
    <w:p w14:paraId="27F739E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52749EE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 = </w:t>
      </w:r>
      <w:proofErr w:type="spellStart"/>
      <w:proofErr w:type="gramStart"/>
      <w:r w:rsidRPr="001A27EC">
        <w:rPr>
          <w:rFonts w:ascii="Consolas" w:hAnsi="Consolas"/>
          <w:color w:val="6A9955"/>
          <w:sz w:val="21"/>
          <w:szCs w:val="21"/>
          <w:lang w:val="en-IN" w:eastAsia="en-IN" w:bidi="hi-IN"/>
        </w:rPr>
        <w:t>random.randint</w:t>
      </w:r>
      <w:proofErr w:type="spellEnd"/>
      <w:proofErr w:type="gramEnd"/>
      <w:r w:rsidRPr="001A27EC">
        <w:rPr>
          <w:rFonts w:ascii="Consolas" w:hAnsi="Consolas"/>
          <w:color w:val="6A9955"/>
          <w:sz w:val="21"/>
          <w:szCs w:val="21"/>
          <w:lang w:val="en-IN" w:eastAsia="en-IN" w:bidi="hi-IN"/>
        </w:rPr>
        <w:t>(0,3)</w:t>
      </w:r>
    </w:p>
    <w:p w14:paraId="5F0174F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[x][y] == 0):</w:t>
      </w:r>
    </w:p>
    <w:p w14:paraId="55F0E82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 xml:space="preserve">[x][y] = </w:t>
      </w:r>
      <w:proofErr w:type="spellStart"/>
      <w:r w:rsidRPr="001A27EC">
        <w:rPr>
          <w:rFonts w:ascii="Consolas" w:hAnsi="Consolas"/>
          <w:color w:val="6A9955"/>
          <w:sz w:val="21"/>
          <w:szCs w:val="21"/>
          <w:lang w:val="en-IN" w:eastAsia="en-IN" w:bidi="hi-IN"/>
        </w:rPr>
        <w:t>self.new_tile_selection</w:t>
      </w:r>
      <w:proofErr w:type="spellEnd"/>
      <w:r w:rsidRPr="001A27EC">
        <w:rPr>
          <w:rFonts w:ascii="Consolas" w:hAnsi="Consolas"/>
          <w:color w:val="6A9955"/>
          <w:sz w:val="21"/>
          <w:szCs w:val="21"/>
          <w:lang w:val="en-IN" w:eastAsia="en-IN" w:bidi="hi-IN"/>
        </w:rPr>
        <w:t>[index]</w:t>
      </w:r>
    </w:p>
    <w:p w14:paraId="16079B8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break</w:t>
      </w:r>
    </w:p>
    <w:p w14:paraId="3CE7599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self.printboard</w:t>
      </w:r>
      <w:proofErr w:type="spellEnd"/>
      <w:proofErr w:type="gramEnd"/>
      <w:r w:rsidRPr="001A27EC">
        <w:rPr>
          <w:rFonts w:ascii="Consolas" w:hAnsi="Consolas"/>
          <w:color w:val="6A9955"/>
          <w:sz w:val="21"/>
          <w:szCs w:val="21"/>
          <w:lang w:val="en-IN" w:eastAsia="en-IN" w:bidi="hi-IN"/>
        </w:rPr>
        <w:t>()</w:t>
      </w:r>
    </w:p>
    <w:p w14:paraId="12641EB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25FB22C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2E7307E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#Returns True if board is full &amp; has no more moves</w:t>
      </w:r>
    </w:p>
    <w:p w14:paraId="0E025B25"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isOver</w:t>
      </w:r>
      <w:proofErr w:type="spellEnd"/>
      <w:r w:rsidRPr="001A27EC">
        <w:rPr>
          <w:rFonts w:ascii="Consolas" w:hAnsi="Consolas"/>
          <w:color w:val="6A9955"/>
          <w:sz w:val="21"/>
          <w:szCs w:val="21"/>
          <w:lang w:val="en-IN" w:eastAsia="en-IN" w:bidi="hi-IN"/>
        </w:rPr>
        <w:t>(self):</w:t>
      </w:r>
    </w:p>
    <w:p w14:paraId="0B6F5F7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4AADA3C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027103C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2048):</w:t>
      </w:r>
    </w:p>
    <w:p w14:paraId="44ABA8A3"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self.youWon</w:t>
      </w:r>
      <w:proofErr w:type="spellEnd"/>
      <w:proofErr w:type="gramEnd"/>
      <w:r w:rsidRPr="001A27EC">
        <w:rPr>
          <w:rFonts w:ascii="Consolas" w:hAnsi="Consolas"/>
          <w:color w:val="6A9955"/>
          <w:sz w:val="21"/>
          <w:szCs w:val="21"/>
          <w:lang w:val="en-IN" w:eastAsia="en-IN" w:bidi="hi-IN"/>
        </w:rPr>
        <w:t>()</w:t>
      </w:r>
    </w:p>
    <w:p w14:paraId="087154E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7ED2EAA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7C81B0A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 == 0):</w:t>
      </w:r>
    </w:p>
    <w:p w14:paraId="1662234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False</w:t>
      </w:r>
    </w:p>
    <w:p w14:paraId="4DF007F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0C6EC99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0,3):</w:t>
      </w:r>
    </w:p>
    <w:p w14:paraId="1138F33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][j+1]):</w:t>
      </w:r>
    </w:p>
    <w:p w14:paraId="50D819E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False</w:t>
      </w:r>
    </w:p>
    <w:p w14:paraId="0D670D0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j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0,4):</w:t>
      </w:r>
    </w:p>
    <w:p w14:paraId="456BE2B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0,3):</w:t>
      </w:r>
    </w:p>
    <w:p w14:paraId="56E6700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if </w:t>
      </w:r>
      <w:proofErr w:type="spellStart"/>
      <w:proofErr w:type="gramStart"/>
      <w:r w:rsidRPr="001A27EC">
        <w:rPr>
          <w:rFonts w:ascii="Consolas" w:hAnsi="Consolas"/>
          <w:color w:val="6A9955"/>
          <w:sz w:val="21"/>
          <w:szCs w:val="21"/>
          <w:lang w:val="en-IN" w:eastAsia="en-IN" w:bidi="hi-IN"/>
        </w:rPr>
        <w:t>self.board</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i</w:t>
      </w:r>
      <w:proofErr w:type="spellEnd"/>
      <w:r w:rsidRPr="001A27EC">
        <w:rPr>
          <w:rFonts w:ascii="Consolas" w:hAnsi="Consolas"/>
          <w:color w:val="6A9955"/>
          <w:sz w:val="21"/>
          <w:szCs w:val="21"/>
          <w:lang w:val="en-IN" w:eastAsia="en-IN" w:bidi="hi-IN"/>
        </w:rPr>
        <w:t xml:space="preserve">][j] == </w:t>
      </w:r>
      <w:proofErr w:type="spellStart"/>
      <w:r w:rsidRPr="001A27EC">
        <w:rPr>
          <w:rFonts w:ascii="Consolas" w:hAnsi="Consolas"/>
          <w:color w:val="6A9955"/>
          <w:sz w:val="21"/>
          <w:szCs w:val="21"/>
          <w:lang w:val="en-IN" w:eastAsia="en-IN" w:bidi="hi-IN"/>
        </w:rPr>
        <w:t>self.board</w:t>
      </w:r>
      <w:proofErr w:type="spellEnd"/>
      <w:r w:rsidRPr="001A27EC">
        <w:rPr>
          <w:rFonts w:ascii="Consolas" w:hAnsi="Consolas"/>
          <w:color w:val="6A9955"/>
          <w:sz w:val="21"/>
          <w:szCs w:val="21"/>
          <w:lang w:val="en-IN" w:eastAsia="en-IN" w:bidi="hi-IN"/>
        </w:rPr>
        <w:t>[i+1][j]:</w:t>
      </w:r>
    </w:p>
    <w:p w14:paraId="6163E68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False</w:t>
      </w:r>
    </w:p>
    <w:p w14:paraId="508F8EC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gameover</w:t>
      </w:r>
      <w:proofErr w:type="spellEnd"/>
      <w:r w:rsidRPr="001A27EC">
        <w:rPr>
          <w:rFonts w:ascii="Consolas" w:hAnsi="Consolas"/>
          <w:color w:val="6A9955"/>
          <w:sz w:val="21"/>
          <w:szCs w:val="21"/>
          <w:lang w:val="en-IN" w:eastAsia="en-IN" w:bidi="hi-IN"/>
        </w:rPr>
        <w:t xml:space="preserve"> = [["G", "A", "M", "E",</w:t>
      </w:r>
      <w:proofErr w:type="gramStart"/>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"O", "V", "E", "R"], ["", "", "", ""],  ["", "", "", ""]]</w:t>
      </w:r>
    </w:p>
    <w:p w14:paraId="2E662C6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105</w:t>
      </w:r>
    </w:p>
    <w:p w14:paraId="20C36FA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105</w:t>
      </w:r>
    </w:p>
    <w:p w14:paraId="049E03A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 xml:space="preserve"> = {}</w:t>
      </w:r>
    </w:p>
    <w:p w14:paraId="3CFFC051"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3A81AD4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column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1BE266E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row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5793408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x1 = column*</w:t>
      </w:r>
      <w:proofErr w:type="spellStart"/>
      <w:r w:rsidRPr="001A27EC">
        <w:rPr>
          <w:rFonts w:ascii="Consolas" w:hAnsi="Consolas"/>
          <w:color w:val="6A9955"/>
          <w:sz w:val="21"/>
          <w:szCs w:val="21"/>
          <w:lang w:val="en-IN" w:eastAsia="en-IN" w:bidi="hi-IN"/>
        </w:rPr>
        <w:t>cellwidth</w:t>
      </w:r>
      <w:proofErr w:type="spellEnd"/>
    </w:p>
    <w:p w14:paraId="472052B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y1 = row*</w:t>
      </w:r>
      <w:proofErr w:type="spellStart"/>
      <w:r w:rsidRPr="001A27EC">
        <w:rPr>
          <w:rFonts w:ascii="Consolas" w:hAnsi="Consolas"/>
          <w:color w:val="6A9955"/>
          <w:sz w:val="21"/>
          <w:szCs w:val="21"/>
          <w:lang w:val="en-IN" w:eastAsia="en-IN" w:bidi="hi-IN"/>
        </w:rPr>
        <w:t>cellheight</w:t>
      </w:r>
      <w:proofErr w:type="spellEnd"/>
    </w:p>
    <w:p w14:paraId="3E12FD9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x2 = x1 +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- 5</w:t>
      </w:r>
    </w:p>
    <w:p w14:paraId="799871E2"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y2 = y1 +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- 5</w:t>
      </w:r>
    </w:p>
    <w:p w14:paraId="6855E2F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lastRenderedPageBreak/>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fill="#e0f2f8",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41F1CF5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fill="#494949", text=</w:t>
      </w:r>
      <w:proofErr w:type="spellStart"/>
      <w:r w:rsidRPr="001A27EC">
        <w:rPr>
          <w:rFonts w:ascii="Consolas" w:hAnsi="Consolas"/>
          <w:color w:val="6A9955"/>
          <w:sz w:val="21"/>
          <w:szCs w:val="21"/>
          <w:lang w:val="en-IN" w:eastAsia="en-IN" w:bidi="hi-IN"/>
        </w:rPr>
        <w:t>gameover</w:t>
      </w:r>
      <w:proofErr w:type="spellEnd"/>
      <w:r w:rsidRPr="001A27EC">
        <w:rPr>
          <w:rFonts w:ascii="Consolas" w:hAnsi="Consolas"/>
          <w:color w:val="6A9955"/>
          <w:sz w:val="21"/>
          <w:szCs w:val="21"/>
          <w:lang w:val="en-IN" w:eastAsia="en-IN" w:bidi="hi-IN"/>
        </w:rPr>
        <w:t>[row][column])</w:t>
      </w:r>
    </w:p>
    <w:p w14:paraId="74ACF94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return True</w:t>
      </w:r>
    </w:p>
    <w:p w14:paraId="2AE2FD9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def </w:t>
      </w:r>
      <w:proofErr w:type="spellStart"/>
      <w:r w:rsidRPr="001A27EC">
        <w:rPr>
          <w:rFonts w:ascii="Consolas" w:hAnsi="Consolas"/>
          <w:color w:val="6A9955"/>
          <w:sz w:val="21"/>
          <w:szCs w:val="21"/>
          <w:lang w:val="en-IN" w:eastAsia="en-IN" w:bidi="hi-IN"/>
        </w:rPr>
        <w:t>youWon</w:t>
      </w:r>
      <w:proofErr w:type="spellEnd"/>
      <w:r w:rsidRPr="001A27EC">
        <w:rPr>
          <w:rFonts w:ascii="Consolas" w:hAnsi="Consolas"/>
          <w:color w:val="6A9955"/>
          <w:sz w:val="21"/>
          <w:szCs w:val="21"/>
          <w:lang w:val="en-IN" w:eastAsia="en-IN" w:bidi="hi-IN"/>
        </w:rPr>
        <w:t>(self):</w:t>
      </w:r>
    </w:p>
    <w:p w14:paraId="6128697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gameover</w:t>
      </w:r>
      <w:proofErr w:type="spellEnd"/>
      <w:r w:rsidRPr="001A27EC">
        <w:rPr>
          <w:rFonts w:ascii="Consolas" w:hAnsi="Consolas"/>
          <w:color w:val="6A9955"/>
          <w:sz w:val="21"/>
          <w:szCs w:val="21"/>
          <w:lang w:val="en-IN" w:eastAsia="en-IN" w:bidi="hi-IN"/>
        </w:rPr>
        <w:t xml:space="preserve"> = [["Y", "O", "U", "",</w:t>
      </w:r>
      <w:proofErr w:type="gramStart"/>
      <w:r w:rsidRPr="001A27EC">
        <w:rPr>
          <w:rFonts w:ascii="Consolas" w:hAnsi="Consolas"/>
          <w:color w:val="6A9955"/>
          <w:sz w:val="21"/>
          <w:szCs w:val="21"/>
          <w:lang w:val="en-IN" w:eastAsia="en-IN" w:bidi="hi-IN"/>
        </w:rPr>
        <w:t>],[</w:t>
      </w:r>
      <w:proofErr w:type="gramEnd"/>
      <w:r w:rsidRPr="001A27EC">
        <w:rPr>
          <w:rFonts w:ascii="Consolas" w:hAnsi="Consolas"/>
          <w:color w:val="6A9955"/>
          <w:sz w:val="21"/>
          <w:szCs w:val="21"/>
          <w:lang w:val="en-IN" w:eastAsia="en-IN" w:bidi="hi-IN"/>
        </w:rPr>
        <w:t>"W", "O", "N", "!"], ["", "", "", ""],  ["", "", "", ""]]</w:t>
      </w:r>
    </w:p>
    <w:p w14:paraId="6663F178"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105</w:t>
      </w:r>
    </w:p>
    <w:p w14:paraId="23337B9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105</w:t>
      </w:r>
    </w:p>
    <w:p w14:paraId="0919E28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 xml:space="preserve"> = {}</w:t>
      </w:r>
    </w:p>
    <w:p w14:paraId="4114C44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column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54BB23E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for row in </w:t>
      </w:r>
      <w:proofErr w:type="gramStart"/>
      <w:r w:rsidRPr="001A27EC">
        <w:rPr>
          <w:rFonts w:ascii="Consolas" w:hAnsi="Consolas"/>
          <w:color w:val="6A9955"/>
          <w:sz w:val="21"/>
          <w:szCs w:val="21"/>
          <w:lang w:val="en-IN" w:eastAsia="en-IN" w:bidi="hi-IN"/>
        </w:rPr>
        <w:t>range(</w:t>
      </w:r>
      <w:proofErr w:type="gramEnd"/>
      <w:r w:rsidRPr="001A27EC">
        <w:rPr>
          <w:rFonts w:ascii="Consolas" w:hAnsi="Consolas"/>
          <w:color w:val="6A9955"/>
          <w:sz w:val="21"/>
          <w:szCs w:val="21"/>
          <w:lang w:val="en-IN" w:eastAsia="en-IN" w:bidi="hi-IN"/>
        </w:rPr>
        <w:t>4):</w:t>
      </w:r>
    </w:p>
    <w:p w14:paraId="2A5D004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x1 = column*</w:t>
      </w:r>
      <w:proofErr w:type="spellStart"/>
      <w:r w:rsidRPr="001A27EC">
        <w:rPr>
          <w:rFonts w:ascii="Consolas" w:hAnsi="Consolas"/>
          <w:color w:val="6A9955"/>
          <w:sz w:val="21"/>
          <w:szCs w:val="21"/>
          <w:lang w:val="en-IN" w:eastAsia="en-IN" w:bidi="hi-IN"/>
        </w:rPr>
        <w:t>cellwidth</w:t>
      </w:r>
      <w:proofErr w:type="spellEnd"/>
    </w:p>
    <w:p w14:paraId="4CE16A54"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y1 = row*</w:t>
      </w:r>
      <w:proofErr w:type="spellStart"/>
      <w:r w:rsidRPr="001A27EC">
        <w:rPr>
          <w:rFonts w:ascii="Consolas" w:hAnsi="Consolas"/>
          <w:color w:val="6A9955"/>
          <w:sz w:val="21"/>
          <w:szCs w:val="21"/>
          <w:lang w:val="en-IN" w:eastAsia="en-IN" w:bidi="hi-IN"/>
        </w:rPr>
        <w:t>cellheight</w:t>
      </w:r>
      <w:proofErr w:type="spellEnd"/>
    </w:p>
    <w:p w14:paraId="7EB908F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x2 = x1 + </w:t>
      </w:r>
      <w:proofErr w:type="spellStart"/>
      <w:r w:rsidRPr="001A27EC">
        <w:rPr>
          <w:rFonts w:ascii="Consolas" w:hAnsi="Consolas"/>
          <w:color w:val="6A9955"/>
          <w:sz w:val="21"/>
          <w:szCs w:val="21"/>
          <w:lang w:val="en-IN" w:eastAsia="en-IN" w:bidi="hi-IN"/>
        </w:rPr>
        <w:t>cellwidth</w:t>
      </w:r>
      <w:proofErr w:type="spellEnd"/>
      <w:r w:rsidRPr="001A27EC">
        <w:rPr>
          <w:rFonts w:ascii="Consolas" w:hAnsi="Consolas"/>
          <w:color w:val="6A9955"/>
          <w:sz w:val="21"/>
          <w:szCs w:val="21"/>
          <w:lang w:val="en-IN" w:eastAsia="en-IN" w:bidi="hi-IN"/>
        </w:rPr>
        <w:t xml:space="preserve"> - 5</w:t>
      </w:r>
    </w:p>
    <w:p w14:paraId="1B9A77A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y2 = y1 + </w:t>
      </w:r>
      <w:proofErr w:type="spellStart"/>
      <w:r w:rsidRPr="001A27EC">
        <w:rPr>
          <w:rFonts w:ascii="Consolas" w:hAnsi="Consolas"/>
          <w:color w:val="6A9955"/>
          <w:sz w:val="21"/>
          <w:szCs w:val="21"/>
          <w:lang w:val="en-IN" w:eastAsia="en-IN" w:bidi="hi-IN"/>
        </w:rPr>
        <w:t>cellheight</w:t>
      </w:r>
      <w:proofErr w:type="spellEnd"/>
      <w:r w:rsidRPr="001A27EC">
        <w:rPr>
          <w:rFonts w:ascii="Consolas" w:hAnsi="Consolas"/>
          <w:color w:val="6A9955"/>
          <w:sz w:val="21"/>
          <w:szCs w:val="21"/>
          <w:lang w:val="en-IN" w:eastAsia="en-IN" w:bidi="hi-IN"/>
        </w:rPr>
        <w:t xml:space="preserve"> - 5</w:t>
      </w:r>
    </w:p>
    <w:p w14:paraId="0FEDF04E"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self.square</w:t>
      </w:r>
      <w:proofErr w:type="spellEnd"/>
      <w:proofErr w:type="gramEnd"/>
      <w:r w:rsidRPr="001A27EC">
        <w:rPr>
          <w:rFonts w:ascii="Consolas" w:hAnsi="Consolas"/>
          <w:color w:val="6A9955"/>
          <w:sz w:val="21"/>
          <w:szCs w:val="21"/>
          <w:lang w:val="en-IN" w:eastAsia="en-IN" w:bidi="hi-IN"/>
        </w:rPr>
        <w:t>[</w:t>
      </w:r>
      <w:proofErr w:type="spellStart"/>
      <w:r w:rsidRPr="001A27EC">
        <w:rPr>
          <w:rFonts w:ascii="Consolas" w:hAnsi="Consolas"/>
          <w:color w:val="6A9955"/>
          <w:sz w:val="21"/>
          <w:szCs w:val="21"/>
          <w:lang w:val="en-IN" w:eastAsia="en-IN" w:bidi="hi-IN"/>
        </w:rPr>
        <w:t>row,column</w:t>
      </w:r>
      <w:proofErr w:type="spellEnd"/>
      <w:r w:rsidRPr="001A27EC">
        <w:rPr>
          <w:rFonts w:ascii="Consolas" w:hAnsi="Consolas"/>
          <w:color w:val="6A9955"/>
          <w:sz w:val="21"/>
          <w:szCs w:val="21"/>
          <w:lang w:val="en-IN" w:eastAsia="en-IN" w:bidi="hi-IN"/>
        </w:rPr>
        <w:t xml:space="preserve">] = </w:t>
      </w:r>
      <w:proofErr w:type="spellStart"/>
      <w:r w:rsidRPr="001A27EC">
        <w:rPr>
          <w:rFonts w:ascii="Consolas" w:hAnsi="Consolas"/>
          <w:color w:val="6A9955"/>
          <w:sz w:val="21"/>
          <w:szCs w:val="21"/>
          <w:lang w:val="en-IN" w:eastAsia="en-IN" w:bidi="hi-IN"/>
        </w:rPr>
        <w:t>self.canvas.create_rectangle</w:t>
      </w:r>
      <w:proofErr w:type="spellEnd"/>
      <w:r w:rsidRPr="001A27EC">
        <w:rPr>
          <w:rFonts w:ascii="Consolas" w:hAnsi="Consolas"/>
          <w:color w:val="6A9955"/>
          <w:sz w:val="21"/>
          <w:szCs w:val="21"/>
          <w:lang w:val="en-IN" w:eastAsia="en-IN" w:bidi="hi-IN"/>
        </w:rPr>
        <w:t>(x1,y1,x2,y2, fill="#e0f2f8", tags="</w:t>
      </w:r>
      <w:proofErr w:type="spellStart"/>
      <w:r w:rsidRPr="001A27EC">
        <w:rPr>
          <w:rFonts w:ascii="Consolas" w:hAnsi="Consolas"/>
          <w:color w:val="6A9955"/>
          <w:sz w:val="21"/>
          <w:szCs w:val="21"/>
          <w:lang w:val="en-IN" w:eastAsia="en-IN" w:bidi="hi-IN"/>
        </w:rPr>
        <w:t>rect</w:t>
      </w:r>
      <w:proofErr w:type="spellEnd"/>
      <w:r w:rsidRPr="001A27EC">
        <w:rPr>
          <w:rFonts w:ascii="Consolas" w:hAnsi="Consolas"/>
          <w:color w:val="6A9955"/>
          <w:sz w:val="21"/>
          <w:szCs w:val="21"/>
          <w:lang w:val="en-IN" w:eastAsia="en-IN" w:bidi="hi-IN"/>
        </w:rPr>
        <w:t>", outline="")</w:t>
      </w:r>
    </w:p>
    <w:p w14:paraId="3628AC9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self.canvas</w:t>
      </w:r>
      <w:proofErr w:type="gramEnd"/>
      <w:r w:rsidRPr="001A27EC">
        <w:rPr>
          <w:rFonts w:ascii="Consolas" w:hAnsi="Consolas"/>
          <w:color w:val="6A9955"/>
          <w:sz w:val="21"/>
          <w:szCs w:val="21"/>
          <w:lang w:val="en-IN" w:eastAsia="en-IN" w:bidi="hi-IN"/>
        </w:rPr>
        <w:t>.create_text</w:t>
      </w:r>
      <w:proofErr w:type="spellEnd"/>
      <w:r w:rsidRPr="001A27EC">
        <w:rPr>
          <w:rFonts w:ascii="Consolas" w:hAnsi="Consolas"/>
          <w:color w:val="6A9955"/>
          <w:sz w:val="21"/>
          <w:szCs w:val="21"/>
          <w:lang w:val="en-IN" w:eastAsia="en-IN" w:bidi="hi-IN"/>
        </w:rPr>
        <w:t>((x1 + x2)/2, (y1+y2)/2, font=("Arial", 36), fill="#494949", text=</w:t>
      </w:r>
      <w:proofErr w:type="spellStart"/>
      <w:r w:rsidRPr="001A27EC">
        <w:rPr>
          <w:rFonts w:ascii="Consolas" w:hAnsi="Consolas"/>
          <w:color w:val="6A9955"/>
          <w:sz w:val="21"/>
          <w:szCs w:val="21"/>
          <w:lang w:val="en-IN" w:eastAsia="en-IN" w:bidi="hi-IN"/>
        </w:rPr>
        <w:t>gameover</w:t>
      </w:r>
      <w:proofErr w:type="spellEnd"/>
      <w:r w:rsidRPr="001A27EC">
        <w:rPr>
          <w:rFonts w:ascii="Consolas" w:hAnsi="Consolas"/>
          <w:color w:val="6A9955"/>
          <w:sz w:val="21"/>
          <w:szCs w:val="21"/>
          <w:lang w:val="en-IN" w:eastAsia="en-IN" w:bidi="hi-IN"/>
        </w:rPr>
        <w:t>[row][column])</w:t>
      </w:r>
    </w:p>
    <w:p w14:paraId="5172D96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
    <w:p w14:paraId="3E0C14F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708E51C7"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if __name__ == "__main__":</w:t>
      </w:r>
    </w:p>
    <w:p w14:paraId="1EE422A6"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app = </w:t>
      </w:r>
      <w:proofErr w:type="gramStart"/>
      <w:r w:rsidRPr="001A27EC">
        <w:rPr>
          <w:rFonts w:ascii="Consolas" w:hAnsi="Consolas"/>
          <w:color w:val="6A9955"/>
          <w:sz w:val="21"/>
          <w:szCs w:val="21"/>
          <w:lang w:val="en-IN" w:eastAsia="en-IN" w:bidi="hi-IN"/>
        </w:rPr>
        <w:t>Game(</w:t>
      </w:r>
      <w:proofErr w:type="gramEnd"/>
      <w:r w:rsidRPr="001A27EC">
        <w:rPr>
          <w:rFonts w:ascii="Consolas" w:hAnsi="Consolas"/>
          <w:color w:val="6A9955"/>
          <w:sz w:val="21"/>
          <w:szCs w:val="21"/>
          <w:lang w:val="en-IN" w:eastAsia="en-IN" w:bidi="hi-IN"/>
        </w:rPr>
        <w:t>)</w:t>
      </w:r>
    </w:p>
    <w:p w14:paraId="31120EC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app.bind</w:t>
      </w:r>
      <w:proofErr w:type="gramEnd"/>
      <w:r w:rsidRPr="001A27EC">
        <w:rPr>
          <w:rFonts w:ascii="Consolas" w:hAnsi="Consolas"/>
          <w:color w:val="6A9955"/>
          <w:sz w:val="21"/>
          <w:szCs w:val="21"/>
          <w:lang w:val="en-IN" w:eastAsia="en-IN" w:bidi="hi-IN"/>
        </w:rPr>
        <w:t>_all</w:t>
      </w:r>
      <w:proofErr w:type="spellEnd"/>
      <w:r w:rsidRPr="001A27EC">
        <w:rPr>
          <w:rFonts w:ascii="Consolas" w:hAnsi="Consolas"/>
          <w:color w:val="6A9955"/>
          <w:sz w:val="21"/>
          <w:szCs w:val="21"/>
          <w:lang w:val="en-IN" w:eastAsia="en-IN" w:bidi="hi-IN"/>
        </w:rPr>
        <w:t xml:space="preserve">('&lt;Key&gt;', </w:t>
      </w:r>
      <w:proofErr w:type="spellStart"/>
      <w:r w:rsidRPr="001A27EC">
        <w:rPr>
          <w:rFonts w:ascii="Consolas" w:hAnsi="Consolas"/>
          <w:color w:val="6A9955"/>
          <w:sz w:val="21"/>
          <w:szCs w:val="21"/>
          <w:lang w:val="en-IN" w:eastAsia="en-IN" w:bidi="hi-IN"/>
        </w:rPr>
        <w:t>app.keyPressed</w:t>
      </w:r>
      <w:proofErr w:type="spellEnd"/>
      <w:r w:rsidRPr="001A27EC">
        <w:rPr>
          <w:rFonts w:ascii="Consolas" w:hAnsi="Consolas"/>
          <w:color w:val="6A9955"/>
          <w:sz w:val="21"/>
          <w:szCs w:val="21"/>
          <w:lang w:val="en-IN" w:eastAsia="en-IN" w:bidi="hi-IN"/>
        </w:rPr>
        <w:t>)</w:t>
      </w:r>
    </w:p>
    <w:p w14:paraId="1CCCAA6D"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app.wm</w:t>
      </w:r>
      <w:proofErr w:type="gramEnd"/>
      <w:r w:rsidRPr="001A27EC">
        <w:rPr>
          <w:rFonts w:ascii="Consolas" w:hAnsi="Consolas"/>
          <w:color w:val="6A9955"/>
          <w:sz w:val="21"/>
          <w:szCs w:val="21"/>
          <w:lang w:val="en-IN" w:eastAsia="en-IN" w:bidi="hi-IN"/>
        </w:rPr>
        <w:t>_title</w:t>
      </w:r>
      <w:proofErr w:type="spellEnd"/>
      <w:r w:rsidRPr="001A27EC">
        <w:rPr>
          <w:rFonts w:ascii="Consolas" w:hAnsi="Consolas"/>
          <w:color w:val="6A9955"/>
          <w:sz w:val="21"/>
          <w:szCs w:val="21"/>
          <w:lang w:val="en-IN" w:eastAsia="en-IN" w:bidi="hi-IN"/>
        </w:rPr>
        <w:t>("2048")</w:t>
      </w:r>
    </w:p>
    <w:p w14:paraId="72B2E6CB"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app.minsize</w:t>
      </w:r>
      <w:proofErr w:type="spellEnd"/>
      <w:proofErr w:type="gramEnd"/>
      <w:r w:rsidRPr="001A27EC">
        <w:rPr>
          <w:rFonts w:ascii="Consolas" w:hAnsi="Consolas"/>
          <w:color w:val="6A9955"/>
          <w:sz w:val="21"/>
          <w:szCs w:val="21"/>
          <w:lang w:val="en-IN" w:eastAsia="en-IN" w:bidi="hi-IN"/>
        </w:rPr>
        <w:t>(420,450)</w:t>
      </w:r>
    </w:p>
    <w:p w14:paraId="544CF9B9"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app.maxsize</w:t>
      </w:r>
      <w:proofErr w:type="spellEnd"/>
      <w:proofErr w:type="gramEnd"/>
      <w:r w:rsidRPr="001A27EC">
        <w:rPr>
          <w:rFonts w:ascii="Consolas" w:hAnsi="Consolas"/>
          <w:color w:val="6A9955"/>
          <w:sz w:val="21"/>
          <w:szCs w:val="21"/>
          <w:lang w:val="en-IN" w:eastAsia="en-IN" w:bidi="hi-IN"/>
        </w:rPr>
        <w:t>(420,450)</w:t>
      </w:r>
    </w:p>
    <w:p w14:paraId="28151157" w14:textId="32CB4F01" w:rsidR="001A27EC" w:rsidRDefault="001A27EC" w:rsidP="001A27EC">
      <w:pPr>
        <w:spacing w:before="12" w:line="360" w:lineRule="auto"/>
        <w:jc w:val="both"/>
        <w:rPr>
          <w:rFonts w:ascii="Consolas" w:hAnsi="Consolas"/>
          <w:color w:val="6A9955"/>
          <w:sz w:val="21"/>
          <w:szCs w:val="21"/>
          <w:lang w:val="en-IN" w:eastAsia="en-IN" w:bidi="hi-IN"/>
        </w:rPr>
      </w:pPr>
      <w:r w:rsidRPr="001A27EC">
        <w:rPr>
          <w:rFonts w:ascii="Consolas" w:hAnsi="Consolas"/>
          <w:color w:val="6A9955"/>
          <w:sz w:val="21"/>
          <w:szCs w:val="21"/>
          <w:lang w:val="en-IN" w:eastAsia="en-IN" w:bidi="hi-IN"/>
        </w:rPr>
        <w:t xml:space="preserve">    </w:t>
      </w:r>
      <w:proofErr w:type="spellStart"/>
      <w:proofErr w:type="gramStart"/>
      <w:r w:rsidRPr="001A27EC">
        <w:rPr>
          <w:rFonts w:ascii="Consolas" w:hAnsi="Consolas"/>
          <w:color w:val="6A9955"/>
          <w:sz w:val="21"/>
          <w:szCs w:val="21"/>
          <w:lang w:val="en-IN" w:eastAsia="en-IN" w:bidi="hi-IN"/>
        </w:rPr>
        <w:t>app.mainloop</w:t>
      </w:r>
      <w:proofErr w:type="spellEnd"/>
      <w:proofErr w:type="gramEnd"/>
      <w:r w:rsidRPr="001A27EC">
        <w:rPr>
          <w:rFonts w:ascii="Consolas" w:hAnsi="Consolas"/>
          <w:color w:val="6A9955"/>
          <w:sz w:val="21"/>
          <w:szCs w:val="21"/>
          <w:lang w:val="en-IN" w:eastAsia="en-IN" w:bidi="hi-IN"/>
        </w:rPr>
        <w:t>()</w:t>
      </w:r>
    </w:p>
    <w:p w14:paraId="3CA2A258" w14:textId="463AE0A9" w:rsidR="008E4D53" w:rsidRDefault="008E4D53" w:rsidP="001A27EC">
      <w:pPr>
        <w:spacing w:before="12" w:line="360" w:lineRule="auto"/>
        <w:jc w:val="both"/>
        <w:rPr>
          <w:rFonts w:ascii="Consolas" w:hAnsi="Consolas"/>
          <w:color w:val="6A9955"/>
          <w:sz w:val="21"/>
          <w:szCs w:val="21"/>
          <w:lang w:val="en-IN" w:eastAsia="en-IN" w:bidi="hi-IN"/>
        </w:rPr>
      </w:pPr>
    </w:p>
    <w:p w14:paraId="5BC9934D" w14:textId="5F24DDFE" w:rsidR="008E4D53" w:rsidRDefault="008E4D53" w:rsidP="001A27EC">
      <w:pPr>
        <w:spacing w:before="12" w:line="360" w:lineRule="auto"/>
        <w:jc w:val="both"/>
        <w:rPr>
          <w:rFonts w:ascii="Consolas" w:hAnsi="Consolas"/>
          <w:color w:val="6A9955"/>
          <w:sz w:val="21"/>
          <w:szCs w:val="21"/>
          <w:lang w:val="en-IN" w:eastAsia="en-IN" w:bidi="hi-IN"/>
        </w:rPr>
      </w:pPr>
    </w:p>
    <w:p w14:paraId="24653E21" w14:textId="5B0D3E32" w:rsidR="008E4D53" w:rsidRDefault="008E4D53" w:rsidP="001A27EC">
      <w:pPr>
        <w:spacing w:before="12" w:line="360" w:lineRule="auto"/>
        <w:jc w:val="both"/>
        <w:rPr>
          <w:rFonts w:ascii="Consolas" w:hAnsi="Consolas"/>
          <w:color w:val="6A9955"/>
          <w:sz w:val="21"/>
          <w:szCs w:val="21"/>
          <w:lang w:val="en-IN" w:eastAsia="en-IN" w:bidi="hi-IN"/>
        </w:rPr>
      </w:pPr>
    </w:p>
    <w:p w14:paraId="2617E593" w14:textId="7DCEF0F8" w:rsidR="008E4D53" w:rsidRDefault="008E4D53" w:rsidP="001A27EC">
      <w:pPr>
        <w:spacing w:before="12" w:line="360" w:lineRule="auto"/>
        <w:jc w:val="both"/>
        <w:rPr>
          <w:rFonts w:ascii="Consolas" w:hAnsi="Consolas"/>
          <w:color w:val="6A9955"/>
          <w:sz w:val="21"/>
          <w:szCs w:val="21"/>
          <w:lang w:val="en-IN" w:eastAsia="en-IN" w:bidi="hi-IN"/>
        </w:rPr>
      </w:pPr>
    </w:p>
    <w:p w14:paraId="06FF5F9F" w14:textId="0E03FE41" w:rsidR="008E4D53" w:rsidRDefault="008E4D53" w:rsidP="001A27EC">
      <w:pPr>
        <w:spacing w:before="12" w:line="360" w:lineRule="auto"/>
        <w:jc w:val="both"/>
        <w:rPr>
          <w:rFonts w:ascii="Consolas" w:hAnsi="Consolas"/>
          <w:color w:val="6A9955"/>
          <w:sz w:val="21"/>
          <w:szCs w:val="21"/>
          <w:lang w:val="en-IN" w:eastAsia="en-IN" w:bidi="hi-IN"/>
        </w:rPr>
      </w:pPr>
    </w:p>
    <w:p w14:paraId="4A3DAC86" w14:textId="3B107143" w:rsidR="008E4D53" w:rsidRDefault="008E4D53" w:rsidP="001A27EC">
      <w:pPr>
        <w:spacing w:before="12" w:line="360" w:lineRule="auto"/>
        <w:jc w:val="both"/>
        <w:rPr>
          <w:rFonts w:ascii="Consolas" w:hAnsi="Consolas"/>
          <w:color w:val="6A9955"/>
          <w:sz w:val="21"/>
          <w:szCs w:val="21"/>
          <w:lang w:val="en-IN" w:eastAsia="en-IN" w:bidi="hi-IN"/>
        </w:rPr>
      </w:pPr>
    </w:p>
    <w:p w14:paraId="00D5F65A" w14:textId="2B589A76" w:rsidR="008E4D53" w:rsidRDefault="008E4D53" w:rsidP="001A27EC">
      <w:pPr>
        <w:spacing w:before="12" w:line="360" w:lineRule="auto"/>
        <w:jc w:val="both"/>
        <w:rPr>
          <w:rFonts w:ascii="Consolas" w:hAnsi="Consolas"/>
          <w:color w:val="6A9955"/>
          <w:sz w:val="21"/>
          <w:szCs w:val="21"/>
          <w:lang w:val="en-IN" w:eastAsia="en-IN" w:bidi="hi-IN"/>
        </w:rPr>
      </w:pPr>
    </w:p>
    <w:p w14:paraId="012A6A74" w14:textId="53428AFD" w:rsidR="008E4D53" w:rsidRDefault="008E4D53" w:rsidP="001A27EC">
      <w:pPr>
        <w:spacing w:before="12" w:line="360" w:lineRule="auto"/>
        <w:jc w:val="both"/>
        <w:rPr>
          <w:rFonts w:ascii="Consolas" w:hAnsi="Consolas"/>
          <w:color w:val="6A9955"/>
          <w:sz w:val="21"/>
          <w:szCs w:val="21"/>
          <w:lang w:val="en-IN" w:eastAsia="en-IN" w:bidi="hi-IN"/>
        </w:rPr>
      </w:pPr>
    </w:p>
    <w:p w14:paraId="3ADAFFDD" w14:textId="7E9696DA" w:rsidR="008E4D53" w:rsidRDefault="008E4D53" w:rsidP="001A27EC">
      <w:pPr>
        <w:spacing w:before="12" w:line="360" w:lineRule="auto"/>
        <w:jc w:val="both"/>
        <w:rPr>
          <w:rFonts w:ascii="Consolas" w:hAnsi="Consolas"/>
          <w:color w:val="6A9955"/>
          <w:sz w:val="21"/>
          <w:szCs w:val="21"/>
          <w:lang w:val="en-IN" w:eastAsia="en-IN" w:bidi="hi-IN"/>
        </w:rPr>
      </w:pPr>
    </w:p>
    <w:p w14:paraId="01EB4E87" w14:textId="02EF6CDA" w:rsidR="008E4D53" w:rsidRDefault="008E4D53" w:rsidP="00244091">
      <w:pPr>
        <w:spacing w:before="12" w:line="360" w:lineRule="auto"/>
        <w:jc w:val="center"/>
        <w:rPr>
          <w:b/>
          <w:bCs/>
          <w:sz w:val="40"/>
          <w:szCs w:val="40"/>
          <w:u w:val="single"/>
          <w:lang w:val="en-IN" w:eastAsia="en-IN" w:bidi="hi-IN"/>
        </w:rPr>
      </w:pPr>
      <w:r w:rsidRPr="008E4D53">
        <w:rPr>
          <w:b/>
          <w:bCs/>
          <w:sz w:val="40"/>
          <w:szCs w:val="40"/>
          <w:u w:val="single"/>
          <w:lang w:val="en-IN" w:eastAsia="en-IN" w:bidi="hi-IN"/>
        </w:rPr>
        <w:t>REFERENCE</w:t>
      </w:r>
      <w:r>
        <w:rPr>
          <w:b/>
          <w:bCs/>
          <w:sz w:val="40"/>
          <w:szCs w:val="40"/>
          <w:u w:val="single"/>
          <w:lang w:val="en-IN" w:eastAsia="en-IN" w:bidi="hi-IN"/>
        </w:rPr>
        <w:t>:</w:t>
      </w:r>
    </w:p>
    <w:p w14:paraId="538AF746"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25" w:history="1">
        <w:r w:rsidR="002A6089">
          <w:rPr>
            <w:rStyle w:val="Hyperlink"/>
            <w:rFonts w:ascii="Times New Roman" w:hAnsi="Times New Roman" w:cs="Times New Roman"/>
            <w:sz w:val="28"/>
            <w:szCs w:val="28"/>
          </w:rPr>
          <w:t>Google</w:t>
        </w:r>
      </w:hyperlink>
      <w:r w:rsidR="002A6089">
        <w:rPr>
          <w:rStyle w:val="Hyperlink"/>
          <w:rFonts w:ascii="Times New Roman" w:hAnsi="Times New Roman" w:cs="Times New Roman"/>
          <w:sz w:val="28"/>
          <w:szCs w:val="28"/>
        </w:rPr>
        <w:t>.com</w:t>
      </w:r>
    </w:p>
    <w:p w14:paraId="153D0FB9"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26" w:history="1">
        <w:r w:rsidR="002A6089">
          <w:rPr>
            <w:rStyle w:val="Hyperlink"/>
            <w:rFonts w:ascii="Times New Roman" w:hAnsi="Times New Roman" w:cs="Times New Roman"/>
            <w:sz w:val="28"/>
            <w:szCs w:val="28"/>
          </w:rPr>
          <w:t>Slide Share</w:t>
        </w:r>
      </w:hyperlink>
    </w:p>
    <w:p w14:paraId="6290F722"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27" w:history="1">
        <w:r w:rsidR="002A6089">
          <w:rPr>
            <w:rStyle w:val="Hyperlink"/>
            <w:rFonts w:ascii="Times New Roman" w:hAnsi="Times New Roman" w:cs="Times New Roman"/>
            <w:sz w:val="28"/>
            <w:szCs w:val="28"/>
          </w:rPr>
          <w:t>Slide In</w:t>
        </w:r>
      </w:hyperlink>
    </w:p>
    <w:p w14:paraId="6E65C5C4"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28" w:history="1">
        <w:r w:rsidR="002A6089">
          <w:rPr>
            <w:rStyle w:val="Hyperlink"/>
            <w:rFonts w:ascii="Times New Roman" w:hAnsi="Times New Roman" w:cs="Times New Roman"/>
            <w:sz w:val="28"/>
            <w:szCs w:val="28"/>
          </w:rPr>
          <w:t>Coursera</w:t>
        </w:r>
      </w:hyperlink>
    </w:p>
    <w:p w14:paraId="5160D80E"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29" w:history="1">
        <w:r w:rsidR="002A6089">
          <w:rPr>
            <w:rStyle w:val="Hyperlink"/>
            <w:rFonts w:ascii="Times New Roman" w:hAnsi="Times New Roman" w:cs="Times New Roman"/>
            <w:sz w:val="28"/>
            <w:szCs w:val="28"/>
          </w:rPr>
          <w:t>P4YE</w:t>
        </w:r>
      </w:hyperlink>
    </w:p>
    <w:p w14:paraId="0B4D61A3"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0" w:history="1">
        <w:r w:rsidR="002A6089">
          <w:rPr>
            <w:rStyle w:val="Hyperlink"/>
            <w:rFonts w:ascii="Times New Roman" w:hAnsi="Times New Roman" w:cs="Times New Roman"/>
            <w:sz w:val="28"/>
            <w:szCs w:val="28"/>
          </w:rPr>
          <w:t>Wikipedia</w:t>
        </w:r>
      </w:hyperlink>
    </w:p>
    <w:p w14:paraId="32A767CF"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1" w:history="1">
        <w:r w:rsidR="002A6089">
          <w:rPr>
            <w:rStyle w:val="Hyperlink"/>
            <w:rFonts w:ascii="Times New Roman" w:hAnsi="Times New Roman" w:cs="Times New Roman"/>
            <w:sz w:val="28"/>
            <w:szCs w:val="28"/>
          </w:rPr>
          <w:t>Python</w:t>
        </w:r>
      </w:hyperlink>
    </w:p>
    <w:p w14:paraId="5B462F83"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2" w:history="1">
        <w:r w:rsidR="002A6089">
          <w:rPr>
            <w:rStyle w:val="Hyperlink"/>
            <w:rFonts w:ascii="Times New Roman" w:hAnsi="Times New Roman" w:cs="Times New Roman"/>
            <w:sz w:val="28"/>
            <w:szCs w:val="28"/>
          </w:rPr>
          <w:t>https://www.geeksforgeeks.org/</w:t>
        </w:r>
      </w:hyperlink>
    </w:p>
    <w:p w14:paraId="2E99A116"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pPr>
      <w:hyperlink r:id="rId33" w:history="1">
        <w:r w:rsidR="002A6089">
          <w:rPr>
            <w:rStyle w:val="Hyperlink"/>
            <w:rFonts w:ascii="Times New Roman" w:hAnsi="Times New Roman" w:cs="Times New Roman"/>
            <w:sz w:val="28"/>
            <w:szCs w:val="28"/>
          </w:rPr>
          <w:t>https://mrcet.com/downloads/digital_notes/CSE/IV%20Year/MACHINE%20LEARNING(R17A0534).pdf</w:t>
        </w:r>
      </w:hyperlink>
    </w:p>
    <w:p w14:paraId="56C5A36E"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Fonts w:ascii="Times New Roman" w:hAnsi="Times New Roman" w:cs="Times New Roman"/>
          <w:sz w:val="28"/>
          <w:szCs w:val="28"/>
        </w:rPr>
      </w:pPr>
      <w:hyperlink r:id="rId34" w:history="1">
        <w:r w:rsidR="002A6089">
          <w:rPr>
            <w:rStyle w:val="Hyperlink"/>
            <w:rFonts w:ascii="Times New Roman" w:hAnsi="Times New Roman" w:cs="Times New Roman"/>
            <w:sz w:val="28"/>
            <w:szCs w:val="28"/>
          </w:rPr>
          <w:t>https://allsoftsolutions.skillsnetwork.site/</w:t>
        </w:r>
      </w:hyperlink>
    </w:p>
    <w:p w14:paraId="771B9603"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Fonts w:ascii="Times New Roman" w:hAnsi="Times New Roman" w:cs="Times New Roman"/>
          <w:sz w:val="28"/>
          <w:szCs w:val="28"/>
        </w:rPr>
      </w:pPr>
      <w:hyperlink r:id="rId35" w:history="1">
        <w:r w:rsidR="002A6089">
          <w:rPr>
            <w:rStyle w:val="Hyperlink"/>
            <w:rFonts w:ascii="Times New Roman" w:hAnsi="Times New Roman" w:cs="Times New Roman"/>
            <w:sz w:val="28"/>
            <w:szCs w:val="28"/>
          </w:rPr>
          <w:t>http://bit.ly/ibm-intro-ds</w:t>
        </w:r>
      </w:hyperlink>
    </w:p>
    <w:p w14:paraId="7856F63C"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Pr>
      </w:pPr>
      <w:hyperlink r:id="rId36" w:history="1">
        <w:r w:rsidR="002A6089">
          <w:rPr>
            <w:rStyle w:val="Hyperlink"/>
            <w:rFonts w:ascii="Times New Roman" w:hAnsi="Times New Roman" w:cs="Times New Roman"/>
            <w:sz w:val="28"/>
            <w:szCs w:val="28"/>
          </w:rPr>
          <w:t>https://www.javatpoint.com/</w:t>
        </w:r>
      </w:hyperlink>
    </w:p>
    <w:p w14:paraId="3B315375"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7" w:history="1">
        <w:r w:rsidR="002A6089">
          <w:rPr>
            <w:rStyle w:val="Hyperlink"/>
            <w:rFonts w:ascii="Times New Roman" w:hAnsi="Times New Roman" w:cs="Times New Roman"/>
            <w:sz w:val="28"/>
            <w:szCs w:val="28"/>
          </w:rPr>
          <w:t>https://github.com/</w:t>
        </w:r>
      </w:hyperlink>
    </w:p>
    <w:p w14:paraId="6E5B8C7D"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8" w:history="1">
        <w:r w:rsidR="002A6089">
          <w:rPr>
            <w:rStyle w:val="Hyperlink"/>
            <w:rFonts w:ascii="Times New Roman" w:hAnsi="Times New Roman" w:cs="Times New Roman"/>
            <w:sz w:val="28"/>
            <w:szCs w:val="28"/>
          </w:rPr>
          <w:t>https://www.quora.com/</w:t>
        </w:r>
      </w:hyperlink>
    </w:p>
    <w:p w14:paraId="49298135" w14:textId="77777777" w:rsidR="002A6089" w:rsidRDefault="00F16FBE" w:rsidP="002A6089">
      <w:pPr>
        <w:pStyle w:val="ListParagraph"/>
        <w:widowControl w:val="0"/>
        <w:numPr>
          <w:ilvl w:val="0"/>
          <w:numId w:val="8"/>
        </w:numPr>
        <w:tabs>
          <w:tab w:val="left" w:pos="1241"/>
        </w:tabs>
        <w:autoSpaceDE w:val="0"/>
        <w:autoSpaceDN w:val="0"/>
        <w:spacing w:before="51" w:line="276" w:lineRule="auto"/>
        <w:ind w:left="1080" w:right="670"/>
        <w:contextualSpacing w:val="0"/>
        <w:rPr>
          <w:rStyle w:val="Hyperlink"/>
          <w:rFonts w:ascii="Times New Roman" w:hAnsi="Times New Roman" w:cs="Times New Roman"/>
          <w:sz w:val="28"/>
          <w:szCs w:val="28"/>
        </w:rPr>
      </w:pPr>
      <w:hyperlink r:id="rId39" w:history="1">
        <w:r w:rsidR="002A6089">
          <w:rPr>
            <w:rStyle w:val="Hyperlink"/>
            <w:rFonts w:ascii="Times New Roman" w:hAnsi="Times New Roman" w:cs="Times New Roman"/>
            <w:sz w:val="28"/>
            <w:szCs w:val="28"/>
          </w:rPr>
          <w:t>https://www.edureka.co/</w:t>
        </w:r>
      </w:hyperlink>
    </w:p>
    <w:p w14:paraId="362FA1CA" w14:textId="77777777" w:rsidR="002A6089" w:rsidRDefault="002A6089" w:rsidP="001A27EC">
      <w:pPr>
        <w:spacing w:before="12" w:line="360" w:lineRule="auto"/>
        <w:jc w:val="both"/>
        <w:rPr>
          <w:b/>
          <w:bCs/>
          <w:sz w:val="40"/>
          <w:szCs w:val="40"/>
          <w:u w:val="single"/>
          <w:lang w:val="en-IN" w:eastAsia="en-IN" w:bidi="hi-IN"/>
        </w:rPr>
      </w:pPr>
    </w:p>
    <w:p w14:paraId="39D186B3" w14:textId="77777777" w:rsidR="008E4D53" w:rsidRPr="008E4D53" w:rsidRDefault="008E4D53" w:rsidP="001A27EC">
      <w:pPr>
        <w:spacing w:before="12" w:line="360" w:lineRule="auto"/>
        <w:jc w:val="both"/>
        <w:rPr>
          <w:b/>
          <w:bCs/>
          <w:sz w:val="40"/>
          <w:szCs w:val="40"/>
          <w:u w:val="single"/>
          <w:lang w:val="en-IN" w:eastAsia="en-IN" w:bidi="hi-IN"/>
        </w:rPr>
      </w:pPr>
    </w:p>
    <w:p w14:paraId="44CFFEDB" w14:textId="7A70E27C" w:rsidR="008E4D53" w:rsidRDefault="008E4D53" w:rsidP="001A27EC">
      <w:pPr>
        <w:spacing w:before="12" w:line="360" w:lineRule="auto"/>
        <w:jc w:val="both"/>
        <w:rPr>
          <w:rFonts w:ascii="Consolas" w:hAnsi="Consolas"/>
          <w:color w:val="6A9955"/>
          <w:sz w:val="21"/>
          <w:szCs w:val="21"/>
          <w:lang w:val="en-IN" w:eastAsia="en-IN" w:bidi="hi-IN"/>
        </w:rPr>
      </w:pPr>
    </w:p>
    <w:p w14:paraId="57ADA176" w14:textId="3B1813CB" w:rsidR="008E4D53" w:rsidRDefault="008E4D53" w:rsidP="001A27EC">
      <w:pPr>
        <w:spacing w:before="12" w:line="360" w:lineRule="auto"/>
        <w:jc w:val="both"/>
        <w:rPr>
          <w:rFonts w:ascii="Consolas" w:hAnsi="Consolas"/>
          <w:color w:val="6A9955"/>
          <w:sz w:val="21"/>
          <w:szCs w:val="21"/>
          <w:lang w:val="en-IN" w:eastAsia="en-IN" w:bidi="hi-IN"/>
        </w:rPr>
      </w:pPr>
    </w:p>
    <w:p w14:paraId="25BC2A1D" w14:textId="77777777" w:rsidR="008E4D53" w:rsidRPr="001A27EC" w:rsidRDefault="008E4D53" w:rsidP="001A27EC">
      <w:pPr>
        <w:spacing w:before="12" w:line="360" w:lineRule="auto"/>
        <w:jc w:val="both"/>
        <w:rPr>
          <w:rFonts w:ascii="Consolas" w:hAnsi="Consolas"/>
          <w:color w:val="6A9955"/>
          <w:sz w:val="21"/>
          <w:szCs w:val="21"/>
          <w:lang w:val="en-IN" w:eastAsia="en-IN" w:bidi="hi-IN"/>
        </w:rPr>
      </w:pPr>
    </w:p>
    <w:p w14:paraId="4B46F5FF"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7C5804BC"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57BA9CFA"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2D250640" w14:textId="77777777" w:rsidR="001A27EC" w:rsidRPr="001A27EC" w:rsidRDefault="001A27EC" w:rsidP="001A27EC">
      <w:pPr>
        <w:spacing w:before="12" w:line="360" w:lineRule="auto"/>
        <w:jc w:val="both"/>
        <w:rPr>
          <w:rFonts w:ascii="Consolas" w:hAnsi="Consolas"/>
          <w:color w:val="6A9955"/>
          <w:sz w:val="21"/>
          <w:szCs w:val="21"/>
          <w:lang w:val="en-IN" w:eastAsia="en-IN" w:bidi="hi-IN"/>
        </w:rPr>
      </w:pPr>
    </w:p>
    <w:p w14:paraId="19ABE075" w14:textId="77777777" w:rsidR="008017C3" w:rsidRDefault="008017C3" w:rsidP="00AB4D43">
      <w:pPr>
        <w:spacing w:before="12" w:line="360" w:lineRule="auto"/>
        <w:jc w:val="both"/>
        <w:rPr>
          <w:b/>
          <w:bCs/>
          <w:sz w:val="32"/>
          <w:szCs w:val="32"/>
          <w:u w:val="single"/>
        </w:rPr>
      </w:pPr>
    </w:p>
    <w:p w14:paraId="455720A5" w14:textId="2E0D3FDE" w:rsidR="0042523A" w:rsidRDefault="0042523A" w:rsidP="00AB4D43">
      <w:pPr>
        <w:spacing w:before="12" w:line="360" w:lineRule="auto"/>
        <w:jc w:val="both"/>
        <w:rPr>
          <w:rFonts w:asciiTheme="minorHAnsi" w:hAnsiTheme="minorHAnsi" w:cstheme="minorHAnsi"/>
          <w:sz w:val="40"/>
          <w:szCs w:val="40"/>
        </w:rPr>
      </w:pPr>
    </w:p>
    <w:p w14:paraId="424E77FD" w14:textId="35D6605A" w:rsidR="00FD18E1" w:rsidRDefault="00FD18E1" w:rsidP="00AB4D43">
      <w:pPr>
        <w:spacing w:before="12" w:line="360" w:lineRule="auto"/>
        <w:jc w:val="both"/>
        <w:rPr>
          <w:rFonts w:asciiTheme="minorHAnsi" w:hAnsiTheme="minorHAnsi" w:cstheme="minorHAnsi"/>
          <w:sz w:val="40"/>
          <w:szCs w:val="40"/>
        </w:rPr>
      </w:pPr>
    </w:p>
    <w:p w14:paraId="6B53BD01" w14:textId="0686AD1A" w:rsidR="00FD18E1" w:rsidRDefault="00FD18E1" w:rsidP="00AB4D43">
      <w:pPr>
        <w:spacing w:before="12" w:line="360" w:lineRule="auto"/>
        <w:jc w:val="both"/>
        <w:rPr>
          <w:rFonts w:asciiTheme="minorHAnsi" w:hAnsiTheme="minorHAnsi" w:cstheme="minorHAnsi"/>
          <w:sz w:val="40"/>
          <w:szCs w:val="40"/>
        </w:rPr>
      </w:pPr>
    </w:p>
    <w:p w14:paraId="77AB7AE9" w14:textId="77777777" w:rsidR="00FD18E1" w:rsidRPr="00610A40" w:rsidRDefault="00FD18E1" w:rsidP="00AB4D43">
      <w:pPr>
        <w:spacing w:before="12" w:line="360" w:lineRule="auto"/>
        <w:jc w:val="both"/>
        <w:rPr>
          <w:rFonts w:asciiTheme="minorHAnsi" w:hAnsiTheme="minorHAnsi" w:cstheme="minorHAnsi"/>
          <w:sz w:val="40"/>
          <w:szCs w:val="40"/>
        </w:rPr>
      </w:pPr>
    </w:p>
    <w:sectPr w:rsidR="00FD18E1" w:rsidRPr="00610A40">
      <w:footerReference w:type="default" r:id="rId40"/>
      <w:pgSz w:w="11920" w:h="16840"/>
      <w:pgMar w:top="1560" w:right="13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BFA5" w14:textId="77777777" w:rsidR="00F16FBE" w:rsidRDefault="00F16FBE">
      <w:r>
        <w:separator/>
      </w:r>
    </w:p>
  </w:endnote>
  <w:endnote w:type="continuationSeparator" w:id="0">
    <w:p w14:paraId="7F839F96" w14:textId="77777777" w:rsidR="00F16FBE" w:rsidRDefault="00F1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OpenSansSemiboldRegular">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2B26" w14:textId="77777777" w:rsidR="00A86F3B" w:rsidRDefault="00A86F3B">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4CBA" w14:textId="77777777" w:rsidR="00F16FBE" w:rsidRDefault="00F16FBE">
      <w:r>
        <w:separator/>
      </w:r>
    </w:p>
  </w:footnote>
  <w:footnote w:type="continuationSeparator" w:id="0">
    <w:p w14:paraId="6FAD6140" w14:textId="77777777" w:rsidR="00F16FBE" w:rsidRDefault="00F1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1ABA"/>
    <w:multiLevelType w:val="hybridMultilevel"/>
    <w:tmpl w:val="29B42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6049"/>
    <w:multiLevelType w:val="hybridMultilevel"/>
    <w:tmpl w:val="9238E88E"/>
    <w:lvl w:ilvl="0" w:tplc="86FCF37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445C92"/>
    <w:multiLevelType w:val="multilevel"/>
    <w:tmpl w:val="4B08D17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F5A1313"/>
    <w:multiLevelType w:val="hybridMultilevel"/>
    <w:tmpl w:val="611E1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A6AED"/>
    <w:multiLevelType w:val="hybridMultilevel"/>
    <w:tmpl w:val="B1E29784"/>
    <w:lvl w:ilvl="0" w:tplc="2F66BC6C">
      <w:start w:val="1"/>
      <w:numFmt w:val="bullet"/>
      <w:lvlText w:val="•"/>
      <w:lvlJc w:val="left"/>
      <w:pPr>
        <w:tabs>
          <w:tab w:val="num" w:pos="720"/>
        </w:tabs>
        <w:ind w:left="720" w:hanging="360"/>
      </w:pPr>
      <w:rPr>
        <w:rFonts w:ascii="Arial" w:hAnsi="Arial" w:hint="default"/>
      </w:rPr>
    </w:lvl>
    <w:lvl w:ilvl="1" w:tplc="2B1086DA" w:tentative="1">
      <w:start w:val="1"/>
      <w:numFmt w:val="bullet"/>
      <w:lvlText w:val="•"/>
      <w:lvlJc w:val="left"/>
      <w:pPr>
        <w:tabs>
          <w:tab w:val="num" w:pos="1440"/>
        </w:tabs>
        <w:ind w:left="1440" w:hanging="360"/>
      </w:pPr>
      <w:rPr>
        <w:rFonts w:ascii="Arial" w:hAnsi="Arial" w:hint="default"/>
      </w:rPr>
    </w:lvl>
    <w:lvl w:ilvl="2" w:tplc="B9384228" w:tentative="1">
      <w:start w:val="1"/>
      <w:numFmt w:val="bullet"/>
      <w:lvlText w:val="•"/>
      <w:lvlJc w:val="left"/>
      <w:pPr>
        <w:tabs>
          <w:tab w:val="num" w:pos="2160"/>
        </w:tabs>
        <w:ind w:left="2160" w:hanging="360"/>
      </w:pPr>
      <w:rPr>
        <w:rFonts w:ascii="Arial" w:hAnsi="Arial" w:hint="default"/>
      </w:rPr>
    </w:lvl>
    <w:lvl w:ilvl="3" w:tplc="526A43EE" w:tentative="1">
      <w:start w:val="1"/>
      <w:numFmt w:val="bullet"/>
      <w:lvlText w:val="•"/>
      <w:lvlJc w:val="left"/>
      <w:pPr>
        <w:tabs>
          <w:tab w:val="num" w:pos="2880"/>
        </w:tabs>
        <w:ind w:left="2880" w:hanging="360"/>
      </w:pPr>
      <w:rPr>
        <w:rFonts w:ascii="Arial" w:hAnsi="Arial" w:hint="default"/>
      </w:rPr>
    </w:lvl>
    <w:lvl w:ilvl="4" w:tplc="96B04D84" w:tentative="1">
      <w:start w:val="1"/>
      <w:numFmt w:val="bullet"/>
      <w:lvlText w:val="•"/>
      <w:lvlJc w:val="left"/>
      <w:pPr>
        <w:tabs>
          <w:tab w:val="num" w:pos="3600"/>
        </w:tabs>
        <w:ind w:left="3600" w:hanging="360"/>
      </w:pPr>
      <w:rPr>
        <w:rFonts w:ascii="Arial" w:hAnsi="Arial" w:hint="default"/>
      </w:rPr>
    </w:lvl>
    <w:lvl w:ilvl="5" w:tplc="55180432" w:tentative="1">
      <w:start w:val="1"/>
      <w:numFmt w:val="bullet"/>
      <w:lvlText w:val="•"/>
      <w:lvlJc w:val="left"/>
      <w:pPr>
        <w:tabs>
          <w:tab w:val="num" w:pos="4320"/>
        </w:tabs>
        <w:ind w:left="4320" w:hanging="360"/>
      </w:pPr>
      <w:rPr>
        <w:rFonts w:ascii="Arial" w:hAnsi="Arial" w:hint="default"/>
      </w:rPr>
    </w:lvl>
    <w:lvl w:ilvl="6" w:tplc="3E1064E4" w:tentative="1">
      <w:start w:val="1"/>
      <w:numFmt w:val="bullet"/>
      <w:lvlText w:val="•"/>
      <w:lvlJc w:val="left"/>
      <w:pPr>
        <w:tabs>
          <w:tab w:val="num" w:pos="5040"/>
        </w:tabs>
        <w:ind w:left="5040" w:hanging="360"/>
      </w:pPr>
      <w:rPr>
        <w:rFonts w:ascii="Arial" w:hAnsi="Arial" w:hint="default"/>
      </w:rPr>
    </w:lvl>
    <w:lvl w:ilvl="7" w:tplc="EAF2048C" w:tentative="1">
      <w:start w:val="1"/>
      <w:numFmt w:val="bullet"/>
      <w:lvlText w:val="•"/>
      <w:lvlJc w:val="left"/>
      <w:pPr>
        <w:tabs>
          <w:tab w:val="num" w:pos="5760"/>
        </w:tabs>
        <w:ind w:left="5760" w:hanging="360"/>
      </w:pPr>
      <w:rPr>
        <w:rFonts w:ascii="Arial" w:hAnsi="Arial" w:hint="default"/>
      </w:rPr>
    </w:lvl>
    <w:lvl w:ilvl="8" w:tplc="CC126D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5040E1"/>
    <w:multiLevelType w:val="hybridMultilevel"/>
    <w:tmpl w:val="4D5C14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86113D0"/>
    <w:multiLevelType w:val="hybridMultilevel"/>
    <w:tmpl w:val="97E8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B91B0D"/>
    <w:multiLevelType w:val="multilevel"/>
    <w:tmpl w:val="041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0"/>
  </w:num>
  <w:num w:numId="6">
    <w:abstractNumId w:val="3"/>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F3B"/>
    <w:rsid w:val="000679C8"/>
    <w:rsid w:val="00092A0D"/>
    <w:rsid w:val="000D364D"/>
    <w:rsid w:val="00130614"/>
    <w:rsid w:val="001329C0"/>
    <w:rsid w:val="001A27EC"/>
    <w:rsid w:val="001C0FF1"/>
    <w:rsid w:val="001D5383"/>
    <w:rsid w:val="001F4D47"/>
    <w:rsid w:val="001F5A36"/>
    <w:rsid w:val="0022187D"/>
    <w:rsid w:val="00244091"/>
    <w:rsid w:val="00280DA4"/>
    <w:rsid w:val="0028774C"/>
    <w:rsid w:val="002A6089"/>
    <w:rsid w:val="002B2336"/>
    <w:rsid w:val="002B52BA"/>
    <w:rsid w:val="00301627"/>
    <w:rsid w:val="003451A8"/>
    <w:rsid w:val="00347E87"/>
    <w:rsid w:val="003619C9"/>
    <w:rsid w:val="003657E2"/>
    <w:rsid w:val="003F735A"/>
    <w:rsid w:val="004112C2"/>
    <w:rsid w:val="00423D9B"/>
    <w:rsid w:val="0042523A"/>
    <w:rsid w:val="00434ABA"/>
    <w:rsid w:val="0047143E"/>
    <w:rsid w:val="0051793B"/>
    <w:rsid w:val="00610A40"/>
    <w:rsid w:val="00634856"/>
    <w:rsid w:val="00690729"/>
    <w:rsid w:val="006A39B6"/>
    <w:rsid w:val="006D0848"/>
    <w:rsid w:val="006F0270"/>
    <w:rsid w:val="007D4110"/>
    <w:rsid w:val="007F5BFA"/>
    <w:rsid w:val="008017C3"/>
    <w:rsid w:val="008034AE"/>
    <w:rsid w:val="00820DF5"/>
    <w:rsid w:val="008329A3"/>
    <w:rsid w:val="00865FBB"/>
    <w:rsid w:val="00866977"/>
    <w:rsid w:val="008764E8"/>
    <w:rsid w:val="008B14C2"/>
    <w:rsid w:val="008B57D7"/>
    <w:rsid w:val="008E4D53"/>
    <w:rsid w:val="00943628"/>
    <w:rsid w:val="00946299"/>
    <w:rsid w:val="00990DC9"/>
    <w:rsid w:val="00A86F3B"/>
    <w:rsid w:val="00AB4D43"/>
    <w:rsid w:val="00AE7345"/>
    <w:rsid w:val="00B63E85"/>
    <w:rsid w:val="00C241DA"/>
    <w:rsid w:val="00D02573"/>
    <w:rsid w:val="00D46DA1"/>
    <w:rsid w:val="00D90197"/>
    <w:rsid w:val="00DB6B34"/>
    <w:rsid w:val="00DC03E7"/>
    <w:rsid w:val="00DD172C"/>
    <w:rsid w:val="00E03829"/>
    <w:rsid w:val="00E10E6D"/>
    <w:rsid w:val="00E2222E"/>
    <w:rsid w:val="00E415ED"/>
    <w:rsid w:val="00F16FBE"/>
    <w:rsid w:val="00F319F4"/>
    <w:rsid w:val="00FD18E1"/>
    <w:rsid w:val="00FD69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6E47247A"/>
  <w15:docId w15:val="{4E486A74-758F-4662-8C5A-80406C5C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mw-headline">
    <w:name w:val="mw-headline"/>
    <w:basedOn w:val="DefaultParagraphFont"/>
    <w:rsid w:val="00434ABA"/>
  </w:style>
  <w:style w:type="paragraph" w:styleId="NormalWeb">
    <w:name w:val="Normal (Web)"/>
    <w:basedOn w:val="Normal"/>
    <w:uiPriority w:val="99"/>
    <w:unhideWhenUsed/>
    <w:rsid w:val="00434ABA"/>
    <w:pPr>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434ABA"/>
    <w:rPr>
      <w:color w:val="0000FF"/>
      <w:u w:val="single"/>
    </w:rPr>
  </w:style>
  <w:style w:type="character" w:styleId="Strong">
    <w:name w:val="Strong"/>
    <w:basedOn w:val="DefaultParagraphFont"/>
    <w:uiPriority w:val="22"/>
    <w:qFormat/>
    <w:rsid w:val="00AB4D43"/>
    <w:rPr>
      <w:b/>
      <w:bCs/>
    </w:rPr>
  </w:style>
  <w:style w:type="paragraph" w:styleId="HTMLPreformatted">
    <w:name w:val="HTML Preformatted"/>
    <w:basedOn w:val="Normal"/>
    <w:link w:val="HTMLPreformattedChar"/>
    <w:uiPriority w:val="99"/>
    <w:semiHidden/>
    <w:unhideWhenUsed/>
    <w:rsid w:val="00D9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90197"/>
    <w:rPr>
      <w:rFonts w:ascii="Courier New" w:hAnsi="Courier New" w:cs="Courier New"/>
      <w:lang w:val="en-IN" w:eastAsia="en-IN"/>
    </w:rPr>
  </w:style>
  <w:style w:type="paragraph" w:styleId="ListParagraph">
    <w:name w:val="List Paragraph"/>
    <w:basedOn w:val="Normal"/>
    <w:uiPriority w:val="1"/>
    <w:qFormat/>
    <w:rsid w:val="00820DF5"/>
    <w:pPr>
      <w:ind w:left="720"/>
      <w:contextualSpacing/>
    </w:pPr>
    <w:rPr>
      <w:rFonts w:asciiTheme="minorHAnsi" w:eastAsiaTheme="minorEastAsia" w:hAnsiTheme="minorHAnsi" w:cstheme="minorBidi"/>
      <w:sz w:val="24"/>
      <w:szCs w:val="24"/>
      <w:lang w:eastAsia="zh-CN"/>
    </w:rPr>
  </w:style>
  <w:style w:type="paragraph" w:customStyle="1" w:styleId="font-copy">
    <w:name w:val="font-copy"/>
    <w:basedOn w:val="Normal"/>
    <w:rsid w:val="000D364D"/>
    <w:pPr>
      <w:spacing w:before="100" w:beforeAutospacing="1" w:after="100" w:afterAutospacing="1"/>
    </w:pPr>
    <w:rPr>
      <w:sz w:val="24"/>
      <w:szCs w:val="24"/>
      <w:lang w:val="en-IN" w:eastAsia="en-IN" w:bidi="hi-IN"/>
    </w:rPr>
  </w:style>
  <w:style w:type="paragraph" w:customStyle="1" w:styleId="msonormal0">
    <w:name w:val="msonormal"/>
    <w:basedOn w:val="Normal"/>
    <w:rsid w:val="008B14C2"/>
    <w:pPr>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398">
      <w:bodyDiv w:val="1"/>
      <w:marLeft w:val="0"/>
      <w:marRight w:val="0"/>
      <w:marTop w:val="0"/>
      <w:marBottom w:val="0"/>
      <w:divBdr>
        <w:top w:val="none" w:sz="0" w:space="0" w:color="auto"/>
        <w:left w:val="none" w:sz="0" w:space="0" w:color="auto"/>
        <w:bottom w:val="none" w:sz="0" w:space="0" w:color="auto"/>
        <w:right w:val="none" w:sz="0" w:space="0" w:color="auto"/>
      </w:divBdr>
      <w:divsChild>
        <w:div w:id="665278670">
          <w:marLeft w:val="360"/>
          <w:marRight w:val="0"/>
          <w:marTop w:val="200"/>
          <w:marBottom w:val="0"/>
          <w:divBdr>
            <w:top w:val="none" w:sz="0" w:space="0" w:color="auto"/>
            <w:left w:val="none" w:sz="0" w:space="0" w:color="auto"/>
            <w:bottom w:val="none" w:sz="0" w:space="0" w:color="auto"/>
            <w:right w:val="none" w:sz="0" w:space="0" w:color="auto"/>
          </w:divBdr>
        </w:div>
      </w:divsChild>
    </w:div>
    <w:div w:id="195890076">
      <w:bodyDiv w:val="1"/>
      <w:marLeft w:val="0"/>
      <w:marRight w:val="0"/>
      <w:marTop w:val="0"/>
      <w:marBottom w:val="0"/>
      <w:divBdr>
        <w:top w:val="none" w:sz="0" w:space="0" w:color="auto"/>
        <w:left w:val="none" w:sz="0" w:space="0" w:color="auto"/>
        <w:bottom w:val="none" w:sz="0" w:space="0" w:color="auto"/>
        <w:right w:val="none" w:sz="0" w:space="0" w:color="auto"/>
      </w:divBdr>
    </w:div>
    <w:div w:id="237524269">
      <w:bodyDiv w:val="1"/>
      <w:marLeft w:val="0"/>
      <w:marRight w:val="0"/>
      <w:marTop w:val="0"/>
      <w:marBottom w:val="0"/>
      <w:divBdr>
        <w:top w:val="none" w:sz="0" w:space="0" w:color="auto"/>
        <w:left w:val="none" w:sz="0" w:space="0" w:color="auto"/>
        <w:bottom w:val="none" w:sz="0" w:space="0" w:color="auto"/>
        <w:right w:val="none" w:sz="0" w:space="0" w:color="auto"/>
      </w:divBdr>
      <w:divsChild>
        <w:div w:id="1851752130">
          <w:marLeft w:val="0"/>
          <w:marRight w:val="0"/>
          <w:marTop w:val="0"/>
          <w:marBottom w:val="0"/>
          <w:divBdr>
            <w:top w:val="none" w:sz="0" w:space="0" w:color="auto"/>
            <w:left w:val="none" w:sz="0" w:space="0" w:color="auto"/>
            <w:bottom w:val="none" w:sz="0" w:space="0" w:color="auto"/>
            <w:right w:val="none" w:sz="0" w:space="0" w:color="auto"/>
          </w:divBdr>
          <w:divsChild>
            <w:div w:id="1258249380">
              <w:marLeft w:val="0"/>
              <w:marRight w:val="0"/>
              <w:marTop w:val="0"/>
              <w:marBottom w:val="0"/>
              <w:divBdr>
                <w:top w:val="none" w:sz="0" w:space="0" w:color="auto"/>
                <w:left w:val="none" w:sz="0" w:space="0" w:color="auto"/>
                <w:bottom w:val="none" w:sz="0" w:space="0" w:color="auto"/>
                <w:right w:val="none" w:sz="0" w:space="0" w:color="auto"/>
              </w:divBdr>
            </w:div>
            <w:div w:id="420680066">
              <w:marLeft w:val="0"/>
              <w:marRight w:val="0"/>
              <w:marTop w:val="0"/>
              <w:marBottom w:val="0"/>
              <w:divBdr>
                <w:top w:val="none" w:sz="0" w:space="0" w:color="auto"/>
                <w:left w:val="none" w:sz="0" w:space="0" w:color="auto"/>
                <w:bottom w:val="none" w:sz="0" w:space="0" w:color="auto"/>
                <w:right w:val="none" w:sz="0" w:space="0" w:color="auto"/>
              </w:divBdr>
            </w:div>
            <w:div w:id="597253060">
              <w:marLeft w:val="0"/>
              <w:marRight w:val="0"/>
              <w:marTop w:val="0"/>
              <w:marBottom w:val="0"/>
              <w:divBdr>
                <w:top w:val="none" w:sz="0" w:space="0" w:color="auto"/>
                <w:left w:val="none" w:sz="0" w:space="0" w:color="auto"/>
                <w:bottom w:val="none" w:sz="0" w:space="0" w:color="auto"/>
                <w:right w:val="none" w:sz="0" w:space="0" w:color="auto"/>
              </w:divBdr>
            </w:div>
            <w:div w:id="103232704">
              <w:marLeft w:val="0"/>
              <w:marRight w:val="0"/>
              <w:marTop w:val="0"/>
              <w:marBottom w:val="0"/>
              <w:divBdr>
                <w:top w:val="none" w:sz="0" w:space="0" w:color="auto"/>
                <w:left w:val="none" w:sz="0" w:space="0" w:color="auto"/>
                <w:bottom w:val="none" w:sz="0" w:space="0" w:color="auto"/>
                <w:right w:val="none" w:sz="0" w:space="0" w:color="auto"/>
              </w:divBdr>
            </w:div>
            <w:div w:id="944733314">
              <w:marLeft w:val="0"/>
              <w:marRight w:val="0"/>
              <w:marTop w:val="0"/>
              <w:marBottom w:val="0"/>
              <w:divBdr>
                <w:top w:val="none" w:sz="0" w:space="0" w:color="auto"/>
                <w:left w:val="none" w:sz="0" w:space="0" w:color="auto"/>
                <w:bottom w:val="none" w:sz="0" w:space="0" w:color="auto"/>
                <w:right w:val="none" w:sz="0" w:space="0" w:color="auto"/>
              </w:divBdr>
            </w:div>
            <w:div w:id="776019123">
              <w:marLeft w:val="0"/>
              <w:marRight w:val="0"/>
              <w:marTop w:val="0"/>
              <w:marBottom w:val="0"/>
              <w:divBdr>
                <w:top w:val="none" w:sz="0" w:space="0" w:color="auto"/>
                <w:left w:val="none" w:sz="0" w:space="0" w:color="auto"/>
                <w:bottom w:val="none" w:sz="0" w:space="0" w:color="auto"/>
                <w:right w:val="none" w:sz="0" w:space="0" w:color="auto"/>
              </w:divBdr>
            </w:div>
            <w:div w:id="489056261">
              <w:marLeft w:val="0"/>
              <w:marRight w:val="0"/>
              <w:marTop w:val="0"/>
              <w:marBottom w:val="0"/>
              <w:divBdr>
                <w:top w:val="none" w:sz="0" w:space="0" w:color="auto"/>
                <w:left w:val="none" w:sz="0" w:space="0" w:color="auto"/>
                <w:bottom w:val="none" w:sz="0" w:space="0" w:color="auto"/>
                <w:right w:val="none" w:sz="0" w:space="0" w:color="auto"/>
              </w:divBdr>
            </w:div>
            <w:div w:id="770509526">
              <w:marLeft w:val="0"/>
              <w:marRight w:val="0"/>
              <w:marTop w:val="0"/>
              <w:marBottom w:val="0"/>
              <w:divBdr>
                <w:top w:val="none" w:sz="0" w:space="0" w:color="auto"/>
                <w:left w:val="none" w:sz="0" w:space="0" w:color="auto"/>
                <w:bottom w:val="none" w:sz="0" w:space="0" w:color="auto"/>
                <w:right w:val="none" w:sz="0" w:space="0" w:color="auto"/>
              </w:divBdr>
            </w:div>
            <w:div w:id="906451785">
              <w:marLeft w:val="0"/>
              <w:marRight w:val="0"/>
              <w:marTop w:val="0"/>
              <w:marBottom w:val="0"/>
              <w:divBdr>
                <w:top w:val="none" w:sz="0" w:space="0" w:color="auto"/>
                <w:left w:val="none" w:sz="0" w:space="0" w:color="auto"/>
                <w:bottom w:val="none" w:sz="0" w:space="0" w:color="auto"/>
                <w:right w:val="none" w:sz="0" w:space="0" w:color="auto"/>
              </w:divBdr>
            </w:div>
            <w:div w:id="492260305">
              <w:marLeft w:val="0"/>
              <w:marRight w:val="0"/>
              <w:marTop w:val="0"/>
              <w:marBottom w:val="0"/>
              <w:divBdr>
                <w:top w:val="none" w:sz="0" w:space="0" w:color="auto"/>
                <w:left w:val="none" w:sz="0" w:space="0" w:color="auto"/>
                <w:bottom w:val="none" w:sz="0" w:space="0" w:color="auto"/>
                <w:right w:val="none" w:sz="0" w:space="0" w:color="auto"/>
              </w:divBdr>
            </w:div>
            <w:div w:id="673609325">
              <w:marLeft w:val="0"/>
              <w:marRight w:val="0"/>
              <w:marTop w:val="0"/>
              <w:marBottom w:val="0"/>
              <w:divBdr>
                <w:top w:val="none" w:sz="0" w:space="0" w:color="auto"/>
                <w:left w:val="none" w:sz="0" w:space="0" w:color="auto"/>
                <w:bottom w:val="none" w:sz="0" w:space="0" w:color="auto"/>
                <w:right w:val="none" w:sz="0" w:space="0" w:color="auto"/>
              </w:divBdr>
            </w:div>
            <w:div w:id="1771778518">
              <w:marLeft w:val="0"/>
              <w:marRight w:val="0"/>
              <w:marTop w:val="0"/>
              <w:marBottom w:val="0"/>
              <w:divBdr>
                <w:top w:val="none" w:sz="0" w:space="0" w:color="auto"/>
                <w:left w:val="none" w:sz="0" w:space="0" w:color="auto"/>
                <w:bottom w:val="none" w:sz="0" w:space="0" w:color="auto"/>
                <w:right w:val="none" w:sz="0" w:space="0" w:color="auto"/>
              </w:divBdr>
            </w:div>
            <w:div w:id="1977831082">
              <w:marLeft w:val="0"/>
              <w:marRight w:val="0"/>
              <w:marTop w:val="0"/>
              <w:marBottom w:val="0"/>
              <w:divBdr>
                <w:top w:val="none" w:sz="0" w:space="0" w:color="auto"/>
                <w:left w:val="none" w:sz="0" w:space="0" w:color="auto"/>
                <w:bottom w:val="none" w:sz="0" w:space="0" w:color="auto"/>
                <w:right w:val="none" w:sz="0" w:space="0" w:color="auto"/>
              </w:divBdr>
            </w:div>
            <w:div w:id="1892882205">
              <w:marLeft w:val="0"/>
              <w:marRight w:val="0"/>
              <w:marTop w:val="0"/>
              <w:marBottom w:val="0"/>
              <w:divBdr>
                <w:top w:val="none" w:sz="0" w:space="0" w:color="auto"/>
                <w:left w:val="none" w:sz="0" w:space="0" w:color="auto"/>
                <w:bottom w:val="none" w:sz="0" w:space="0" w:color="auto"/>
                <w:right w:val="none" w:sz="0" w:space="0" w:color="auto"/>
              </w:divBdr>
            </w:div>
            <w:div w:id="1181358094">
              <w:marLeft w:val="0"/>
              <w:marRight w:val="0"/>
              <w:marTop w:val="0"/>
              <w:marBottom w:val="0"/>
              <w:divBdr>
                <w:top w:val="none" w:sz="0" w:space="0" w:color="auto"/>
                <w:left w:val="none" w:sz="0" w:space="0" w:color="auto"/>
                <w:bottom w:val="none" w:sz="0" w:space="0" w:color="auto"/>
                <w:right w:val="none" w:sz="0" w:space="0" w:color="auto"/>
              </w:divBdr>
            </w:div>
            <w:div w:id="1423649049">
              <w:marLeft w:val="0"/>
              <w:marRight w:val="0"/>
              <w:marTop w:val="0"/>
              <w:marBottom w:val="0"/>
              <w:divBdr>
                <w:top w:val="none" w:sz="0" w:space="0" w:color="auto"/>
                <w:left w:val="none" w:sz="0" w:space="0" w:color="auto"/>
                <w:bottom w:val="none" w:sz="0" w:space="0" w:color="auto"/>
                <w:right w:val="none" w:sz="0" w:space="0" w:color="auto"/>
              </w:divBdr>
            </w:div>
            <w:div w:id="900556645">
              <w:marLeft w:val="0"/>
              <w:marRight w:val="0"/>
              <w:marTop w:val="0"/>
              <w:marBottom w:val="0"/>
              <w:divBdr>
                <w:top w:val="none" w:sz="0" w:space="0" w:color="auto"/>
                <w:left w:val="none" w:sz="0" w:space="0" w:color="auto"/>
                <w:bottom w:val="none" w:sz="0" w:space="0" w:color="auto"/>
                <w:right w:val="none" w:sz="0" w:space="0" w:color="auto"/>
              </w:divBdr>
            </w:div>
            <w:div w:id="925117151">
              <w:marLeft w:val="0"/>
              <w:marRight w:val="0"/>
              <w:marTop w:val="0"/>
              <w:marBottom w:val="0"/>
              <w:divBdr>
                <w:top w:val="none" w:sz="0" w:space="0" w:color="auto"/>
                <w:left w:val="none" w:sz="0" w:space="0" w:color="auto"/>
                <w:bottom w:val="none" w:sz="0" w:space="0" w:color="auto"/>
                <w:right w:val="none" w:sz="0" w:space="0" w:color="auto"/>
              </w:divBdr>
            </w:div>
            <w:div w:id="1013456707">
              <w:marLeft w:val="0"/>
              <w:marRight w:val="0"/>
              <w:marTop w:val="0"/>
              <w:marBottom w:val="0"/>
              <w:divBdr>
                <w:top w:val="none" w:sz="0" w:space="0" w:color="auto"/>
                <w:left w:val="none" w:sz="0" w:space="0" w:color="auto"/>
                <w:bottom w:val="none" w:sz="0" w:space="0" w:color="auto"/>
                <w:right w:val="none" w:sz="0" w:space="0" w:color="auto"/>
              </w:divBdr>
            </w:div>
            <w:div w:id="1387027738">
              <w:marLeft w:val="0"/>
              <w:marRight w:val="0"/>
              <w:marTop w:val="0"/>
              <w:marBottom w:val="0"/>
              <w:divBdr>
                <w:top w:val="none" w:sz="0" w:space="0" w:color="auto"/>
                <w:left w:val="none" w:sz="0" w:space="0" w:color="auto"/>
                <w:bottom w:val="none" w:sz="0" w:space="0" w:color="auto"/>
                <w:right w:val="none" w:sz="0" w:space="0" w:color="auto"/>
              </w:divBdr>
            </w:div>
            <w:div w:id="1662082759">
              <w:marLeft w:val="0"/>
              <w:marRight w:val="0"/>
              <w:marTop w:val="0"/>
              <w:marBottom w:val="0"/>
              <w:divBdr>
                <w:top w:val="none" w:sz="0" w:space="0" w:color="auto"/>
                <w:left w:val="none" w:sz="0" w:space="0" w:color="auto"/>
                <w:bottom w:val="none" w:sz="0" w:space="0" w:color="auto"/>
                <w:right w:val="none" w:sz="0" w:space="0" w:color="auto"/>
              </w:divBdr>
            </w:div>
            <w:div w:id="223687891">
              <w:marLeft w:val="0"/>
              <w:marRight w:val="0"/>
              <w:marTop w:val="0"/>
              <w:marBottom w:val="0"/>
              <w:divBdr>
                <w:top w:val="none" w:sz="0" w:space="0" w:color="auto"/>
                <w:left w:val="none" w:sz="0" w:space="0" w:color="auto"/>
                <w:bottom w:val="none" w:sz="0" w:space="0" w:color="auto"/>
                <w:right w:val="none" w:sz="0" w:space="0" w:color="auto"/>
              </w:divBdr>
            </w:div>
            <w:div w:id="211776626">
              <w:marLeft w:val="0"/>
              <w:marRight w:val="0"/>
              <w:marTop w:val="0"/>
              <w:marBottom w:val="0"/>
              <w:divBdr>
                <w:top w:val="none" w:sz="0" w:space="0" w:color="auto"/>
                <w:left w:val="none" w:sz="0" w:space="0" w:color="auto"/>
                <w:bottom w:val="none" w:sz="0" w:space="0" w:color="auto"/>
                <w:right w:val="none" w:sz="0" w:space="0" w:color="auto"/>
              </w:divBdr>
            </w:div>
            <w:div w:id="1749888447">
              <w:marLeft w:val="0"/>
              <w:marRight w:val="0"/>
              <w:marTop w:val="0"/>
              <w:marBottom w:val="0"/>
              <w:divBdr>
                <w:top w:val="none" w:sz="0" w:space="0" w:color="auto"/>
                <w:left w:val="none" w:sz="0" w:space="0" w:color="auto"/>
                <w:bottom w:val="none" w:sz="0" w:space="0" w:color="auto"/>
                <w:right w:val="none" w:sz="0" w:space="0" w:color="auto"/>
              </w:divBdr>
            </w:div>
            <w:div w:id="227686740">
              <w:marLeft w:val="0"/>
              <w:marRight w:val="0"/>
              <w:marTop w:val="0"/>
              <w:marBottom w:val="0"/>
              <w:divBdr>
                <w:top w:val="none" w:sz="0" w:space="0" w:color="auto"/>
                <w:left w:val="none" w:sz="0" w:space="0" w:color="auto"/>
                <w:bottom w:val="none" w:sz="0" w:space="0" w:color="auto"/>
                <w:right w:val="none" w:sz="0" w:space="0" w:color="auto"/>
              </w:divBdr>
            </w:div>
            <w:div w:id="1554776432">
              <w:marLeft w:val="0"/>
              <w:marRight w:val="0"/>
              <w:marTop w:val="0"/>
              <w:marBottom w:val="0"/>
              <w:divBdr>
                <w:top w:val="none" w:sz="0" w:space="0" w:color="auto"/>
                <w:left w:val="none" w:sz="0" w:space="0" w:color="auto"/>
                <w:bottom w:val="none" w:sz="0" w:space="0" w:color="auto"/>
                <w:right w:val="none" w:sz="0" w:space="0" w:color="auto"/>
              </w:divBdr>
            </w:div>
            <w:div w:id="988829447">
              <w:marLeft w:val="0"/>
              <w:marRight w:val="0"/>
              <w:marTop w:val="0"/>
              <w:marBottom w:val="0"/>
              <w:divBdr>
                <w:top w:val="none" w:sz="0" w:space="0" w:color="auto"/>
                <w:left w:val="none" w:sz="0" w:space="0" w:color="auto"/>
                <w:bottom w:val="none" w:sz="0" w:space="0" w:color="auto"/>
                <w:right w:val="none" w:sz="0" w:space="0" w:color="auto"/>
              </w:divBdr>
            </w:div>
            <w:div w:id="992296896">
              <w:marLeft w:val="0"/>
              <w:marRight w:val="0"/>
              <w:marTop w:val="0"/>
              <w:marBottom w:val="0"/>
              <w:divBdr>
                <w:top w:val="none" w:sz="0" w:space="0" w:color="auto"/>
                <w:left w:val="none" w:sz="0" w:space="0" w:color="auto"/>
                <w:bottom w:val="none" w:sz="0" w:space="0" w:color="auto"/>
                <w:right w:val="none" w:sz="0" w:space="0" w:color="auto"/>
              </w:divBdr>
            </w:div>
            <w:div w:id="1256326508">
              <w:marLeft w:val="0"/>
              <w:marRight w:val="0"/>
              <w:marTop w:val="0"/>
              <w:marBottom w:val="0"/>
              <w:divBdr>
                <w:top w:val="none" w:sz="0" w:space="0" w:color="auto"/>
                <w:left w:val="none" w:sz="0" w:space="0" w:color="auto"/>
                <w:bottom w:val="none" w:sz="0" w:space="0" w:color="auto"/>
                <w:right w:val="none" w:sz="0" w:space="0" w:color="auto"/>
              </w:divBdr>
            </w:div>
            <w:div w:id="2110733269">
              <w:marLeft w:val="0"/>
              <w:marRight w:val="0"/>
              <w:marTop w:val="0"/>
              <w:marBottom w:val="0"/>
              <w:divBdr>
                <w:top w:val="none" w:sz="0" w:space="0" w:color="auto"/>
                <w:left w:val="none" w:sz="0" w:space="0" w:color="auto"/>
                <w:bottom w:val="none" w:sz="0" w:space="0" w:color="auto"/>
                <w:right w:val="none" w:sz="0" w:space="0" w:color="auto"/>
              </w:divBdr>
            </w:div>
            <w:div w:id="2097360912">
              <w:marLeft w:val="0"/>
              <w:marRight w:val="0"/>
              <w:marTop w:val="0"/>
              <w:marBottom w:val="0"/>
              <w:divBdr>
                <w:top w:val="none" w:sz="0" w:space="0" w:color="auto"/>
                <w:left w:val="none" w:sz="0" w:space="0" w:color="auto"/>
                <w:bottom w:val="none" w:sz="0" w:space="0" w:color="auto"/>
                <w:right w:val="none" w:sz="0" w:space="0" w:color="auto"/>
              </w:divBdr>
            </w:div>
            <w:div w:id="1825927443">
              <w:marLeft w:val="0"/>
              <w:marRight w:val="0"/>
              <w:marTop w:val="0"/>
              <w:marBottom w:val="0"/>
              <w:divBdr>
                <w:top w:val="none" w:sz="0" w:space="0" w:color="auto"/>
                <w:left w:val="none" w:sz="0" w:space="0" w:color="auto"/>
                <w:bottom w:val="none" w:sz="0" w:space="0" w:color="auto"/>
                <w:right w:val="none" w:sz="0" w:space="0" w:color="auto"/>
              </w:divBdr>
            </w:div>
            <w:div w:id="171377447">
              <w:marLeft w:val="0"/>
              <w:marRight w:val="0"/>
              <w:marTop w:val="0"/>
              <w:marBottom w:val="0"/>
              <w:divBdr>
                <w:top w:val="none" w:sz="0" w:space="0" w:color="auto"/>
                <w:left w:val="none" w:sz="0" w:space="0" w:color="auto"/>
                <w:bottom w:val="none" w:sz="0" w:space="0" w:color="auto"/>
                <w:right w:val="none" w:sz="0" w:space="0" w:color="auto"/>
              </w:divBdr>
            </w:div>
            <w:div w:id="115375533">
              <w:marLeft w:val="0"/>
              <w:marRight w:val="0"/>
              <w:marTop w:val="0"/>
              <w:marBottom w:val="0"/>
              <w:divBdr>
                <w:top w:val="none" w:sz="0" w:space="0" w:color="auto"/>
                <w:left w:val="none" w:sz="0" w:space="0" w:color="auto"/>
                <w:bottom w:val="none" w:sz="0" w:space="0" w:color="auto"/>
                <w:right w:val="none" w:sz="0" w:space="0" w:color="auto"/>
              </w:divBdr>
            </w:div>
            <w:div w:id="135298341">
              <w:marLeft w:val="0"/>
              <w:marRight w:val="0"/>
              <w:marTop w:val="0"/>
              <w:marBottom w:val="0"/>
              <w:divBdr>
                <w:top w:val="none" w:sz="0" w:space="0" w:color="auto"/>
                <w:left w:val="none" w:sz="0" w:space="0" w:color="auto"/>
                <w:bottom w:val="none" w:sz="0" w:space="0" w:color="auto"/>
                <w:right w:val="none" w:sz="0" w:space="0" w:color="auto"/>
              </w:divBdr>
            </w:div>
            <w:div w:id="703286466">
              <w:marLeft w:val="0"/>
              <w:marRight w:val="0"/>
              <w:marTop w:val="0"/>
              <w:marBottom w:val="0"/>
              <w:divBdr>
                <w:top w:val="none" w:sz="0" w:space="0" w:color="auto"/>
                <w:left w:val="none" w:sz="0" w:space="0" w:color="auto"/>
                <w:bottom w:val="none" w:sz="0" w:space="0" w:color="auto"/>
                <w:right w:val="none" w:sz="0" w:space="0" w:color="auto"/>
              </w:divBdr>
            </w:div>
            <w:div w:id="1503935801">
              <w:marLeft w:val="0"/>
              <w:marRight w:val="0"/>
              <w:marTop w:val="0"/>
              <w:marBottom w:val="0"/>
              <w:divBdr>
                <w:top w:val="none" w:sz="0" w:space="0" w:color="auto"/>
                <w:left w:val="none" w:sz="0" w:space="0" w:color="auto"/>
                <w:bottom w:val="none" w:sz="0" w:space="0" w:color="auto"/>
                <w:right w:val="none" w:sz="0" w:space="0" w:color="auto"/>
              </w:divBdr>
            </w:div>
            <w:div w:id="1267233389">
              <w:marLeft w:val="0"/>
              <w:marRight w:val="0"/>
              <w:marTop w:val="0"/>
              <w:marBottom w:val="0"/>
              <w:divBdr>
                <w:top w:val="none" w:sz="0" w:space="0" w:color="auto"/>
                <w:left w:val="none" w:sz="0" w:space="0" w:color="auto"/>
                <w:bottom w:val="none" w:sz="0" w:space="0" w:color="auto"/>
                <w:right w:val="none" w:sz="0" w:space="0" w:color="auto"/>
              </w:divBdr>
            </w:div>
            <w:div w:id="1641037924">
              <w:marLeft w:val="0"/>
              <w:marRight w:val="0"/>
              <w:marTop w:val="0"/>
              <w:marBottom w:val="0"/>
              <w:divBdr>
                <w:top w:val="none" w:sz="0" w:space="0" w:color="auto"/>
                <w:left w:val="none" w:sz="0" w:space="0" w:color="auto"/>
                <w:bottom w:val="none" w:sz="0" w:space="0" w:color="auto"/>
                <w:right w:val="none" w:sz="0" w:space="0" w:color="auto"/>
              </w:divBdr>
            </w:div>
            <w:div w:id="1162619182">
              <w:marLeft w:val="0"/>
              <w:marRight w:val="0"/>
              <w:marTop w:val="0"/>
              <w:marBottom w:val="0"/>
              <w:divBdr>
                <w:top w:val="none" w:sz="0" w:space="0" w:color="auto"/>
                <w:left w:val="none" w:sz="0" w:space="0" w:color="auto"/>
                <w:bottom w:val="none" w:sz="0" w:space="0" w:color="auto"/>
                <w:right w:val="none" w:sz="0" w:space="0" w:color="auto"/>
              </w:divBdr>
            </w:div>
            <w:div w:id="1511599934">
              <w:marLeft w:val="0"/>
              <w:marRight w:val="0"/>
              <w:marTop w:val="0"/>
              <w:marBottom w:val="0"/>
              <w:divBdr>
                <w:top w:val="none" w:sz="0" w:space="0" w:color="auto"/>
                <w:left w:val="none" w:sz="0" w:space="0" w:color="auto"/>
                <w:bottom w:val="none" w:sz="0" w:space="0" w:color="auto"/>
                <w:right w:val="none" w:sz="0" w:space="0" w:color="auto"/>
              </w:divBdr>
            </w:div>
            <w:div w:id="1620987057">
              <w:marLeft w:val="0"/>
              <w:marRight w:val="0"/>
              <w:marTop w:val="0"/>
              <w:marBottom w:val="0"/>
              <w:divBdr>
                <w:top w:val="none" w:sz="0" w:space="0" w:color="auto"/>
                <w:left w:val="none" w:sz="0" w:space="0" w:color="auto"/>
                <w:bottom w:val="none" w:sz="0" w:space="0" w:color="auto"/>
                <w:right w:val="none" w:sz="0" w:space="0" w:color="auto"/>
              </w:divBdr>
            </w:div>
            <w:div w:id="795411779">
              <w:marLeft w:val="0"/>
              <w:marRight w:val="0"/>
              <w:marTop w:val="0"/>
              <w:marBottom w:val="0"/>
              <w:divBdr>
                <w:top w:val="none" w:sz="0" w:space="0" w:color="auto"/>
                <w:left w:val="none" w:sz="0" w:space="0" w:color="auto"/>
                <w:bottom w:val="none" w:sz="0" w:space="0" w:color="auto"/>
                <w:right w:val="none" w:sz="0" w:space="0" w:color="auto"/>
              </w:divBdr>
            </w:div>
            <w:div w:id="1566259623">
              <w:marLeft w:val="0"/>
              <w:marRight w:val="0"/>
              <w:marTop w:val="0"/>
              <w:marBottom w:val="0"/>
              <w:divBdr>
                <w:top w:val="none" w:sz="0" w:space="0" w:color="auto"/>
                <w:left w:val="none" w:sz="0" w:space="0" w:color="auto"/>
                <w:bottom w:val="none" w:sz="0" w:space="0" w:color="auto"/>
                <w:right w:val="none" w:sz="0" w:space="0" w:color="auto"/>
              </w:divBdr>
            </w:div>
            <w:div w:id="1369836626">
              <w:marLeft w:val="0"/>
              <w:marRight w:val="0"/>
              <w:marTop w:val="0"/>
              <w:marBottom w:val="0"/>
              <w:divBdr>
                <w:top w:val="none" w:sz="0" w:space="0" w:color="auto"/>
                <w:left w:val="none" w:sz="0" w:space="0" w:color="auto"/>
                <w:bottom w:val="none" w:sz="0" w:space="0" w:color="auto"/>
                <w:right w:val="none" w:sz="0" w:space="0" w:color="auto"/>
              </w:divBdr>
            </w:div>
            <w:div w:id="902259445">
              <w:marLeft w:val="0"/>
              <w:marRight w:val="0"/>
              <w:marTop w:val="0"/>
              <w:marBottom w:val="0"/>
              <w:divBdr>
                <w:top w:val="none" w:sz="0" w:space="0" w:color="auto"/>
                <w:left w:val="none" w:sz="0" w:space="0" w:color="auto"/>
                <w:bottom w:val="none" w:sz="0" w:space="0" w:color="auto"/>
                <w:right w:val="none" w:sz="0" w:space="0" w:color="auto"/>
              </w:divBdr>
            </w:div>
            <w:div w:id="2063407737">
              <w:marLeft w:val="0"/>
              <w:marRight w:val="0"/>
              <w:marTop w:val="0"/>
              <w:marBottom w:val="0"/>
              <w:divBdr>
                <w:top w:val="none" w:sz="0" w:space="0" w:color="auto"/>
                <w:left w:val="none" w:sz="0" w:space="0" w:color="auto"/>
                <w:bottom w:val="none" w:sz="0" w:space="0" w:color="auto"/>
                <w:right w:val="none" w:sz="0" w:space="0" w:color="auto"/>
              </w:divBdr>
            </w:div>
            <w:div w:id="769550869">
              <w:marLeft w:val="0"/>
              <w:marRight w:val="0"/>
              <w:marTop w:val="0"/>
              <w:marBottom w:val="0"/>
              <w:divBdr>
                <w:top w:val="none" w:sz="0" w:space="0" w:color="auto"/>
                <w:left w:val="none" w:sz="0" w:space="0" w:color="auto"/>
                <w:bottom w:val="none" w:sz="0" w:space="0" w:color="auto"/>
                <w:right w:val="none" w:sz="0" w:space="0" w:color="auto"/>
              </w:divBdr>
            </w:div>
            <w:div w:id="1042557186">
              <w:marLeft w:val="0"/>
              <w:marRight w:val="0"/>
              <w:marTop w:val="0"/>
              <w:marBottom w:val="0"/>
              <w:divBdr>
                <w:top w:val="none" w:sz="0" w:space="0" w:color="auto"/>
                <w:left w:val="none" w:sz="0" w:space="0" w:color="auto"/>
                <w:bottom w:val="none" w:sz="0" w:space="0" w:color="auto"/>
                <w:right w:val="none" w:sz="0" w:space="0" w:color="auto"/>
              </w:divBdr>
            </w:div>
            <w:div w:id="1223833303">
              <w:marLeft w:val="0"/>
              <w:marRight w:val="0"/>
              <w:marTop w:val="0"/>
              <w:marBottom w:val="0"/>
              <w:divBdr>
                <w:top w:val="none" w:sz="0" w:space="0" w:color="auto"/>
                <w:left w:val="none" w:sz="0" w:space="0" w:color="auto"/>
                <w:bottom w:val="none" w:sz="0" w:space="0" w:color="auto"/>
                <w:right w:val="none" w:sz="0" w:space="0" w:color="auto"/>
              </w:divBdr>
            </w:div>
            <w:div w:id="1679843843">
              <w:marLeft w:val="0"/>
              <w:marRight w:val="0"/>
              <w:marTop w:val="0"/>
              <w:marBottom w:val="0"/>
              <w:divBdr>
                <w:top w:val="none" w:sz="0" w:space="0" w:color="auto"/>
                <w:left w:val="none" w:sz="0" w:space="0" w:color="auto"/>
                <w:bottom w:val="none" w:sz="0" w:space="0" w:color="auto"/>
                <w:right w:val="none" w:sz="0" w:space="0" w:color="auto"/>
              </w:divBdr>
            </w:div>
            <w:div w:id="1003825257">
              <w:marLeft w:val="0"/>
              <w:marRight w:val="0"/>
              <w:marTop w:val="0"/>
              <w:marBottom w:val="0"/>
              <w:divBdr>
                <w:top w:val="none" w:sz="0" w:space="0" w:color="auto"/>
                <w:left w:val="none" w:sz="0" w:space="0" w:color="auto"/>
                <w:bottom w:val="none" w:sz="0" w:space="0" w:color="auto"/>
                <w:right w:val="none" w:sz="0" w:space="0" w:color="auto"/>
              </w:divBdr>
            </w:div>
            <w:div w:id="1646473906">
              <w:marLeft w:val="0"/>
              <w:marRight w:val="0"/>
              <w:marTop w:val="0"/>
              <w:marBottom w:val="0"/>
              <w:divBdr>
                <w:top w:val="none" w:sz="0" w:space="0" w:color="auto"/>
                <w:left w:val="none" w:sz="0" w:space="0" w:color="auto"/>
                <w:bottom w:val="none" w:sz="0" w:space="0" w:color="auto"/>
                <w:right w:val="none" w:sz="0" w:space="0" w:color="auto"/>
              </w:divBdr>
            </w:div>
            <w:div w:id="2137596902">
              <w:marLeft w:val="0"/>
              <w:marRight w:val="0"/>
              <w:marTop w:val="0"/>
              <w:marBottom w:val="0"/>
              <w:divBdr>
                <w:top w:val="none" w:sz="0" w:space="0" w:color="auto"/>
                <w:left w:val="none" w:sz="0" w:space="0" w:color="auto"/>
                <w:bottom w:val="none" w:sz="0" w:space="0" w:color="auto"/>
                <w:right w:val="none" w:sz="0" w:space="0" w:color="auto"/>
              </w:divBdr>
            </w:div>
            <w:div w:id="846865046">
              <w:marLeft w:val="0"/>
              <w:marRight w:val="0"/>
              <w:marTop w:val="0"/>
              <w:marBottom w:val="0"/>
              <w:divBdr>
                <w:top w:val="none" w:sz="0" w:space="0" w:color="auto"/>
                <w:left w:val="none" w:sz="0" w:space="0" w:color="auto"/>
                <w:bottom w:val="none" w:sz="0" w:space="0" w:color="auto"/>
                <w:right w:val="none" w:sz="0" w:space="0" w:color="auto"/>
              </w:divBdr>
            </w:div>
            <w:div w:id="1727605039">
              <w:marLeft w:val="0"/>
              <w:marRight w:val="0"/>
              <w:marTop w:val="0"/>
              <w:marBottom w:val="0"/>
              <w:divBdr>
                <w:top w:val="none" w:sz="0" w:space="0" w:color="auto"/>
                <w:left w:val="none" w:sz="0" w:space="0" w:color="auto"/>
                <w:bottom w:val="none" w:sz="0" w:space="0" w:color="auto"/>
                <w:right w:val="none" w:sz="0" w:space="0" w:color="auto"/>
              </w:divBdr>
            </w:div>
            <w:div w:id="2045519591">
              <w:marLeft w:val="0"/>
              <w:marRight w:val="0"/>
              <w:marTop w:val="0"/>
              <w:marBottom w:val="0"/>
              <w:divBdr>
                <w:top w:val="none" w:sz="0" w:space="0" w:color="auto"/>
                <w:left w:val="none" w:sz="0" w:space="0" w:color="auto"/>
                <w:bottom w:val="none" w:sz="0" w:space="0" w:color="auto"/>
                <w:right w:val="none" w:sz="0" w:space="0" w:color="auto"/>
              </w:divBdr>
            </w:div>
            <w:div w:id="1830973138">
              <w:marLeft w:val="0"/>
              <w:marRight w:val="0"/>
              <w:marTop w:val="0"/>
              <w:marBottom w:val="0"/>
              <w:divBdr>
                <w:top w:val="none" w:sz="0" w:space="0" w:color="auto"/>
                <w:left w:val="none" w:sz="0" w:space="0" w:color="auto"/>
                <w:bottom w:val="none" w:sz="0" w:space="0" w:color="auto"/>
                <w:right w:val="none" w:sz="0" w:space="0" w:color="auto"/>
              </w:divBdr>
            </w:div>
            <w:div w:id="348066015">
              <w:marLeft w:val="0"/>
              <w:marRight w:val="0"/>
              <w:marTop w:val="0"/>
              <w:marBottom w:val="0"/>
              <w:divBdr>
                <w:top w:val="none" w:sz="0" w:space="0" w:color="auto"/>
                <w:left w:val="none" w:sz="0" w:space="0" w:color="auto"/>
                <w:bottom w:val="none" w:sz="0" w:space="0" w:color="auto"/>
                <w:right w:val="none" w:sz="0" w:space="0" w:color="auto"/>
              </w:divBdr>
            </w:div>
            <w:div w:id="1364985179">
              <w:marLeft w:val="0"/>
              <w:marRight w:val="0"/>
              <w:marTop w:val="0"/>
              <w:marBottom w:val="0"/>
              <w:divBdr>
                <w:top w:val="none" w:sz="0" w:space="0" w:color="auto"/>
                <w:left w:val="none" w:sz="0" w:space="0" w:color="auto"/>
                <w:bottom w:val="none" w:sz="0" w:space="0" w:color="auto"/>
                <w:right w:val="none" w:sz="0" w:space="0" w:color="auto"/>
              </w:divBdr>
            </w:div>
            <w:div w:id="2080470474">
              <w:marLeft w:val="0"/>
              <w:marRight w:val="0"/>
              <w:marTop w:val="0"/>
              <w:marBottom w:val="0"/>
              <w:divBdr>
                <w:top w:val="none" w:sz="0" w:space="0" w:color="auto"/>
                <w:left w:val="none" w:sz="0" w:space="0" w:color="auto"/>
                <w:bottom w:val="none" w:sz="0" w:space="0" w:color="auto"/>
                <w:right w:val="none" w:sz="0" w:space="0" w:color="auto"/>
              </w:divBdr>
            </w:div>
            <w:div w:id="1965623155">
              <w:marLeft w:val="0"/>
              <w:marRight w:val="0"/>
              <w:marTop w:val="0"/>
              <w:marBottom w:val="0"/>
              <w:divBdr>
                <w:top w:val="none" w:sz="0" w:space="0" w:color="auto"/>
                <w:left w:val="none" w:sz="0" w:space="0" w:color="auto"/>
                <w:bottom w:val="none" w:sz="0" w:space="0" w:color="auto"/>
                <w:right w:val="none" w:sz="0" w:space="0" w:color="auto"/>
              </w:divBdr>
            </w:div>
            <w:div w:id="1425564693">
              <w:marLeft w:val="0"/>
              <w:marRight w:val="0"/>
              <w:marTop w:val="0"/>
              <w:marBottom w:val="0"/>
              <w:divBdr>
                <w:top w:val="none" w:sz="0" w:space="0" w:color="auto"/>
                <w:left w:val="none" w:sz="0" w:space="0" w:color="auto"/>
                <w:bottom w:val="none" w:sz="0" w:space="0" w:color="auto"/>
                <w:right w:val="none" w:sz="0" w:space="0" w:color="auto"/>
              </w:divBdr>
            </w:div>
            <w:div w:id="268123612">
              <w:marLeft w:val="0"/>
              <w:marRight w:val="0"/>
              <w:marTop w:val="0"/>
              <w:marBottom w:val="0"/>
              <w:divBdr>
                <w:top w:val="none" w:sz="0" w:space="0" w:color="auto"/>
                <w:left w:val="none" w:sz="0" w:space="0" w:color="auto"/>
                <w:bottom w:val="none" w:sz="0" w:space="0" w:color="auto"/>
                <w:right w:val="none" w:sz="0" w:space="0" w:color="auto"/>
              </w:divBdr>
            </w:div>
            <w:div w:id="1261796227">
              <w:marLeft w:val="0"/>
              <w:marRight w:val="0"/>
              <w:marTop w:val="0"/>
              <w:marBottom w:val="0"/>
              <w:divBdr>
                <w:top w:val="none" w:sz="0" w:space="0" w:color="auto"/>
                <w:left w:val="none" w:sz="0" w:space="0" w:color="auto"/>
                <w:bottom w:val="none" w:sz="0" w:space="0" w:color="auto"/>
                <w:right w:val="none" w:sz="0" w:space="0" w:color="auto"/>
              </w:divBdr>
            </w:div>
            <w:div w:id="1845900663">
              <w:marLeft w:val="0"/>
              <w:marRight w:val="0"/>
              <w:marTop w:val="0"/>
              <w:marBottom w:val="0"/>
              <w:divBdr>
                <w:top w:val="none" w:sz="0" w:space="0" w:color="auto"/>
                <w:left w:val="none" w:sz="0" w:space="0" w:color="auto"/>
                <w:bottom w:val="none" w:sz="0" w:space="0" w:color="auto"/>
                <w:right w:val="none" w:sz="0" w:space="0" w:color="auto"/>
              </w:divBdr>
            </w:div>
            <w:div w:id="637611675">
              <w:marLeft w:val="0"/>
              <w:marRight w:val="0"/>
              <w:marTop w:val="0"/>
              <w:marBottom w:val="0"/>
              <w:divBdr>
                <w:top w:val="none" w:sz="0" w:space="0" w:color="auto"/>
                <w:left w:val="none" w:sz="0" w:space="0" w:color="auto"/>
                <w:bottom w:val="none" w:sz="0" w:space="0" w:color="auto"/>
                <w:right w:val="none" w:sz="0" w:space="0" w:color="auto"/>
              </w:divBdr>
            </w:div>
            <w:div w:id="131404869">
              <w:marLeft w:val="0"/>
              <w:marRight w:val="0"/>
              <w:marTop w:val="0"/>
              <w:marBottom w:val="0"/>
              <w:divBdr>
                <w:top w:val="none" w:sz="0" w:space="0" w:color="auto"/>
                <w:left w:val="none" w:sz="0" w:space="0" w:color="auto"/>
                <w:bottom w:val="none" w:sz="0" w:space="0" w:color="auto"/>
                <w:right w:val="none" w:sz="0" w:space="0" w:color="auto"/>
              </w:divBdr>
            </w:div>
            <w:div w:id="624043287">
              <w:marLeft w:val="0"/>
              <w:marRight w:val="0"/>
              <w:marTop w:val="0"/>
              <w:marBottom w:val="0"/>
              <w:divBdr>
                <w:top w:val="none" w:sz="0" w:space="0" w:color="auto"/>
                <w:left w:val="none" w:sz="0" w:space="0" w:color="auto"/>
                <w:bottom w:val="none" w:sz="0" w:space="0" w:color="auto"/>
                <w:right w:val="none" w:sz="0" w:space="0" w:color="auto"/>
              </w:divBdr>
            </w:div>
            <w:div w:id="1905407947">
              <w:marLeft w:val="0"/>
              <w:marRight w:val="0"/>
              <w:marTop w:val="0"/>
              <w:marBottom w:val="0"/>
              <w:divBdr>
                <w:top w:val="none" w:sz="0" w:space="0" w:color="auto"/>
                <w:left w:val="none" w:sz="0" w:space="0" w:color="auto"/>
                <w:bottom w:val="none" w:sz="0" w:space="0" w:color="auto"/>
                <w:right w:val="none" w:sz="0" w:space="0" w:color="auto"/>
              </w:divBdr>
            </w:div>
            <w:div w:id="115225716">
              <w:marLeft w:val="0"/>
              <w:marRight w:val="0"/>
              <w:marTop w:val="0"/>
              <w:marBottom w:val="0"/>
              <w:divBdr>
                <w:top w:val="none" w:sz="0" w:space="0" w:color="auto"/>
                <w:left w:val="none" w:sz="0" w:space="0" w:color="auto"/>
                <w:bottom w:val="none" w:sz="0" w:space="0" w:color="auto"/>
                <w:right w:val="none" w:sz="0" w:space="0" w:color="auto"/>
              </w:divBdr>
            </w:div>
            <w:div w:id="1648165650">
              <w:marLeft w:val="0"/>
              <w:marRight w:val="0"/>
              <w:marTop w:val="0"/>
              <w:marBottom w:val="0"/>
              <w:divBdr>
                <w:top w:val="none" w:sz="0" w:space="0" w:color="auto"/>
                <w:left w:val="none" w:sz="0" w:space="0" w:color="auto"/>
                <w:bottom w:val="none" w:sz="0" w:space="0" w:color="auto"/>
                <w:right w:val="none" w:sz="0" w:space="0" w:color="auto"/>
              </w:divBdr>
            </w:div>
            <w:div w:id="1309743472">
              <w:marLeft w:val="0"/>
              <w:marRight w:val="0"/>
              <w:marTop w:val="0"/>
              <w:marBottom w:val="0"/>
              <w:divBdr>
                <w:top w:val="none" w:sz="0" w:space="0" w:color="auto"/>
                <w:left w:val="none" w:sz="0" w:space="0" w:color="auto"/>
                <w:bottom w:val="none" w:sz="0" w:space="0" w:color="auto"/>
                <w:right w:val="none" w:sz="0" w:space="0" w:color="auto"/>
              </w:divBdr>
            </w:div>
            <w:div w:id="1660498519">
              <w:marLeft w:val="0"/>
              <w:marRight w:val="0"/>
              <w:marTop w:val="0"/>
              <w:marBottom w:val="0"/>
              <w:divBdr>
                <w:top w:val="none" w:sz="0" w:space="0" w:color="auto"/>
                <w:left w:val="none" w:sz="0" w:space="0" w:color="auto"/>
                <w:bottom w:val="none" w:sz="0" w:space="0" w:color="auto"/>
                <w:right w:val="none" w:sz="0" w:space="0" w:color="auto"/>
              </w:divBdr>
            </w:div>
            <w:div w:id="1459033591">
              <w:marLeft w:val="0"/>
              <w:marRight w:val="0"/>
              <w:marTop w:val="0"/>
              <w:marBottom w:val="0"/>
              <w:divBdr>
                <w:top w:val="none" w:sz="0" w:space="0" w:color="auto"/>
                <w:left w:val="none" w:sz="0" w:space="0" w:color="auto"/>
                <w:bottom w:val="none" w:sz="0" w:space="0" w:color="auto"/>
                <w:right w:val="none" w:sz="0" w:space="0" w:color="auto"/>
              </w:divBdr>
            </w:div>
            <w:div w:id="1052731712">
              <w:marLeft w:val="0"/>
              <w:marRight w:val="0"/>
              <w:marTop w:val="0"/>
              <w:marBottom w:val="0"/>
              <w:divBdr>
                <w:top w:val="none" w:sz="0" w:space="0" w:color="auto"/>
                <w:left w:val="none" w:sz="0" w:space="0" w:color="auto"/>
                <w:bottom w:val="none" w:sz="0" w:space="0" w:color="auto"/>
                <w:right w:val="none" w:sz="0" w:space="0" w:color="auto"/>
              </w:divBdr>
            </w:div>
            <w:div w:id="1490635633">
              <w:marLeft w:val="0"/>
              <w:marRight w:val="0"/>
              <w:marTop w:val="0"/>
              <w:marBottom w:val="0"/>
              <w:divBdr>
                <w:top w:val="none" w:sz="0" w:space="0" w:color="auto"/>
                <w:left w:val="none" w:sz="0" w:space="0" w:color="auto"/>
                <w:bottom w:val="none" w:sz="0" w:space="0" w:color="auto"/>
                <w:right w:val="none" w:sz="0" w:space="0" w:color="auto"/>
              </w:divBdr>
            </w:div>
            <w:div w:id="1499270809">
              <w:marLeft w:val="0"/>
              <w:marRight w:val="0"/>
              <w:marTop w:val="0"/>
              <w:marBottom w:val="0"/>
              <w:divBdr>
                <w:top w:val="none" w:sz="0" w:space="0" w:color="auto"/>
                <w:left w:val="none" w:sz="0" w:space="0" w:color="auto"/>
                <w:bottom w:val="none" w:sz="0" w:space="0" w:color="auto"/>
                <w:right w:val="none" w:sz="0" w:space="0" w:color="auto"/>
              </w:divBdr>
            </w:div>
            <w:div w:id="234323224">
              <w:marLeft w:val="0"/>
              <w:marRight w:val="0"/>
              <w:marTop w:val="0"/>
              <w:marBottom w:val="0"/>
              <w:divBdr>
                <w:top w:val="none" w:sz="0" w:space="0" w:color="auto"/>
                <w:left w:val="none" w:sz="0" w:space="0" w:color="auto"/>
                <w:bottom w:val="none" w:sz="0" w:space="0" w:color="auto"/>
                <w:right w:val="none" w:sz="0" w:space="0" w:color="auto"/>
              </w:divBdr>
            </w:div>
            <w:div w:id="1049719830">
              <w:marLeft w:val="0"/>
              <w:marRight w:val="0"/>
              <w:marTop w:val="0"/>
              <w:marBottom w:val="0"/>
              <w:divBdr>
                <w:top w:val="none" w:sz="0" w:space="0" w:color="auto"/>
                <w:left w:val="none" w:sz="0" w:space="0" w:color="auto"/>
                <w:bottom w:val="none" w:sz="0" w:space="0" w:color="auto"/>
                <w:right w:val="none" w:sz="0" w:space="0" w:color="auto"/>
              </w:divBdr>
            </w:div>
            <w:div w:id="237054325">
              <w:marLeft w:val="0"/>
              <w:marRight w:val="0"/>
              <w:marTop w:val="0"/>
              <w:marBottom w:val="0"/>
              <w:divBdr>
                <w:top w:val="none" w:sz="0" w:space="0" w:color="auto"/>
                <w:left w:val="none" w:sz="0" w:space="0" w:color="auto"/>
                <w:bottom w:val="none" w:sz="0" w:space="0" w:color="auto"/>
                <w:right w:val="none" w:sz="0" w:space="0" w:color="auto"/>
              </w:divBdr>
            </w:div>
            <w:div w:id="1913465399">
              <w:marLeft w:val="0"/>
              <w:marRight w:val="0"/>
              <w:marTop w:val="0"/>
              <w:marBottom w:val="0"/>
              <w:divBdr>
                <w:top w:val="none" w:sz="0" w:space="0" w:color="auto"/>
                <w:left w:val="none" w:sz="0" w:space="0" w:color="auto"/>
                <w:bottom w:val="none" w:sz="0" w:space="0" w:color="auto"/>
                <w:right w:val="none" w:sz="0" w:space="0" w:color="auto"/>
              </w:divBdr>
            </w:div>
            <w:div w:id="406876771">
              <w:marLeft w:val="0"/>
              <w:marRight w:val="0"/>
              <w:marTop w:val="0"/>
              <w:marBottom w:val="0"/>
              <w:divBdr>
                <w:top w:val="none" w:sz="0" w:space="0" w:color="auto"/>
                <w:left w:val="none" w:sz="0" w:space="0" w:color="auto"/>
                <w:bottom w:val="none" w:sz="0" w:space="0" w:color="auto"/>
                <w:right w:val="none" w:sz="0" w:space="0" w:color="auto"/>
              </w:divBdr>
            </w:div>
            <w:div w:id="1467550539">
              <w:marLeft w:val="0"/>
              <w:marRight w:val="0"/>
              <w:marTop w:val="0"/>
              <w:marBottom w:val="0"/>
              <w:divBdr>
                <w:top w:val="none" w:sz="0" w:space="0" w:color="auto"/>
                <w:left w:val="none" w:sz="0" w:space="0" w:color="auto"/>
                <w:bottom w:val="none" w:sz="0" w:space="0" w:color="auto"/>
                <w:right w:val="none" w:sz="0" w:space="0" w:color="auto"/>
              </w:divBdr>
            </w:div>
            <w:div w:id="1003513299">
              <w:marLeft w:val="0"/>
              <w:marRight w:val="0"/>
              <w:marTop w:val="0"/>
              <w:marBottom w:val="0"/>
              <w:divBdr>
                <w:top w:val="none" w:sz="0" w:space="0" w:color="auto"/>
                <w:left w:val="none" w:sz="0" w:space="0" w:color="auto"/>
                <w:bottom w:val="none" w:sz="0" w:space="0" w:color="auto"/>
                <w:right w:val="none" w:sz="0" w:space="0" w:color="auto"/>
              </w:divBdr>
            </w:div>
            <w:div w:id="1900676408">
              <w:marLeft w:val="0"/>
              <w:marRight w:val="0"/>
              <w:marTop w:val="0"/>
              <w:marBottom w:val="0"/>
              <w:divBdr>
                <w:top w:val="none" w:sz="0" w:space="0" w:color="auto"/>
                <w:left w:val="none" w:sz="0" w:space="0" w:color="auto"/>
                <w:bottom w:val="none" w:sz="0" w:space="0" w:color="auto"/>
                <w:right w:val="none" w:sz="0" w:space="0" w:color="auto"/>
              </w:divBdr>
            </w:div>
            <w:div w:id="1218542504">
              <w:marLeft w:val="0"/>
              <w:marRight w:val="0"/>
              <w:marTop w:val="0"/>
              <w:marBottom w:val="0"/>
              <w:divBdr>
                <w:top w:val="none" w:sz="0" w:space="0" w:color="auto"/>
                <w:left w:val="none" w:sz="0" w:space="0" w:color="auto"/>
                <w:bottom w:val="none" w:sz="0" w:space="0" w:color="auto"/>
                <w:right w:val="none" w:sz="0" w:space="0" w:color="auto"/>
              </w:divBdr>
            </w:div>
            <w:div w:id="369379236">
              <w:marLeft w:val="0"/>
              <w:marRight w:val="0"/>
              <w:marTop w:val="0"/>
              <w:marBottom w:val="0"/>
              <w:divBdr>
                <w:top w:val="none" w:sz="0" w:space="0" w:color="auto"/>
                <w:left w:val="none" w:sz="0" w:space="0" w:color="auto"/>
                <w:bottom w:val="none" w:sz="0" w:space="0" w:color="auto"/>
                <w:right w:val="none" w:sz="0" w:space="0" w:color="auto"/>
              </w:divBdr>
            </w:div>
            <w:div w:id="57435046">
              <w:marLeft w:val="0"/>
              <w:marRight w:val="0"/>
              <w:marTop w:val="0"/>
              <w:marBottom w:val="0"/>
              <w:divBdr>
                <w:top w:val="none" w:sz="0" w:space="0" w:color="auto"/>
                <w:left w:val="none" w:sz="0" w:space="0" w:color="auto"/>
                <w:bottom w:val="none" w:sz="0" w:space="0" w:color="auto"/>
                <w:right w:val="none" w:sz="0" w:space="0" w:color="auto"/>
              </w:divBdr>
            </w:div>
            <w:div w:id="2118794969">
              <w:marLeft w:val="0"/>
              <w:marRight w:val="0"/>
              <w:marTop w:val="0"/>
              <w:marBottom w:val="0"/>
              <w:divBdr>
                <w:top w:val="none" w:sz="0" w:space="0" w:color="auto"/>
                <w:left w:val="none" w:sz="0" w:space="0" w:color="auto"/>
                <w:bottom w:val="none" w:sz="0" w:space="0" w:color="auto"/>
                <w:right w:val="none" w:sz="0" w:space="0" w:color="auto"/>
              </w:divBdr>
            </w:div>
            <w:div w:id="720322014">
              <w:marLeft w:val="0"/>
              <w:marRight w:val="0"/>
              <w:marTop w:val="0"/>
              <w:marBottom w:val="0"/>
              <w:divBdr>
                <w:top w:val="none" w:sz="0" w:space="0" w:color="auto"/>
                <w:left w:val="none" w:sz="0" w:space="0" w:color="auto"/>
                <w:bottom w:val="none" w:sz="0" w:space="0" w:color="auto"/>
                <w:right w:val="none" w:sz="0" w:space="0" w:color="auto"/>
              </w:divBdr>
            </w:div>
            <w:div w:id="423572692">
              <w:marLeft w:val="0"/>
              <w:marRight w:val="0"/>
              <w:marTop w:val="0"/>
              <w:marBottom w:val="0"/>
              <w:divBdr>
                <w:top w:val="none" w:sz="0" w:space="0" w:color="auto"/>
                <w:left w:val="none" w:sz="0" w:space="0" w:color="auto"/>
                <w:bottom w:val="none" w:sz="0" w:space="0" w:color="auto"/>
                <w:right w:val="none" w:sz="0" w:space="0" w:color="auto"/>
              </w:divBdr>
            </w:div>
            <w:div w:id="1400514599">
              <w:marLeft w:val="0"/>
              <w:marRight w:val="0"/>
              <w:marTop w:val="0"/>
              <w:marBottom w:val="0"/>
              <w:divBdr>
                <w:top w:val="none" w:sz="0" w:space="0" w:color="auto"/>
                <w:left w:val="none" w:sz="0" w:space="0" w:color="auto"/>
                <w:bottom w:val="none" w:sz="0" w:space="0" w:color="auto"/>
                <w:right w:val="none" w:sz="0" w:space="0" w:color="auto"/>
              </w:divBdr>
            </w:div>
            <w:div w:id="2048866956">
              <w:marLeft w:val="0"/>
              <w:marRight w:val="0"/>
              <w:marTop w:val="0"/>
              <w:marBottom w:val="0"/>
              <w:divBdr>
                <w:top w:val="none" w:sz="0" w:space="0" w:color="auto"/>
                <w:left w:val="none" w:sz="0" w:space="0" w:color="auto"/>
                <w:bottom w:val="none" w:sz="0" w:space="0" w:color="auto"/>
                <w:right w:val="none" w:sz="0" w:space="0" w:color="auto"/>
              </w:divBdr>
            </w:div>
            <w:div w:id="867370645">
              <w:marLeft w:val="0"/>
              <w:marRight w:val="0"/>
              <w:marTop w:val="0"/>
              <w:marBottom w:val="0"/>
              <w:divBdr>
                <w:top w:val="none" w:sz="0" w:space="0" w:color="auto"/>
                <w:left w:val="none" w:sz="0" w:space="0" w:color="auto"/>
                <w:bottom w:val="none" w:sz="0" w:space="0" w:color="auto"/>
                <w:right w:val="none" w:sz="0" w:space="0" w:color="auto"/>
              </w:divBdr>
            </w:div>
            <w:div w:id="342512311">
              <w:marLeft w:val="0"/>
              <w:marRight w:val="0"/>
              <w:marTop w:val="0"/>
              <w:marBottom w:val="0"/>
              <w:divBdr>
                <w:top w:val="none" w:sz="0" w:space="0" w:color="auto"/>
                <w:left w:val="none" w:sz="0" w:space="0" w:color="auto"/>
                <w:bottom w:val="none" w:sz="0" w:space="0" w:color="auto"/>
                <w:right w:val="none" w:sz="0" w:space="0" w:color="auto"/>
              </w:divBdr>
            </w:div>
            <w:div w:id="1190529187">
              <w:marLeft w:val="0"/>
              <w:marRight w:val="0"/>
              <w:marTop w:val="0"/>
              <w:marBottom w:val="0"/>
              <w:divBdr>
                <w:top w:val="none" w:sz="0" w:space="0" w:color="auto"/>
                <w:left w:val="none" w:sz="0" w:space="0" w:color="auto"/>
                <w:bottom w:val="none" w:sz="0" w:space="0" w:color="auto"/>
                <w:right w:val="none" w:sz="0" w:space="0" w:color="auto"/>
              </w:divBdr>
            </w:div>
            <w:div w:id="1314993534">
              <w:marLeft w:val="0"/>
              <w:marRight w:val="0"/>
              <w:marTop w:val="0"/>
              <w:marBottom w:val="0"/>
              <w:divBdr>
                <w:top w:val="none" w:sz="0" w:space="0" w:color="auto"/>
                <w:left w:val="none" w:sz="0" w:space="0" w:color="auto"/>
                <w:bottom w:val="none" w:sz="0" w:space="0" w:color="auto"/>
                <w:right w:val="none" w:sz="0" w:space="0" w:color="auto"/>
              </w:divBdr>
            </w:div>
            <w:div w:id="1171484383">
              <w:marLeft w:val="0"/>
              <w:marRight w:val="0"/>
              <w:marTop w:val="0"/>
              <w:marBottom w:val="0"/>
              <w:divBdr>
                <w:top w:val="none" w:sz="0" w:space="0" w:color="auto"/>
                <w:left w:val="none" w:sz="0" w:space="0" w:color="auto"/>
                <w:bottom w:val="none" w:sz="0" w:space="0" w:color="auto"/>
                <w:right w:val="none" w:sz="0" w:space="0" w:color="auto"/>
              </w:divBdr>
            </w:div>
            <w:div w:id="28655080">
              <w:marLeft w:val="0"/>
              <w:marRight w:val="0"/>
              <w:marTop w:val="0"/>
              <w:marBottom w:val="0"/>
              <w:divBdr>
                <w:top w:val="none" w:sz="0" w:space="0" w:color="auto"/>
                <w:left w:val="none" w:sz="0" w:space="0" w:color="auto"/>
                <w:bottom w:val="none" w:sz="0" w:space="0" w:color="auto"/>
                <w:right w:val="none" w:sz="0" w:space="0" w:color="auto"/>
              </w:divBdr>
            </w:div>
            <w:div w:id="2020616838">
              <w:marLeft w:val="0"/>
              <w:marRight w:val="0"/>
              <w:marTop w:val="0"/>
              <w:marBottom w:val="0"/>
              <w:divBdr>
                <w:top w:val="none" w:sz="0" w:space="0" w:color="auto"/>
                <w:left w:val="none" w:sz="0" w:space="0" w:color="auto"/>
                <w:bottom w:val="none" w:sz="0" w:space="0" w:color="auto"/>
                <w:right w:val="none" w:sz="0" w:space="0" w:color="auto"/>
              </w:divBdr>
            </w:div>
            <w:div w:id="1617053774">
              <w:marLeft w:val="0"/>
              <w:marRight w:val="0"/>
              <w:marTop w:val="0"/>
              <w:marBottom w:val="0"/>
              <w:divBdr>
                <w:top w:val="none" w:sz="0" w:space="0" w:color="auto"/>
                <w:left w:val="none" w:sz="0" w:space="0" w:color="auto"/>
                <w:bottom w:val="none" w:sz="0" w:space="0" w:color="auto"/>
                <w:right w:val="none" w:sz="0" w:space="0" w:color="auto"/>
              </w:divBdr>
            </w:div>
            <w:div w:id="1886873296">
              <w:marLeft w:val="0"/>
              <w:marRight w:val="0"/>
              <w:marTop w:val="0"/>
              <w:marBottom w:val="0"/>
              <w:divBdr>
                <w:top w:val="none" w:sz="0" w:space="0" w:color="auto"/>
                <w:left w:val="none" w:sz="0" w:space="0" w:color="auto"/>
                <w:bottom w:val="none" w:sz="0" w:space="0" w:color="auto"/>
                <w:right w:val="none" w:sz="0" w:space="0" w:color="auto"/>
              </w:divBdr>
            </w:div>
            <w:div w:id="1891920265">
              <w:marLeft w:val="0"/>
              <w:marRight w:val="0"/>
              <w:marTop w:val="0"/>
              <w:marBottom w:val="0"/>
              <w:divBdr>
                <w:top w:val="none" w:sz="0" w:space="0" w:color="auto"/>
                <w:left w:val="none" w:sz="0" w:space="0" w:color="auto"/>
                <w:bottom w:val="none" w:sz="0" w:space="0" w:color="auto"/>
                <w:right w:val="none" w:sz="0" w:space="0" w:color="auto"/>
              </w:divBdr>
            </w:div>
            <w:div w:id="1537964293">
              <w:marLeft w:val="0"/>
              <w:marRight w:val="0"/>
              <w:marTop w:val="0"/>
              <w:marBottom w:val="0"/>
              <w:divBdr>
                <w:top w:val="none" w:sz="0" w:space="0" w:color="auto"/>
                <w:left w:val="none" w:sz="0" w:space="0" w:color="auto"/>
                <w:bottom w:val="none" w:sz="0" w:space="0" w:color="auto"/>
                <w:right w:val="none" w:sz="0" w:space="0" w:color="auto"/>
              </w:divBdr>
            </w:div>
            <w:div w:id="1483353797">
              <w:marLeft w:val="0"/>
              <w:marRight w:val="0"/>
              <w:marTop w:val="0"/>
              <w:marBottom w:val="0"/>
              <w:divBdr>
                <w:top w:val="none" w:sz="0" w:space="0" w:color="auto"/>
                <w:left w:val="none" w:sz="0" w:space="0" w:color="auto"/>
                <w:bottom w:val="none" w:sz="0" w:space="0" w:color="auto"/>
                <w:right w:val="none" w:sz="0" w:space="0" w:color="auto"/>
              </w:divBdr>
            </w:div>
            <w:div w:id="1331829464">
              <w:marLeft w:val="0"/>
              <w:marRight w:val="0"/>
              <w:marTop w:val="0"/>
              <w:marBottom w:val="0"/>
              <w:divBdr>
                <w:top w:val="none" w:sz="0" w:space="0" w:color="auto"/>
                <w:left w:val="none" w:sz="0" w:space="0" w:color="auto"/>
                <w:bottom w:val="none" w:sz="0" w:space="0" w:color="auto"/>
                <w:right w:val="none" w:sz="0" w:space="0" w:color="auto"/>
              </w:divBdr>
            </w:div>
            <w:div w:id="1300497969">
              <w:marLeft w:val="0"/>
              <w:marRight w:val="0"/>
              <w:marTop w:val="0"/>
              <w:marBottom w:val="0"/>
              <w:divBdr>
                <w:top w:val="none" w:sz="0" w:space="0" w:color="auto"/>
                <w:left w:val="none" w:sz="0" w:space="0" w:color="auto"/>
                <w:bottom w:val="none" w:sz="0" w:space="0" w:color="auto"/>
                <w:right w:val="none" w:sz="0" w:space="0" w:color="auto"/>
              </w:divBdr>
            </w:div>
            <w:div w:id="42679257">
              <w:marLeft w:val="0"/>
              <w:marRight w:val="0"/>
              <w:marTop w:val="0"/>
              <w:marBottom w:val="0"/>
              <w:divBdr>
                <w:top w:val="none" w:sz="0" w:space="0" w:color="auto"/>
                <w:left w:val="none" w:sz="0" w:space="0" w:color="auto"/>
                <w:bottom w:val="none" w:sz="0" w:space="0" w:color="auto"/>
                <w:right w:val="none" w:sz="0" w:space="0" w:color="auto"/>
              </w:divBdr>
            </w:div>
            <w:div w:id="32274588">
              <w:marLeft w:val="0"/>
              <w:marRight w:val="0"/>
              <w:marTop w:val="0"/>
              <w:marBottom w:val="0"/>
              <w:divBdr>
                <w:top w:val="none" w:sz="0" w:space="0" w:color="auto"/>
                <w:left w:val="none" w:sz="0" w:space="0" w:color="auto"/>
                <w:bottom w:val="none" w:sz="0" w:space="0" w:color="auto"/>
                <w:right w:val="none" w:sz="0" w:space="0" w:color="auto"/>
              </w:divBdr>
            </w:div>
            <w:div w:id="725642093">
              <w:marLeft w:val="0"/>
              <w:marRight w:val="0"/>
              <w:marTop w:val="0"/>
              <w:marBottom w:val="0"/>
              <w:divBdr>
                <w:top w:val="none" w:sz="0" w:space="0" w:color="auto"/>
                <w:left w:val="none" w:sz="0" w:space="0" w:color="auto"/>
                <w:bottom w:val="none" w:sz="0" w:space="0" w:color="auto"/>
                <w:right w:val="none" w:sz="0" w:space="0" w:color="auto"/>
              </w:divBdr>
            </w:div>
            <w:div w:id="1566334701">
              <w:marLeft w:val="0"/>
              <w:marRight w:val="0"/>
              <w:marTop w:val="0"/>
              <w:marBottom w:val="0"/>
              <w:divBdr>
                <w:top w:val="none" w:sz="0" w:space="0" w:color="auto"/>
                <w:left w:val="none" w:sz="0" w:space="0" w:color="auto"/>
                <w:bottom w:val="none" w:sz="0" w:space="0" w:color="auto"/>
                <w:right w:val="none" w:sz="0" w:space="0" w:color="auto"/>
              </w:divBdr>
            </w:div>
            <w:div w:id="1494296329">
              <w:marLeft w:val="0"/>
              <w:marRight w:val="0"/>
              <w:marTop w:val="0"/>
              <w:marBottom w:val="0"/>
              <w:divBdr>
                <w:top w:val="none" w:sz="0" w:space="0" w:color="auto"/>
                <w:left w:val="none" w:sz="0" w:space="0" w:color="auto"/>
                <w:bottom w:val="none" w:sz="0" w:space="0" w:color="auto"/>
                <w:right w:val="none" w:sz="0" w:space="0" w:color="auto"/>
              </w:divBdr>
            </w:div>
            <w:div w:id="500853727">
              <w:marLeft w:val="0"/>
              <w:marRight w:val="0"/>
              <w:marTop w:val="0"/>
              <w:marBottom w:val="0"/>
              <w:divBdr>
                <w:top w:val="none" w:sz="0" w:space="0" w:color="auto"/>
                <w:left w:val="none" w:sz="0" w:space="0" w:color="auto"/>
                <w:bottom w:val="none" w:sz="0" w:space="0" w:color="auto"/>
                <w:right w:val="none" w:sz="0" w:space="0" w:color="auto"/>
              </w:divBdr>
            </w:div>
            <w:div w:id="1807622610">
              <w:marLeft w:val="0"/>
              <w:marRight w:val="0"/>
              <w:marTop w:val="0"/>
              <w:marBottom w:val="0"/>
              <w:divBdr>
                <w:top w:val="none" w:sz="0" w:space="0" w:color="auto"/>
                <w:left w:val="none" w:sz="0" w:space="0" w:color="auto"/>
                <w:bottom w:val="none" w:sz="0" w:space="0" w:color="auto"/>
                <w:right w:val="none" w:sz="0" w:space="0" w:color="auto"/>
              </w:divBdr>
            </w:div>
            <w:div w:id="70320307">
              <w:marLeft w:val="0"/>
              <w:marRight w:val="0"/>
              <w:marTop w:val="0"/>
              <w:marBottom w:val="0"/>
              <w:divBdr>
                <w:top w:val="none" w:sz="0" w:space="0" w:color="auto"/>
                <w:left w:val="none" w:sz="0" w:space="0" w:color="auto"/>
                <w:bottom w:val="none" w:sz="0" w:space="0" w:color="auto"/>
                <w:right w:val="none" w:sz="0" w:space="0" w:color="auto"/>
              </w:divBdr>
            </w:div>
            <w:div w:id="1393314201">
              <w:marLeft w:val="0"/>
              <w:marRight w:val="0"/>
              <w:marTop w:val="0"/>
              <w:marBottom w:val="0"/>
              <w:divBdr>
                <w:top w:val="none" w:sz="0" w:space="0" w:color="auto"/>
                <w:left w:val="none" w:sz="0" w:space="0" w:color="auto"/>
                <w:bottom w:val="none" w:sz="0" w:space="0" w:color="auto"/>
                <w:right w:val="none" w:sz="0" w:space="0" w:color="auto"/>
              </w:divBdr>
            </w:div>
            <w:div w:id="2110734691">
              <w:marLeft w:val="0"/>
              <w:marRight w:val="0"/>
              <w:marTop w:val="0"/>
              <w:marBottom w:val="0"/>
              <w:divBdr>
                <w:top w:val="none" w:sz="0" w:space="0" w:color="auto"/>
                <w:left w:val="none" w:sz="0" w:space="0" w:color="auto"/>
                <w:bottom w:val="none" w:sz="0" w:space="0" w:color="auto"/>
                <w:right w:val="none" w:sz="0" w:space="0" w:color="auto"/>
              </w:divBdr>
            </w:div>
            <w:div w:id="537089395">
              <w:marLeft w:val="0"/>
              <w:marRight w:val="0"/>
              <w:marTop w:val="0"/>
              <w:marBottom w:val="0"/>
              <w:divBdr>
                <w:top w:val="none" w:sz="0" w:space="0" w:color="auto"/>
                <w:left w:val="none" w:sz="0" w:space="0" w:color="auto"/>
                <w:bottom w:val="none" w:sz="0" w:space="0" w:color="auto"/>
                <w:right w:val="none" w:sz="0" w:space="0" w:color="auto"/>
              </w:divBdr>
            </w:div>
            <w:div w:id="1054935030">
              <w:marLeft w:val="0"/>
              <w:marRight w:val="0"/>
              <w:marTop w:val="0"/>
              <w:marBottom w:val="0"/>
              <w:divBdr>
                <w:top w:val="none" w:sz="0" w:space="0" w:color="auto"/>
                <w:left w:val="none" w:sz="0" w:space="0" w:color="auto"/>
                <w:bottom w:val="none" w:sz="0" w:space="0" w:color="auto"/>
                <w:right w:val="none" w:sz="0" w:space="0" w:color="auto"/>
              </w:divBdr>
            </w:div>
            <w:div w:id="2088334925">
              <w:marLeft w:val="0"/>
              <w:marRight w:val="0"/>
              <w:marTop w:val="0"/>
              <w:marBottom w:val="0"/>
              <w:divBdr>
                <w:top w:val="none" w:sz="0" w:space="0" w:color="auto"/>
                <w:left w:val="none" w:sz="0" w:space="0" w:color="auto"/>
                <w:bottom w:val="none" w:sz="0" w:space="0" w:color="auto"/>
                <w:right w:val="none" w:sz="0" w:space="0" w:color="auto"/>
              </w:divBdr>
            </w:div>
            <w:div w:id="626476725">
              <w:marLeft w:val="0"/>
              <w:marRight w:val="0"/>
              <w:marTop w:val="0"/>
              <w:marBottom w:val="0"/>
              <w:divBdr>
                <w:top w:val="none" w:sz="0" w:space="0" w:color="auto"/>
                <w:left w:val="none" w:sz="0" w:space="0" w:color="auto"/>
                <w:bottom w:val="none" w:sz="0" w:space="0" w:color="auto"/>
                <w:right w:val="none" w:sz="0" w:space="0" w:color="auto"/>
              </w:divBdr>
            </w:div>
            <w:div w:id="1030450687">
              <w:marLeft w:val="0"/>
              <w:marRight w:val="0"/>
              <w:marTop w:val="0"/>
              <w:marBottom w:val="0"/>
              <w:divBdr>
                <w:top w:val="none" w:sz="0" w:space="0" w:color="auto"/>
                <w:left w:val="none" w:sz="0" w:space="0" w:color="auto"/>
                <w:bottom w:val="none" w:sz="0" w:space="0" w:color="auto"/>
                <w:right w:val="none" w:sz="0" w:space="0" w:color="auto"/>
              </w:divBdr>
            </w:div>
            <w:div w:id="1900899833">
              <w:marLeft w:val="0"/>
              <w:marRight w:val="0"/>
              <w:marTop w:val="0"/>
              <w:marBottom w:val="0"/>
              <w:divBdr>
                <w:top w:val="none" w:sz="0" w:space="0" w:color="auto"/>
                <w:left w:val="none" w:sz="0" w:space="0" w:color="auto"/>
                <w:bottom w:val="none" w:sz="0" w:space="0" w:color="auto"/>
                <w:right w:val="none" w:sz="0" w:space="0" w:color="auto"/>
              </w:divBdr>
            </w:div>
            <w:div w:id="513613482">
              <w:marLeft w:val="0"/>
              <w:marRight w:val="0"/>
              <w:marTop w:val="0"/>
              <w:marBottom w:val="0"/>
              <w:divBdr>
                <w:top w:val="none" w:sz="0" w:space="0" w:color="auto"/>
                <w:left w:val="none" w:sz="0" w:space="0" w:color="auto"/>
                <w:bottom w:val="none" w:sz="0" w:space="0" w:color="auto"/>
                <w:right w:val="none" w:sz="0" w:space="0" w:color="auto"/>
              </w:divBdr>
            </w:div>
            <w:div w:id="1590969385">
              <w:marLeft w:val="0"/>
              <w:marRight w:val="0"/>
              <w:marTop w:val="0"/>
              <w:marBottom w:val="0"/>
              <w:divBdr>
                <w:top w:val="none" w:sz="0" w:space="0" w:color="auto"/>
                <w:left w:val="none" w:sz="0" w:space="0" w:color="auto"/>
                <w:bottom w:val="none" w:sz="0" w:space="0" w:color="auto"/>
                <w:right w:val="none" w:sz="0" w:space="0" w:color="auto"/>
              </w:divBdr>
            </w:div>
            <w:div w:id="1783454662">
              <w:marLeft w:val="0"/>
              <w:marRight w:val="0"/>
              <w:marTop w:val="0"/>
              <w:marBottom w:val="0"/>
              <w:divBdr>
                <w:top w:val="none" w:sz="0" w:space="0" w:color="auto"/>
                <w:left w:val="none" w:sz="0" w:space="0" w:color="auto"/>
                <w:bottom w:val="none" w:sz="0" w:space="0" w:color="auto"/>
                <w:right w:val="none" w:sz="0" w:space="0" w:color="auto"/>
              </w:divBdr>
            </w:div>
            <w:div w:id="1504931188">
              <w:marLeft w:val="0"/>
              <w:marRight w:val="0"/>
              <w:marTop w:val="0"/>
              <w:marBottom w:val="0"/>
              <w:divBdr>
                <w:top w:val="none" w:sz="0" w:space="0" w:color="auto"/>
                <w:left w:val="none" w:sz="0" w:space="0" w:color="auto"/>
                <w:bottom w:val="none" w:sz="0" w:space="0" w:color="auto"/>
                <w:right w:val="none" w:sz="0" w:space="0" w:color="auto"/>
              </w:divBdr>
            </w:div>
            <w:div w:id="812334481">
              <w:marLeft w:val="0"/>
              <w:marRight w:val="0"/>
              <w:marTop w:val="0"/>
              <w:marBottom w:val="0"/>
              <w:divBdr>
                <w:top w:val="none" w:sz="0" w:space="0" w:color="auto"/>
                <w:left w:val="none" w:sz="0" w:space="0" w:color="auto"/>
                <w:bottom w:val="none" w:sz="0" w:space="0" w:color="auto"/>
                <w:right w:val="none" w:sz="0" w:space="0" w:color="auto"/>
              </w:divBdr>
            </w:div>
            <w:div w:id="159927452">
              <w:marLeft w:val="0"/>
              <w:marRight w:val="0"/>
              <w:marTop w:val="0"/>
              <w:marBottom w:val="0"/>
              <w:divBdr>
                <w:top w:val="none" w:sz="0" w:space="0" w:color="auto"/>
                <w:left w:val="none" w:sz="0" w:space="0" w:color="auto"/>
                <w:bottom w:val="none" w:sz="0" w:space="0" w:color="auto"/>
                <w:right w:val="none" w:sz="0" w:space="0" w:color="auto"/>
              </w:divBdr>
            </w:div>
            <w:div w:id="161893139">
              <w:marLeft w:val="0"/>
              <w:marRight w:val="0"/>
              <w:marTop w:val="0"/>
              <w:marBottom w:val="0"/>
              <w:divBdr>
                <w:top w:val="none" w:sz="0" w:space="0" w:color="auto"/>
                <w:left w:val="none" w:sz="0" w:space="0" w:color="auto"/>
                <w:bottom w:val="none" w:sz="0" w:space="0" w:color="auto"/>
                <w:right w:val="none" w:sz="0" w:space="0" w:color="auto"/>
              </w:divBdr>
            </w:div>
            <w:div w:id="1026515744">
              <w:marLeft w:val="0"/>
              <w:marRight w:val="0"/>
              <w:marTop w:val="0"/>
              <w:marBottom w:val="0"/>
              <w:divBdr>
                <w:top w:val="none" w:sz="0" w:space="0" w:color="auto"/>
                <w:left w:val="none" w:sz="0" w:space="0" w:color="auto"/>
                <w:bottom w:val="none" w:sz="0" w:space="0" w:color="auto"/>
                <w:right w:val="none" w:sz="0" w:space="0" w:color="auto"/>
              </w:divBdr>
            </w:div>
            <w:div w:id="1865241080">
              <w:marLeft w:val="0"/>
              <w:marRight w:val="0"/>
              <w:marTop w:val="0"/>
              <w:marBottom w:val="0"/>
              <w:divBdr>
                <w:top w:val="none" w:sz="0" w:space="0" w:color="auto"/>
                <w:left w:val="none" w:sz="0" w:space="0" w:color="auto"/>
                <w:bottom w:val="none" w:sz="0" w:space="0" w:color="auto"/>
                <w:right w:val="none" w:sz="0" w:space="0" w:color="auto"/>
              </w:divBdr>
            </w:div>
            <w:div w:id="1059094429">
              <w:marLeft w:val="0"/>
              <w:marRight w:val="0"/>
              <w:marTop w:val="0"/>
              <w:marBottom w:val="0"/>
              <w:divBdr>
                <w:top w:val="none" w:sz="0" w:space="0" w:color="auto"/>
                <w:left w:val="none" w:sz="0" w:space="0" w:color="auto"/>
                <w:bottom w:val="none" w:sz="0" w:space="0" w:color="auto"/>
                <w:right w:val="none" w:sz="0" w:space="0" w:color="auto"/>
              </w:divBdr>
            </w:div>
            <w:div w:id="1290161905">
              <w:marLeft w:val="0"/>
              <w:marRight w:val="0"/>
              <w:marTop w:val="0"/>
              <w:marBottom w:val="0"/>
              <w:divBdr>
                <w:top w:val="none" w:sz="0" w:space="0" w:color="auto"/>
                <w:left w:val="none" w:sz="0" w:space="0" w:color="auto"/>
                <w:bottom w:val="none" w:sz="0" w:space="0" w:color="auto"/>
                <w:right w:val="none" w:sz="0" w:space="0" w:color="auto"/>
              </w:divBdr>
            </w:div>
            <w:div w:id="513766791">
              <w:marLeft w:val="0"/>
              <w:marRight w:val="0"/>
              <w:marTop w:val="0"/>
              <w:marBottom w:val="0"/>
              <w:divBdr>
                <w:top w:val="none" w:sz="0" w:space="0" w:color="auto"/>
                <w:left w:val="none" w:sz="0" w:space="0" w:color="auto"/>
                <w:bottom w:val="none" w:sz="0" w:space="0" w:color="auto"/>
                <w:right w:val="none" w:sz="0" w:space="0" w:color="auto"/>
              </w:divBdr>
            </w:div>
            <w:div w:id="1595748789">
              <w:marLeft w:val="0"/>
              <w:marRight w:val="0"/>
              <w:marTop w:val="0"/>
              <w:marBottom w:val="0"/>
              <w:divBdr>
                <w:top w:val="none" w:sz="0" w:space="0" w:color="auto"/>
                <w:left w:val="none" w:sz="0" w:space="0" w:color="auto"/>
                <w:bottom w:val="none" w:sz="0" w:space="0" w:color="auto"/>
                <w:right w:val="none" w:sz="0" w:space="0" w:color="auto"/>
              </w:divBdr>
            </w:div>
            <w:div w:id="2027514761">
              <w:marLeft w:val="0"/>
              <w:marRight w:val="0"/>
              <w:marTop w:val="0"/>
              <w:marBottom w:val="0"/>
              <w:divBdr>
                <w:top w:val="none" w:sz="0" w:space="0" w:color="auto"/>
                <w:left w:val="none" w:sz="0" w:space="0" w:color="auto"/>
                <w:bottom w:val="none" w:sz="0" w:space="0" w:color="auto"/>
                <w:right w:val="none" w:sz="0" w:space="0" w:color="auto"/>
              </w:divBdr>
            </w:div>
            <w:div w:id="513157846">
              <w:marLeft w:val="0"/>
              <w:marRight w:val="0"/>
              <w:marTop w:val="0"/>
              <w:marBottom w:val="0"/>
              <w:divBdr>
                <w:top w:val="none" w:sz="0" w:space="0" w:color="auto"/>
                <w:left w:val="none" w:sz="0" w:space="0" w:color="auto"/>
                <w:bottom w:val="none" w:sz="0" w:space="0" w:color="auto"/>
                <w:right w:val="none" w:sz="0" w:space="0" w:color="auto"/>
              </w:divBdr>
            </w:div>
            <w:div w:id="1540782284">
              <w:marLeft w:val="0"/>
              <w:marRight w:val="0"/>
              <w:marTop w:val="0"/>
              <w:marBottom w:val="0"/>
              <w:divBdr>
                <w:top w:val="none" w:sz="0" w:space="0" w:color="auto"/>
                <w:left w:val="none" w:sz="0" w:space="0" w:color="auto"/>
                <w:bottom w:val="none" w:sz="0" w:space="0" w:color="auto"/>
                <w:right w:val="none" w:sz="0" w:space="0" w:color="auto"/>
              </w:divBdr>
            </w:div>
            <w:div w:id="1481075693">
              <w:marLeft w:val="0"/>
              <w:marRight w:val="0"/>
              <w:marTop w:val="0"/>
              <w:marBottom w:val="0"/>
              <w:divBdr>
                <w:top w:val="none" w:sz="0" w:space="0" w:color="auto"/>
                <w:left w:val="none" w:sz="0" w:space="0" w:color="auto"/>
                <w:bottom w:val="none" w:sz="0" w:space="0" w:color="auto"/>
                <w:right w:val="none" w:sz="0" w:space="0" w:color="auto"/>
              </w:divBdr>
            </w:div>
            <w:div w:id="180780018">
              <w:marLeft w:val="0"/>
              <w:marRight w:val="0"/>
              <w:marTop w:val="0"/>
              <w:marBottom w:val="0"/>
              <w:divBdr>
                <w:top w:val="none" w:sz="0" w:space="0" w:color="auto"/>
                <w:left w:val="none" w:sz="0" w:space="0" w:color="auto"/>
                <w:bottom w:val="none" w:sz="0" w:space="0" w:color="auto"/>
                <w:right w:val="none" w:sz="0" w:space="0" w:color="auto"/>
              </w:divBdr>
            </w:div>
            <w:div w:id="857426442">
              <w:marLeft w:val="0"/>
              <w:marRight w:val="0"/>
              <w:marTop w:val="0"/>
              <w:marBottom w:val="0"/>
              <w:divBdr>
                <w:top w:val="none" w:sz="0" w:space="0" w:color="auto"/>
                <w:left w:val="none" w:sz="0" w:space="0" w:color="auto"/>
                <w:bottom w:val="none" w:sz="0" w:space="0" w:color="auto"/>
                <w:right w:val="none" w:sz="0" w:space="0" w:color="auto"/>
              </w:divBdr>
            </w:div>
            <w:div w:id="1903297039">
              <w:marLeft w:val="0"/>
              <w:marRight w:val="0"/>
              <w:marTop w:val="0"/>
              <w:marBottom w:val="0"/>
              <w:divBdr>
                <w:top w:val="none" w:sz="0" w:space="0" w:color="auto"/>
                <w:left w:val="none" w:sz="0" w:space="0" w:color="auto"/>
                <w:bottom w:val="none" w:sz="0" w:space="0" w:color="auto"/>
                <w:right w:val="none" w:sz="0" w:space="0" w:color="auto"/>
              </w:divBdr>
            </w:div>
            <w:div w:id="241179162">
              <w:marLeft w:val="0"/>
              <w:marRight w:val="0"/>
              <w:marTop w:val="0"/>
              <w:marBottom w:val="0"/>
              <w:divBdr>
                <w:top w:val="none" w:sz="0" w:space="0" w:color="auto"/>
                <w:left w:val="none" w:sz="0" w:space="0" w:color="auto"/>
                <w:bottom w:val="none" w:sz="0" w:space="0" w:color="auto"/>
                <w:right w:val="none" w:sz="0" w:space="0" w:color="auto"/>
              </w:divBdr>
            </w:div>
            <w:div w:id="1885874351">
              <w:marLeft w:val="0"/>
              <w:marRight w:val="0"/>
              <w:marTop w:val="0"/>
              <w:marBottom w:val="0"/>
              <w:divBdr>
                <w:top w:val="none" w:sz="0" w:space="0" w:color="auto"/>
                <w:left w:val="none" w:sz="0" w:space="0" w:color="auto"/>
                <w:bottom w:val="none" w:sz="0" w:space="0" w:color="auto"/>
                <w:right w:val="none" w:sz="0" w:space="0" w:color="auto"/>
              </w:divBdr>
            </w:div>
            <w:div w:id="1176000563">
              <w:marLeft w:val="0"/>
              <w:marRight w:val="0"/>
              <w:marTop w:val="0"/>
              <w:marBottom w:val="0"/>
              <w:divBdr>
                <w:top w:val="none" w:sz="0" w:space="0" w:color="auto"/>
                <w:left w:val="none" w:sz="0" w:space="0" w:color="auto"/>
                <w:bottom w:val="none" w:sz="0" w:space="0" w:color="auto"/>
                <w:right w:val="none" w:sz="0" w:space="0" w:color="auto"/>
              </w:divBdr>
            </w:div>
            <w:div w:id="903486521">
              <w:marLeft w:val="0"/>
              <w:marRight w:val="0"/>
              <w:marTop w:val="0"/>
              <w:marBottom w:val="0"/>
              <w:divBdr>
                <w:top w:val="none" w:sz="0" w:space="0" w:color="auto"/>
                <w:left w:val="none" w:sz="0" w:space="0" w:color="auto"/>
                <w:bottom w:val="none" w:sz="0" w:space="0" w:color="auto"/>
                <w:right w:val="none" w:sz="0" w:space="0" w:color="auto"/>
              </w:divBdr>
            </w:div>
            <w:div w:id="1087850756">
              <w:marLeft w:val="0"/>
              <w:marRight w:val="0"/>
              <w:marTop w:val="0"/>
              <w:marBottom w:val="0"/>
              <w:divBdr>
                <w:top w:val="none" w:sz="0" w:space="0" w:color="auto"/>
                <w:left w:val="none" w:sz="0" w:space="0" w:color="auto"/>
                <w:bottom w:val="none" w:sz="0" w:space="0" w:color="auto"/>
                <w:right w:val="none" w:sz="0" w:space="0" w:color="auto"/>
              </w:divBdr>
            </w:div>
            <w:div w:id="1109810414">
              <w:marLeft w:val="0"/>
              <w:marRight w:val="0"/>
              <w:marTop w:val="0"/>
              <w:marBottom w:val="0"/>
              <w:divBdr>
                <w:top w:val="none" w:sz="0" w:space="0" w:color="auto"/>
                <w:left w:val="none" w:sz="0" w:space="0" w:color="auto"/>
                <w:bottom w:val="none" w:sz="0" w:space="0" w:color="auto"/>
                <w:right w:val="none" w:sz="0" w:space="0" w:color="auto"/>
              </w:divBdr>
            </w:div>
            <w:div w:id="1147285531">
              <w:marLeft w:val="0"/>
              <w:marRight w:val="0"/>
              <w:marTop w:val="0"/>
              <w:marBottom w:val="0"/>
              <w:divBdr>
                <w:top w:val="none" w:sz="0" w:space="0" w:color="auto"/>
                <w:left w:val="none" w:sz="0" w:space="0" w:color="auto"/>
                <w:bottom w:val="none" w:sz="0" w:space="0" w:color="auto"/>
                <w:right w:val="none" w:sz="0" w:space="0" w:color="auto"/>
              </w:divBdr>
            </w:div>
            <w:div w:id="611669324">
              <w:marLeft w:val="0"/>
              <w:marRight w:val="0"/>
              <w:marTop w:val="0"/>
              <w:marBottom w:val="0"/>
              <w:divBdr>
                <w:top w:val="none" w:sz="0" w:space="0" w:color="auto"/>
                <w:left w:val="none" w:sz="0" w:space="0" w:color="auto"/>
                <w:bottom w:val="none" w:sz="0" w:space="0" w:color="auto"/>
                <w:right w:val="none" w:sz="0" w:space="0" w:color="auto"/>
              </w:divBdr>
            </w:div>
            <w:div w:id="1659576500">
              <w:marLeft w:val="0"/>
              <w:marRight w:val="0"/>
              <w:marTop w:val="0"/>
              <w:marBottom w:val="0"/>
              <w:divBdr>
                <w:top w:val="none" w:sz="0" w:space="0" w:color="auto"/>
                <w:left w:val="none" w:sz="0" w:space="0" w:color="auto"/>
                <w:bottom w:val="none" w:sz="0" w:space="0" w:color="auto"/>
                <w:right w:val="none" w:sz="0" w:space="0" w:color="auto"/>
              </w:divBdr>
            </w:div>
            <w:div w:id="577716397">
              <w:marLeft w:val="0"/>
              <w:marRight w:val="0"/>
              <w:marTop w:val="0"/>
              <w:marBottom w:val="0"/>
              <w:divBdr>
                <w:top w:val="none" w:sz="0" w:space="0" w:color="auto"/>
                <w:left w:val="none" w:sz="0" w:space="0" w:color="auto"/>
                <w:bottom w:val="none" w:sz="0" w:space="0" w:color="auto"/>
                <w:right w:val="none" w:sz="0" w:space="0" w:color="auto"/>
              </w:divBdr>
            </w:div>
            <w:div w:id="1266183619">
              <w:marLeft w:val="0"/>
              <w:marRight w:val="0"/>
              <w:marTop w:val="0"/>
              <w:marBottom w:val="0"/>
              <w:divBdr>
                <w:top w:val="none" w:sz="0" w:space="0" w:color="auto"/>
                <w:left w:val="none" w:sz="0" w:space="0" w:color="auto"/>
                <w:bottom w:val="none" w:sz="0" w:space="0" w:color="auto"/>
                <w:right w:val="none" w:sz="0" w:space="0" w:color="auto"/>
              </w:divBdr>
            </w:div>
            <w:div w:id="1967159547">
              <w:marLeft w:val="0"/>
              <w:marRight w:val="0"/>
              <w:marTop w:val="0"/>
              <w:marBottom w:val="0"/>
              <w:divBdr>
                <w:top w:val="none" w:sz="0" w:space="0" w:color="auto"/>
                <w:left w:val="none" w:sz="0" w:space="0" w:color="auto"/>
                <w:bottom w:val="none" w:sz="0" w:space="0" w:color="auto"/>
                <w:right w:val="none" w:sz="0" w:space="0" w:color="auto"/>
              </w:divBdr>
            </w:div>
            <w:div w:id="1891917273">
              <w:marLeft w:val="0"/>
              <w:marRight w:val="0"/>
              <w:marTop w:val="0"/>
              <w:marBottom w:val="0"/>
              <w:divBdr>
                <w:top w:val="none" w:sz="0" w:space="0" w:color="auto"/>
                <w:left w:val="none" w:sz="0" w:space="0" w:color="auto"/>
                <w:bottom w:val="none" w:sz="0" w:space="0" w:color="auto"/>
                <w:right w:val="none" w:sz="0" w:space="0" w:color="auto"/>
              </w:divBdr>
            </w:div>
            <w:div w:id="1890149413">
              <w:marLeft w:val="0"/>
              <w:marRight w:val="0"/>
              <w:marTop w:val="0"/>
              <w:marBottom w:val="0"/>
              <w:divBdr>
                <w:top w:val="none" w:sz="0" w:space="0" w:color="auto"/>
                <w:left w:val="none" w:sz="0" w:space="0" w:color="auto"/>
                <w:bottom w:val="none" w:sz="0" w:space="0" w:color="auto"/>
                <w:right w:val="none" w:sz="0" w:space="0" w:color="auto"/>
              </w:divBdr>
            </w:div>
            <w:div w:id="2068140491">
              <w:marLeft w:val="0"/>
              <w:marRight w:val="0"/>
              <w:marTop w:val="0"/>
              <w:marBottom w:val="0"/>
              <w:divBdr>
                <w:top w:val="none" w:sz="0" w:space="0" w:color="auto"/>
                <w:left w:val="none" w:sz="0" w:space="0" w:color="auto"/>
                <w:bottom w:val="none" w:sz="0" w:space="0" w:color="auto"/>
                <w:right w:val="none" w:sz="0" w:space="0" w:color="auto"/>
              </w:divBdr>
            </w:div>
            <w:div w:id="84765595">
              <w:marLeft w:val="0"/>
              <w:marRight w:val="0"/>
              <w:marTop w:val="0"/>
              <w:marBottom w:val="0"/>
              <w:divBdr>
                <w:top w:val="none" w:sz="0" w:space="0" w:color="auto"/>
                <w:left w:val="none" w:sz="0" w:space="0" w:color="auto"/>
                <w:bottom w:val="none" w:sz="0" w:space="0" w:color="auto"/>
                <w:right w:val="none" w:sz="0" w:space="0" w:color="auto"/>
              </w:divBdr>
            </w:div>
            <w:div w:id="1080636908">
              <w:marLeft w:val="0"/>
              <w:marRight w:val="0"/>
              <w:marTop w:val="0"/>
              <w:marBottom w:val="0"/>
              <w:divBdr>
                <w:top w:val="none" w:sz="0" w:space="0" w:color="auto"/>
                <w:left w:val="none" w:sz="0" w:space="0" w:color="auto"/>
                <w:bottom w:val="none" w:sz="0" w:space="0" w:color="auto"/>
                <w:right w:val="none" w:sz="0" w:space="0" w:color="auto"/>
              </w:divBdr>
            </w:div>
            <w:div w:id="1152983754">
              <w:marLeft w:val="0"/>
              <w:marRight w:val="0"/>
              <w:marTop w:val="0"/>
              <w:marBottom w:val="0"/>
              <w:divBdr>
                <w:top w:val="none" w:sz="0" w:space="0" w:color="auto"/>
                <w:left w:val="none" w:sz="0" w:space="0" w:color="auto"/>
                <w:bottom w:val="none" w:sz="0" w:space="0" w:color="auto"/>
                <w:right w:val="none" w:sz="0" w:space="0" w:color="auto"/>
              </w:divBdr>
            </w:div>
            <w:div w:id="663314716">
              <w:marLeft w:val="0"/>
              <w:marRight w:val="0"/>
              <w:marTop w:val="0"/>
              <w:marBottom w:val="0"/>
              <w:divBdr>
                <w:top w:val="none" w:sz="0" w:space="0" w:color="auto"/>
                <w:left w:val="none" w:sz="0" w:space="0" w:color="auto"/>
                <w:bottom w:val="none" w:sz="0" w:space="0" w:color="auto"/>
                <w:right w:val="none" w:sz="0" w:space="0" w:color="auto"/>
              </w:divBdr>
            </w:div>
            <w:div w:id="644704757">
              <w:marLeft w:val="0"/>
              <w:marRight w:val="0"/>
              <w:marTop w:val="0"/>
              <w:marBottom w:val="0"/>
              <w:divBdr>
                <w:top w:val="none" w:sz="0" w:space="0" w:color="auto"/>
                <w:left w:val="none" w:sz="0" w:space="0" w:color="auto"/>
                <w:bottom w:val="none" w:sz="0" w:space="0" w:color="auto"/>
                <w:right w:val="none" w:sz="0" w:space="0" w:color="auto"/>
              </w:divBdr>
            </w:div>
            <w:div w:id="77214229">
              <w:marLeft w:val="0"/>
              <w:marRight w:val="0"/>
              <w:marTop w:val="0"/>
              <w:marBottom w:val="0"/>
              <w:divBdr>
                <w:top w:val="none" w:sz="0" w:space="0" w:color="auto"/>
                <w:left w:val="none" w:sz="0" w:space="0" w:color="auto"/>
                <w:bottom w:val="none" w:sz="0" w:space="0" w:color="auto"/>
                <w:right w:val="none" w:sz="0" w:space="0" w:color="auto"/>
              </w:divBdr>
            </w:div>
            <w:div w:id="1987512654">
              <w:marLeft w:val="0"/>
              <w:marRight w:val="0"/>
              <w:marTop w:val="0"/>
              <w:marBottom w:val="0"/>
              <w:divBdr>
                <w:top w:val="none" w:sz="0" w:space="0" w:color="auto"/>
                <w:left w:val="none" w:sz="0" w:space="0" w:color="auto"/>
                <w:bottom w:val="none" w:sz="0" w:space="0" w:color="auto"/>
                <w:right w:val="none" w:sz="0" w:space="0" w:color="auto"/>
              </w:divBdr>
            </w:div>
            <w:div w:id="2103453527">
              <w:marLeft w:val="0"/>
              <w:marRight w:val="0"/>
              <w:marTop w:val="0"/>
              <w:marBottom w:val="0"/>
              <w:divBdr>
                <w:top w:val="none" w:sz="0" w:space="0" w:color="auto"/>
                <w:left w:val="none" w:sz="0" w:space="0" w:color="auto"/>
                <w:bottom w:val="none" w:sz="0" w:space="0" w:color="auto"/>
                <w:right w:val="none" w:sz="0" w:space="0" w:color="auto"/>
              </w:divBdr>
            </w:div>
            <w:div w:id="1100873877">
              <w:marLeft w:val="0"/>
              <w:marRight w:val="0"/>
              <w:marTop w:val="0"/>
              <w:marBottom w:val="0"/>
              <w:divBdr>
                <w:top w:val="none" w:sz="0" w:space="0" w:color="auto"/>
                <w:left w:val="none" w:sz="0" w:space="0" w:color="auto"/>
                <w:bottom w:val="none" w:sz="0" w:space="0" w:color="auto"/>
                <w:right w:val="none" w:sz="0" w:space="0" w:color="auto"/>
              </w:divBdr>
            </w:div>
            <w:div w:id="1620258267">
              <w:marLeft w:val="0"/>
              <w:marRight w:val="0"/>
              <w:marTop w:val="0"/>
              <w:marBottom w:val="0"/>
              <w:divBdr>
                <w:top w:val="none" w:sz="0" w:space="0" w:color="auto"/>
                <w:left w:val="none" w:sz="0" w:space="0" w:color="auto"/>
                <w:bottom w:val="none" w:sz="0" w:space="0" w:color="auto"/>
                <w:right w:val="none" w:sz="0" w:space="0" w:color="auto"/>
              </w:divBdr>
            </w:div>
            <w:div w:id="1107770088">
              <w:marLeft w:val="0"/>
              <w:marRight w:val="0"/>
              <w:marTop w:val="0"/>
              <w:marBottom w:val="0"/>
              <w:divBdr>
                <w:top w:val="none" w:sz="0" w:space="0" w:color="auto"/>
                <w:left w:val="none" w:sz="0" w:space="0" w:color="auto"/>
                <w:bottom w:val="none" w:sz="0" w:space="0" w:color="auto"/>
                <w:right w:val="none" w:sz="0" w:space="0" w:color="auto"/>
              </w:divBdr>
            </w:div>
            <w:div w:id="1635407148">
              <w:marLeft w:val="0"/>
              <w:marRight w:val="0"/>
              <w:marTop w:val="0"/>
              <w:marBottom w:val="0"/>
              <w:divBdr>
                <w:top w:val="none" w:sz="0" w:space="0" w:color="auto"/>
                <w:left w:val="none" w:sz="0" w:space="0" w:color="auto"/>
                <w:bottom w:val="none" w:sz="0" w:space="0" w:color="auto"/>
                <w:right w:val="none" w:sz="0" w:space="0" w:color="auto"/>
              </w:divBdr>
            </w:div>
            <w:div w:id="450242935">
              <w:marLeft w:val="0"/>
              <w:marRight w:val="0"/>
              <w:marTop w:val="0"/>
              <w:marBottom w:val="0"/>
              <w:divBdr>
                <w:top w:val="none" w:sz="0" w:space="0" w:color="auto"/>
                <w:left w:val="none" w:sz="0" w:space="0" w:color="auto"/>
                <w:bottom w:val="none" w:sz="0" w:space="0" w:color="auto"/>
                <w:right w:val="none" w:sz="0" w:space="0" w:color="auto"/>
              </w:divBdr>
            </w:div>
            <w:div w:id="1462843479">
              <w:marLeft w:val="0"/>
              <w:marRight w:val="0"/>
              <w:marTop w:val="0"/>
              <w:marBottom w:val="0"/>
              <w:divBdr>
                <w:top w:val="none" w:sz="0" w:space="0" w:color="auto"/>
                <w:left w:val="none" w:sz="0" w:space="0" w:color="auto"/>
                <w:bottom w:val="none" w:sz="0" w:space="0" w:color="auto"/>
                <w:right w:val="none" w:sz="0" w:space="0" w:color="auto"/>
              </w:divBdr>
            </w:div>
            <w:div w:id="146358973">
              <w:marLeft w:val="0"/>
              <w:marRight w:val="0"/>
              <w:marTop w:val="0"/>
              <w:marBottom w:val="0"/>
              <w:divBdr>
                <w:top w:val="none" w:sz="0" w:space="0" w:color="auto"/>
                <w:left w:val="none" w:sz="0" w:space="0" w:color="auto"/>
                <w:bottom w:val="none" w:sz="0" w:space="0" w:color="auto"/>
                <w:right w:val="none" w:sz="0" w:space="0" w:color="auto"/>
              </w:divBdr>
            </w:div>
            <w:div w:id="1802190136">
              <w:marLeft w:val="0"/>
              <w:marRight w:val="0"/>
              <w:marTop w:val="0"/>
              <w:marBottom w:val="0"/>
              <w:divBdr>
                <w:top w:val="none" w:sz="0" w:space="0" w:color="auto"/>
                <w:left w:val="none" w:sz="0" w:space="0" w:color="auto"/>
                <w:bottom w:val="none" w:sz="0" w:space="0" w:color="auto"/>
                <w:right w:val="none" w:sz="0" w:space="0" w:color="auto"/>
              </w:divBdr>
            </w:div>
            <w:div w:id="771319148">
              <w:marLeft w:val="0"/>
              <w:marRight w:val="0"/>
              <w:marTop w:val="0"/>
              <w:marBottom w:val="0"/>
              <w:divBdr>
                <w:top w:val="none" w:sz="0" w:space="0" w:color="auto"/>
                <w:left w:val="none" w:sz="0" w:space="0" w:color="auto"/>
                <w:bottom w:val="none" w:sz="0" w:space="0" w:color="auto"/>
                <w:right w:val="none" w:sz="0" w:space="0" w:color="auto"/>
              </w:divBdr>
            </w:div>
            <w:div w:id="24331779">
              <w:marLeft w:val="0"/>
              <w:marRight w:val="0"/>
              <w:marTop w:val="0"/>
              <w:marBottom w:val="0"/>
              <w:divBdr>
                <w:top w:val="none" w:sz="0" w:space="0" w:color="auto"/>
                <w:left w:val="none" w:sz="0" w:space="0" w:color="auto"/>
                <w:bottom w:val="none" w:sz="0" w:space="0" w:color="auto"/>
                <w:right w:val="none" w:sz="0" w:space="0" w:color="auto"/>
              </w:divBdr>
            </w:div>
            <w:div w:id="1872961539">
              <w:marLeft w:val="0"/>
              <w:marRight w:val="0"/>
              <w:marTop w:val="0"/>
              <w:marBottom w:val="0"/>
              <w:divBdr>
                <w:top w:val="none" w:sz="0" w:space="0" w:color="auto"/>
                <w:left w:val="none" w:sz="0" w:space="0" w:color="auto"/>
                <w:bottom w:val="none" w:sz="0" w:space="0" w:color="auto"/>
                <w:right w:val="none" w:sz="0" w:space="0" w:color="auto"/>
              </w:divBdr>
            </w:div>
            <w:div w:id="597567369">
              <w:marLeft w:val="0"/>
              <w:marRight w:val="0"/>
              <w:marTop w:val="0"/>
              <w:marBottom w:val="0"/>
              <w:divBdr>
                <w:top w:val="none" w:sz="0" w:space="0" w:color="auto"/>
                <w:left w:val="none" w:sz="0" w:space="0" w:color="auto"/>
                <w:bottom w:val="none" w:sz="0" w:space="0" w:color="auto"/>
                <w:right w:val="none" w:sz="0" w:space="0" w:color="auto"/>
              </w:divBdr>
            </w:div>
            <w:div w:id="1235244083">
              <w:marLeft w:val="0"/>
              <w:marRight w:val="0"/>
              <w:marTop w:val="0"/>
              <w:marBottom w:val="0"/>
              <w:divBdr>
                <w:top w:val="none" w:sz="0" w:space="0" w:color="auto"/>
                <w:left w:val="none" w:sz="0" w:space="0" w:color="auto"/>
                <w:bottom w:val="none" w:sz="0" w:space="0" w:color="auto"/>
                <w:right w:val="none" w:sz="0" w:space="0" w:color="auto"/>
              </w:divBdr>
            </w:div>
            <w:div w:id="954406299">
              <w:marLeft w:val="0"/>
              <w:marRight w:val="0"/>
              <w:marTop w:val="0"/>
              <w:marBottom w:val="0"/>
              <w:divBdr>
                <w:top w:val="none" w:sz="0" w:space="0" w:color="auto"/>
                <w:left w:val="none" w:sz="0" w:space="0" w:color="auto"/>
                <w:bottom w:val="none" w:sz="0" w:space="0" w:color="auto"/>
                <w:right w:val="none" w:sz="0" w:space="0" w:color="auto"/>
              </w:divBdr>
            </w:div>
            <w:div w:id="2023165745">
              <w:marLeft w:val="0"/>
              <w:marRight w:val="0"/>
              <w:marTop w:val="0"/>
              <w:marBottom w:val="0"/>
              <w:divBdr>
                <w:top w:val="none" w:sz="0" w:space="0" w:color="auto"/>
                <w:left w:val="none" w:sz="0" w:space="0" w:color="auto"/>
                <w:bottom w:val="none" w:sz="0" w:space="0" w:color="auto"/>
                <w:right w:val="none" w:sz="0" w:space="0" w:color="auto"/>
              </w:divBdr>
            </w:div>
            <w:div w:id="1645817028">
              <w:marLeft w:val="0"/>
              <w:marRight w:val="0"/>
              <w:marTop w:val="0"/>
              <w:marBottom w:val="0"/>
              <w:divBdr>
                <w:top w:val="none" w:sz="0" w:space="0" w:color="auto"/>
                <w:left w:val="none" w:sz="0" w:space="0" w:color="auto"/>
                <w:bottom w:val="none" w:sz="0" w:space="0" w:color="auto"/>
                <w:right w:val="none" w:sz="0" w:space="0" w:color="auto"/>
              </w:divBdr>
            </w:div>
            <w:div w:id="1820727703">
              <w:marLeft w:val="0"/>
              <w:marRight w:val="0"/>
              <w:marTop w:val="0"/>
              <w:marBottom w:val="0"/>
              <w:divBdr>
                <w:top w:val="none" w:sz="0" w:space="0" w:color="auto"/>
                <w:left w:val="none" w:sz="0" w:space="0" w:color="auto"/>
                <w:bottom w:val="none" w:sz="0" w:space="0" w:color="auto"/>
                <w:right w:val="none" w:sz="0" w:space="0" w:color="auto"/>
              </w:divBdr>
            </w:div>
            <w:div w:id="1199008350">
              <w:marLeft w:val="0"/>
              <w:marRight w:val="0"/>
              <w:marTop w:val="0"/>
              <w:marBottom w:val="0"/>
              <w:divBdr>
                <w:top w:val="none" w:sz="0" w:space="0" w:color="auto"/>
                <w:left w:val="none" w:sz="0" w:space="0" w:color="auto"/>
                <w:bottom w:val="none" w:sz="0" w:space="0" w:color="auto"/>
                <w:right w:val="none" w:sz="0" w:space="0" w:color="auto"/>
              </w:divBdr>
            </w:div>
            <w:div w:id="1325551141">
              <w:marLeft w:val="0"/>
              <w:marRight w:val="0"/>
              <w:marTop w:val="0"/>
              <w:marBottom w:val="0"/>
              <w:divBdr>
                <w:top w:val="none" w:sz="0" w:space="0" w:color="auto"/>
                <w:left w:val="none" w:sz="0" w:space="0" w:color="auto"/>
                <w:bottom w:val="none" w:sz="0" w:space="0" w:color="auto"/>
                <w:right w:val="none" w:sz="0" w:space="0" w:color="auto"/>
              </w:divBdr>
            </w:div>
            <w:div w:id="64183542">
              <w:marLeft w:val="0"/>
              <w:marRight w:val="0"/>
              <w:marTop w:val="0"/>
              <w:marBottom w:val="0"/>
              <w:divBdr>
                <w:top w:val="none" w:sz="0" w:space="0" w:color="auto"/>
                <w:left w:val="none" w:sz="0" w:space="0" w:color="auto"/>
                <w:bottom w:val="none" w:sz="0" w:space="0" w:color="auto"/>
                <w:right w:val="none" w:sz="0" w:space="0" w:color="auto"/>
              </w:divBdr>
            </w:div>
            <w:div w:id="1921598374">
              <w:marLeft w:val="0"/>
              <w:marRight w:val="0"/>
              <w:marTop w:val="0"/>
              <w:marBottom w:val="0"/>
              <w:divBdr>
                <w:top w:val="none" w:sz="0" w:space="0" w:color="auto"/>
                <w:left w:val="none" w:sz="0" w:space="0" w:color="auto"/>
                <w:bottom w:val="none" w:sz="0" w:space="0" w:color="auto"/>
                <w:right w:val="none" w:sz="0" w:space="0" w:color="auto"/>
              </w:divBdr>
            </w:div>
            <w:div w:id="1477533421">
              <w:marLeft w:val="0"/>
              <w:marRight w:val="0"/>
              <w:marTop w:val="0"/>
              <w:marBottom w:val="0"/>
              <w:divBdr>
                <w:top w:val="none" w:sz="0" w:space="0" w:color="auto"/>
                <w:left w:val="none" w:sz="0" w:space="0" w:color="auto"/>
                <w:bottom w:val="none" w:sz="0" w:space="0" w:color="auto"/>
                <w:right w:val="none" w:sz="0" w:space="0" w:color="auto"/>
              </w:divBdr>
            </w:div>
            <w:div w:id="1058286477">
              <w:marLeft w:val="0"/>
              <w:marRight w:val="0"/>
              <w:marTop w:val="0"/>
              <w:marBottom w:val="0"/>
              <w:divBdr>
                <w:top w:val="none" w:sz="0" w:space="0" w:color="auto"/>
                <w:left w:val="none" w:sz="0" w:space="0" w:color="auto"/>
                <w:bottom w:val="none" w:sz="0" w:space="0" w:color="auto"/>
                <w:right w:val="none" w:sz="0" w:space="0" w:color="auto"/>
              </w:divBdr>
            </w:div>
            <w:div w:id="1518041793">
              <w:marLeft w:val="0"/>
              <w:marRight w:val="0"/>
              <w:marTop w:val="0"/>
              <w:marBottom w:val="0"/>
              <w:divBdr>
                <w:top w:val="none" w:sz="0" w:space="0" w:color="auto"/>
                <w:left w:val="none" w:sz="0" w:space="0" w:color="auto"/>
                <w:bottom w:val="none" w:sz="0" w:space="0" w:color="auto"/>
                <w:right w:val="none" w:sz="0" w:space="0" w:color="auto"/>
              </w:divBdr>
            </w:div>
            <w:div w:id="1595361667">
              <w:marLeft w:val="0"/>
              <w:marRight w:val="0"/>
              <w:marTop w:val="0"/>
              <w:marBottom w:val="0"/>
              <w:divBdr>
                <w:top w:val="none" w:sz="0" w:space="0" w:color="auto"/>
                <w:left w:val="none" w:sz="0" w:space="0" w:color="auto"/>
                <w:bottom w:val="none" w:sz="0" w:space="0" w:color="auto"/>
                <w:right w:val="none" w:sz="0" w:space="0" w:color="auto"/>
              </w:divBdr>
            </w:div>
            <w:div w:id="1396658054">
              <w:marLeft w:val="0"/>
              <w:marRight w:val="0"/>
              <w:marTop w:val="0"/>
              <w:marBottom w:val="0"/>
              <w:divBdr>
                <w:top w:val="none" w:sz="0" w:space="0" w:color="auto"/>
                <w:left w:val="none" w:sz="0" w:space="0" w:color="auto"/>
                <w:bottom w:val="none" w:sz="0" w:space="0" w:color="auto"/>
                <w:right w:val="none" w:sz="0" w:space="0" w:color="auto"/>
              </w:divBdr>
            </w:div>
            <w:div w:id="1746997240">
              <w:marLeft w:val="0"/>
              <w:marRight w:val="0"/>
              <w:marTop w:val="0"/>
              <w:marBottom w:val="0"/>
              <w:divBdr>
                <w:top w:val="none" w:sz="0" w:space="0" w:color="auto"/>
                <w:left w:val="none" w:sz="0" w:space="0" w:color="auto"/>
                <w:bottom w:val="none" w:sz="0" w:space="0" w:color="auto"/>
                <w:right w:val="none" w:sz="0" w:space="0" w:color="auto"/>
              </w:divBdr>
            </w:div>
            <w:div w:id="466431228">
              <w:marLeft w:val="0"/>
              <w:marRight w:val="0"/>
              <w:marTop w:val="0"/>
              <w:marBottom w:val="0"/>
              <w:divBdr>
                <w:top w:val="none" w:sz="0" w:space="0" w:color="auto"/>
                <w:left w:val="none" w:sz="0" w:space="0" w:color="auto"/>
                <w:bottom w:val="none" w:sz="0" w:space="0" w:color="auto"/>
                <w:right w:val="none" w:sz="0" w:space="0" w:color="auto"/>
              </w:divBdr>
            </w:div>
            <w:div w:id="1738240689">
              <w:marLeft w:val="0"/>
              <w:marRight w:val="0"/>
              <w:marTop w:val="0"/>
              <w:marBottom w:val="0"/>
              <w:divBdr>
                <w:top w:val="none" w:sz="0" w:space="0" w:color="auto"/>
                <w:left w:val="none" w:sz="0" w:space="0" w:color="auto"/>
                <w:bottom w:val="none" w:sz="0" w:space="0" w:color="auto"/>
                <w:right w:val="none" w:sz="0" w:space="0" w:color="auto"/>
              </w:divBdr>
            </w:div>
            <w:div w:id="131871706">
              <w:marLeft w:val="0"/>
              <w:marRight w:val="0"/>
              <w:marTop w:val="0"/>
              <w:marBottom w:val="0"/>
              <w:divBdr>
                <w:top w:val="none" w:sz="0" w:space="0" w:color="auto"/>
                <w:left w:val="none" w:sz="0" w:space="0" w:color="auto"/>
                <w:bottom w:val="none" w:sz="0" w:space="0" w:color="auto"/>
                <w:right w:val="none" w:sz="0" w:space="0" w:color="auto"/>
              </w:divBdr>
            </w:div>
            <w:div w:id="1002050526">
              <w:marLeft w:val="0"/>
              <w:marRight w:val="0"/>
              <w:marTop w:val="0"/>
              <w:marBottom w:val="0"/>
              <w:divBdr>
                <w:top w:val="none" w:sz="0" w:space="0" w:color="auto"/>
                <w:left w:val="none" w:sz="0" w:space="0" w:color="auto"/>
                <w:bottom w:val="none" w:sz="0" w:space="0" w:color="auto"/>
                <w:right w:val="none" w:sz="0" w:space="0" w:color="auto"/>
              </w:divBdr>
            </w:div>
            <w:div w:id="816842335">
              <w:marLeft w:val="0"/>
              <w:marRight w:val="0"/>
              <w:marTop w:val="0"/>
              <w:marBottom w:val="0"/>
              <w:divBdr>
                <w:top w:val="none" w:sz="0" w:space="0" w:color="auto"/>
                <w:left w:val="none" w:sz="0" w:space="0" w:color="auto"/>
                <w:bottom w:val="none" w:sz="0" w:space="0" w:color="auto"/>
                <w:right w:val="none" w:sz="0" w:space="0" w:color="auto"/>
              </w:divBdr>
            </w:div>
            <w:div w:id="2073114611">
              <w:marLeft w:val="0"/>
              <w:marRight w:val="0"/>
              <w:marTop w:val="0"/>
              <w:marBottom w:val="0"/>
              <w:divBdr>
                <w:top w:val="none" w:sz="0" w:space="0" w:color="auto"/>
                <w:left w:val="none" w:sz="0" w:space="0" w:color="auto"/>
                <w:bottom w:val="none" w:sz="0" w:space="0" w:color="auto"/>
                <w:right w:val="none" w:sz="0" w:space="0" w:color="auto"/>
              </w:divBdr>
            </w:div>
            <w:div w:id="169833323">
              <w:marLeft w:val="0"/>
              <w:marRight w:val="0"/>
              <w:marTop w:val="0"/>
              <w:marBottom w:val="0"/>
              <w:divBdr>
                <w:top w:val="none" w:sz="0" w:space="0" w:color="auto"/>
                <w:left w:val="none" w:sz="0" w:space="0" w:color="auto"/>
                <w:bottom w:val="none" w:sz="0" w:space="0" w:color="auto"/>
                <w:right w:val="none" w:sz="0" w:space="0" w:color="auto"/>
              </w:divBdr>
            </w:div>
            <w:div w:id="2130322112">
              <w:marLeft w:val="0"/>
              <w:marRight w:val="0"/>
              <w:marTop w:val="0"/>
              <w:marBottom w:val="0"/>
              <w:divBdr>
                <w:top w:val="none" w:sz="0" w:space="0" w:color="auto"/>
                <w:left w:val="none" w:sz="0" w:space="0" w:color="auto"/>
                <w:bottom w:val="none" w:sz="0" w:space="0" w:color="auto"/>
                <w:right w:val="none" w:sz="0" w:space="0" w:color="auto"/>
              </w:divBdr>
            </w:div>
            <w:div w:id="654649433">
              <w:marLeft w:val="0"/>
              <w:marRight w:val="0"/>
              <w:marTop w:val="0"/>
              <w:marBottom w:val="0"/>
              <w:divBdr>
                <w:top w:val="none" w:sz="0" w:space="0" w:color="auto"/>
                <w:left w:val="none" w:sz="0" w:space="0" w:color="auto"/>
                <w:bottom w:val="none" w:sz="0" w:space="0" w:color="auto"/>
                <w:right w:val="none" w:sz="0" w:space="0" w:color="auto"/>
              </w:divBdr>
            </w:div>
            <w:div w:id="2037579915">
              <w:marLeft w:val="0"/>
              <w:marRight w:val="0"/>
              <w:marTop w:val="0"/>
              <w:marBottom w:val="0"/>
              <w:divBdr>
                <w:top w:val="none" w:sz="0" w:space="0" w:color="auto"/>
                <w:left w:val="none" w:sz="0" w:space="0" w:color="auto"/>
                <w:bottom w:val="none" w:sz="0" w:space="0" w:color="auto"/>
                <w:right w:val="none" w:sz="0" w:space="0" w:color="auto"/>
              </w:divBdr>
            </w:div>
            <w:div w:id="1323965175">
              <w:marLeft w:val="0"/>
              <w:marRight w:val="0"/>
              <w:marTop w:val="0"/>
              <w:marBottom w:val="0"/>
              <w:divBdr>
                <w:top w:val="none" w:sz="0" w:space="0" w:color="auto"/>
                <w:left w:val="none" w:sz="0" w:space="0" w:color="auto"/>
                <w:bottom w:val="none" w:sz="0" w:space="0" w:color="auto"/>
                <w:right w:val="none" w:sz="0" w:space="0" w:color="auto"/>
              </w:divBdr>
            </w:div>
            <w:div w:id="2079666662">
              <w:marLeft w:val="0"/>
              <w:marRight w:val="0"/>
              <w:marTop w:val="0"/>
              <w:marBottom w:val="0"/>
              <w:divBdr>
                <w:top w:val="none" w:sz="0" w:space="0" w:color="auto"/>
                <w:left w:val="none" w:sz="0" w:space="0" w:color="auto"/>
                <w:bottom w:val="none" w:sz="0" w:space="0" w:color="auto"/>
                <w:right w:val="none" w:sz="0" w:space="0" w:color="auto"/>
              </w:divBdr>
            </w:div>
            <w:div w:id="1810778486">
              <w:marLeft w:val="0"/>
              <w:marRight w:val="0"/>
              <w:marTop w:val="0"/>
              <w:marBottom w:val="0"/>
              <w:divBdr>
                <w:top w:val="none" w:sz="0" w:space="0" w:color="auto"/>
                <w:left w:val="none" w:sz="0" w:space="0" w:color="auto"/>
                <w:bottom w:val="none" w:sz="0" w:space="0" w:color="auto"/>
                <w:right w:val="none" w:sz="0" w:space="0" w:color="auto"/>
              </w:divBdr>
            </w:div>
            <w:div w:id="1121457100">
              <w:marLeft w:val="0"/>
              <w:marRight w:val="0"/>
              <w:marTop w:val="0"/>
              <w:marBottom w:val="0"/>
              <w:divBdr>
                <w:top w:val="none" w:sz="0" w:space="0" w:color="auto"/>
                <w:left w:val="none" w:sz="0" w:space="0" w:color="auto"/>
                <w:bottom w:val="none" w:sz="0" w:space="0" w:color="auto"/>
                <w:right w:val="none" w:sz="0" w:space="0" w:color="auto"/>
              </w:divBdr>
            </w:div>
            <w:div w:id="1978684513">
              <w:marLeft w:val="0"/>
              <w:marRight w:val="0"/>
              <w:marTop w:val="0"/>
              <w:marBottom w:val="0"/>
              <w:divBdr>
                <w:top w:val="none" w:sz="0" w:space="0" w:color="auto"/>
                <w:left w:val="none" w:sz="0" w:space="0" w:color="auto"/>
                <w:bottom w:val="none" w:sz="0" w:space="0" w:color="auto"/>
                <w:right w:val="none" w:sz="0" w:space="0" w:color="auto"/>
              </w:divBdr>
            </w:div>
            <w:div w:id="970591852">
              <w:marLeft w:val="0"/>
              <w:marRight w:val="0"/>
              <w:marTop w:val="0"/>
              <w:marBottom w:val="0"/>
              <w:divBdr>
                <w:top w:val="none" w:sz="0" w:space="0" w:color="auto"/>
                <w:left w:val="none" w:sz="0" w:space="0" w:color="auto"/>
                <w:bottom w:val="none" w:sz="0" w:space="0" w:color="auto"/>
                <w:right w:val="none" w:sz="0" w:space="0" w:color="auto"/>
              </w:divBdr>
            </w:div>
            <w:div w:id="1084572916">
              <w:marLeft w:val="0"/>
              <w:marRight w:val="0"/>
              <w:marTop w:val="0"/>
              <w:marBottom w:val="0"/>
              <w:divBdr>
                <w:top w:val="none" w:sz="0" w:space="0" w:color="auto"/>
                <w:left w:val="none" w:sz="0" w:space="0" w:color="auto"/>
                <w:bottom w:val="none" w:sz="0" w:space="0" w:color="auto"/>
                <w:right w:val="none" w:sz="0" w:space="0" w:color="auto"/>
              </w:divBdr>
            </w:div>
            <w:div w:id="1777287443">
              <w:marLeft w:val="0"/>
              <w:marRight w:val="0"/>
              <w:marTop w:val="0"/>
              <w:marBottom w:val="0"/>
              <w:divBdr>
                <w:top w:val="none" w:sz="0" w:space="0" w:color="auto"/>
                <w:left w:val="none" w:sz="0" w:space="0" w:color="auto"/>
                <w:bottom w:val="none" w:sz="0" w:space="0" w:color="auto"/>
                <w:right w:val="none" w:sz="0" w:space="0" w:color="auto"/>
              </w:divBdr>
            </w:div>
            <w:div w:id="210190515">
              <w:marLeft w:val="0"/>
              <w:marRight w:val="0"/>
              <w:marTop w:val="0"/>
              <w:marBottom w:val="0"/>
              <w:divBdr>
                <w:top w:val="none" w:sz="0" w:space="0" w:color="auto"/>
                <w:left w:val="none" w:sz="0" w:space="0" w:color="auto"/>
                <w:bottom w:val="none" w:sz="0" w:space="0" w:color="auto"/>
                <w:right w:val="none" w:sz="0" w:space="0" w:color="auto"/>
              </w:divBdr>
            </w:div>
            <w:div w:id="939337745">
              <w:marLeft w:val="0"/>
              <w:marRight w:val="0"/>
              <w:marTop w:val="0"/>
              <w:marBottom w:val="0"/>
              <w:divBdr>
                <w:top w:val="none" w:sz="0" w:space="0" w:color="auto"/>
                <w:left w:val="none" w:sz="0" w:space="0" w:color="auto"/>
                <w:bottom w:val="none" w:sz="0" w:space="0" w:color="auto"/>
                <w:right w:val="none" w:sz="0" w:space="0" w:color="auto"/>
              </w:divBdr>
            </w:div>
            <w:div w:id="443771529">
              <w:marLeft w:val="0"/>
              <w:marRight w:val="0"/>
              <w:marTop w:val="0"/>
              <w:marBottom w:val="0"/>
              <w:divBdr>
                <w:top w:val="none" w:sz="0" w:space="0" w:color="auto"/>
                <w:left w:val="none" w:sz="0" w:space="0" w:color="auto"/>
                <w:bottom w:val="none" w:sz="0" w:space="0" w:color="auto"/>
                <w:right w:val="none" w:sz="0" w:space="0" w:color="auto"/>
              </w:divBdr>
            </w:div>
            <w:div w:id="563299991">
              <w:marLeft w:val="0"/>
              <w:marRight w:val="0"/>
              <w:marTop w:val="0"/>
              <w:marBottom w:val="0"/>
              <w:divBdr>
                <w:top w:val="none" w:sz="0" w:space="0" w:color="auto"/>
                <w:left w:val="none" w:sz="0" w:space="0" w:color="auto"/>
                <w:bottom w:val="none" w:sz="0" w:space="0" w:color="auto"/>
                <w:right w:val="none" w:sz="0" w:space="0" w:color="auto"/>
              </w:divBdr>
            </w:div>
            <w:div w:id="802238198">
              <w:marLeft w:val="0"/>
              <w:marRight w:val="0"/>
              <w:marTop w:val="0"/>
              <w:marBottom w:val="0"/>
              <w:divBdr>
                <w:top w:val="none" w:sz="0" w:space="0" w:color="auto"/>
                <w:left w:val="none" w:sz="0" w:space="0" w:color="auto"/>
                <w:bottom w:val="none" w:sz="0" w:space="0" w:color="auto"/>
                <w:right w:val="none" w:sz="0" w:space="0" w:color="auto"/>
              </w:divBdr>
            </w:div>
            <w:div w:id="661665346">
              <w:marLeft w:val="0"/>
              <w:marRight w:val="0"/>
              <w:marTop w:val="0"/>
              <w:marBottom w:val="0"/>
              <w:divBdr>
                <w:top w:val="none" w:sz="0" w:space="0" w:color="auto"/>
                <w:left w:val="none" w:sz="0" w:space="0" w:color="auto"/>
                <w:bottom w:val="none" w:sz="0" w:space="0" w:color="auto"/>
                <w:right w:val="none" w:sz="0" w:space="0" w:color="auto"/>
              </w:divBdr>
            </w:div>
            <w:div w:id="286545389">
              <w:marLeft w:val="0"/>
              <w:marRight w:val="0"/>
              <w:marTop w:val="0"/>
              <w:marBottom w:val="0"/>
              <w:divBdr>
                <w:top w:val="none" w:sz="0" w:space="0" w:color="auto"/>
                <w:left w:val="none" w:sz="0" w:space="0" w:color="auto"/>
                <w:bottom w:val="none" w:sz="0" w:space="0" w:color="auto"/>
                <w:right w:val="none" w:sz="0" w:space="0" w:color="auto"/>
              </w:divBdr>
            </w:div>
            <w:div w:id="18775925">
              <w:marLeft w:val="0"/>
              <w:marRight w:val="0"/>
              <w:marTop w:val="0"/>
              <w:marBottom w:val="0"/>
              <w:divBdr>
                <w:top w:val="none" w:sz="0" w:space="0" w:color="auto"/>
                <w:left w:val="none" w:sz="0" w:space="0" w:color="auto"/>
                <w:bottom w:val="none" w:sz="0" w:space="0" w:color="auto"/>
                <w:right w:val="none" w:sz="0" w:space="0" w:color="auto"/>
              </w:divBdr>
            </w:div>
            <w:div w:id="1301611311">
              <w:marLeft w:val="0"/>
              <w:marRight w:val="0"/>
              <w:marTop w:val="0"/>
              <w:marBottom w:val="0"/>
              <w:divBdr>
                <w:top w:val="none" w:sz="0" w:space="0" w:color="auto"/>
                <w:left w:val="none" w:sz="0" w:space="0" w:color="auto"/>
                <w:bottom w:val="none" w:sz="0" w:space="0" w:color="auto"/>
                <w:right w:val="none" w:sz="0" w:space="0" w:color="auto"/>
              </w:divBdr>
            </w:div>
            <w:div w:id="464197161">
              <w:marLeft w:val="0"/>
              <w:marRight w:val="0"/>
              <w:marTop w:val="0"/>
              <w:marBottom w:val="0"/>
              <w:divBdr>
                <w:top w:val="none" w:sz="0" w:space="0" w:color="auto"/>
                <w:left w:val="none" w:sz="0" w:space="0" w:color="auto"/>
                <w:bottom w:val="none" w:sz="0" w:space="0" w:color="auto"/>
                <w:right w:val="none" w:sz="0" w:space="0" w:color="auto"/>
              </w:divBdr>
            </w:div>
            <w:div w:id="941718883">
              <w:marLeft w:val="0"/>
              <w:marRight w:val="0"/>
              <w:marTop w:val="0"/>
              <w:marBottom w:val="0"/>
              <w:divBdr>
                <w:top w:val="none" w:sz="0" w:space="0" w:color="auto"/>
                <w:left w:val="none" w:sz="0" w:space="0" w:color="auto"/>
                <w:bottom w:val="none" w:sz="0" w:space="0" w:color="auto"/>
                <w:right w:val="none" w:sz="0" w:space="0" w:color="auto"/>
              </w:divBdr>
            </w:div>
            <w:div w:id="1847669050">
              <w:marLeft w:val="0"/>
              <w:marRight w:val="0"/>
              <w:marTop w:val="0"/>
              <w:marBottom w:val="0"/>
              <w:divBdr>
                <w:top w:val="none" w:sz="0" w:space="0" w:color="auto"/>
                <w:left w:val="none" w:sz="0" w:space="0" w:color="auto"/>
                <w:bottom w:val="none" w:sz="0" w:space="0" w:color="auto"/>
                <w:right w:val="none" w:sz="0" w:space="0" w:color="auto"/>
              </w:divBdr>
            </w:div>
            <w:div w:id="508520816">
              <w:marLeft w:val="0"/>
              <w:marRight w:val="0"/>
              <w:marTop w:val="0"/>
              <w:marBottom w:val="0"/>
              <w:divBdr>
                <w:top w:val="none" w:sz="0" w:space="0" w:color="auto"/>
                <w:left w:val="none" w:sz="0" w:space="0" w:color="auto"/>
                <w:bottom w:val="none" w:sz="0" w:space="0" w:color="auto"/>
                <w:right w:val="none" w:sz="0" w:space="0" w:color="auto"/>
              </w:divBdr>
            </w:div>
            <w:div w:id="433136893">
              <w:marLeft w:val="0"/>
              <w:marRight w:val="0"/>
              <w:marTop w:val="0"/>
              <w:marBottom w:val="0"/>
              <w:divBdr>
                <w:top w:val="none" w:sz="0" w:space="0" w:color="auto"/>
                <w:left w:val="none" w:sz="0" w:space="0" w:color="auto"/>
                <w:bottom w:val="none" w:sz="0" w:space="0" w:color="auto"/>
                <w:right w:val="none" w:sz="0" w:space="0" w:color="auto"/>
              </w:divBdr>
            </w:div>
            <w:div w:id="88086421">
              <w:marLeft w:val="0"/>
              <w:marRight w:val="0"/>
              <w:marTop w:val="0"/>
              <w:marBottom w:val="0"/>
              <w:divBdr>
                <w:top w:val="none" w:sz="0" w:space="0" w:color="auto"/>
                <w:left w:val="none" w:sz="0" w:space="0" w:color="auto"/>
                <w:bottom w:val="none" w:sz="0" w:space="0" w:color="auto"/>
                <w:right w:val="none" w:sz="0" w:space="0" w:color="auto"/>
              </w:divBdr>
            </w:div>
            <w:div w:id="808673542">
              <w:marLeft w:val="0"/>
              <w:marRight w:val="0"/>
              <w:marTop w:val="0"/>
              <w:marBottom w:val="0"/>
              <w:divBdr>
                <w:top w:val="none" w:sz="0" w:space="0" w:color="auto"/>
                <w:left w:val="none" w:sz="0" w:space="0" w:color="auto"/>
                <w:bottom w:val="none" w:sz="0" w:space="0" w:color="auto"/>
                <w:right w:val="none" w:sz="0" w:space="0" w:color="auto"/>
              </w:divBdr>
            </w:div>
            <w:div w:id="1033187302">
              <w:marLeft w:val="0"/>
              <w:marRight w:val="0"/>
              <w:marTop w:val="0"/>
              <w:marBottom w:val="0"/>
              <w:divBdr>
                <w:top w:val="none" w:sz="0" w:space="0" w:color="auto"/>
                <w:left w:val="none" w:sz="0" w:space="0" w:color="auto"/>
                <w:bottom w:val="none" w:sz="0" w:space="0" w:color="auto"/>
                <w:right w:val="none" w:sz="0" w:space="0" w:color="auto"/>
              </w:divBdr>
            </w:div>
            <w:div w:id="509224657">
              <w:marLeft w:val="0"/>
              <w:marRight w:val="0"/>
              <w:marTop w:val="0"/>
              <w:marBottom w:val="0"/>
              <w:divBdr>
                <w:top w:val="none" w:sz="0" w:space="0" w:color="auto"/>
                <w:left w:val="none" w:sz="0" w:space="0" w:color="auto"/>
                <w:bottom w:val="none" w:sz="0" w:space="0" w:color="auto"/>
                <w:right w:val="none" w:sz="0" w:space="0" w:color="auto"/>
              </w:divBdr>
            </w:div>
            <w:div w:id="628049177">
              <w:marLeft w:val="0"/>
              <w:marRight w:val="0"/>
              <w:marTop w:val="0"/>
              <w:marBottom w:val="0"/>
              <w:divBdr>
                <w:top w:val="none" w:sz="0" w:space="0" w:color="auto"/>
                <w:left w:val="none" w:sz="0" w:space="0" w:color="auto"/>
                <w:bottom w:val="none" w:sz="0" w:space="0" w:color="auto"/>
                <w:right w:val="none" w:sz="0" w:space="0" w:color="auto"/>
              </w:divBdr>
            </w:div>
            <w:div w:id="1607343808">
              <w:marLeft w:val="0"/>
              <w:marRight w:val="0"/>
              <w:marTop w:val="0"/>
              <w:marBottom w:val="0"/>
              <w:divBdr>
                <w:top w:val="none" w:sz="0" w:space="0" w:color="auto"/>
                <w:left w:val="none" w:sz="0" w:space="0" w:color="auto"/>
                <w:bottom w:val="none" w:sz="0" w:space="0" w:color="auto"/>
                <w:right w:val="none" w:sz="0" w:space="0" w:color="auto"/>
              </w:divBdr>
            </w:div>
            <w:div w:id="850484766">
              <w:marLeft w:val="0"/>
              <w:marRight w:val="0"/>
              <w:marTop w:val="0"/>
              <w:marBottom w:val="0"/>
              <w:divBdr>
                <w:top w:val="none" w:sz="0" w:space="0" w:color="auto"/>
                <w:left w:val="none" w:sz="0" w:space="0" w:color="auto"/>
                <w:bottom w:val="none" w:sz="0" w:space="0" w:color="auto"/>
                <w:right w:val="none" w:sz="0" w:space="0" w:color="auto"/>
              </w:divBdr>
            </w:div>
            <w:div w:id="1035816099">
              <w:marLeft w:val="0"/>
              <w:marRight w:val="0"/>
              <w:marTop w:val="0"/>
              <w:marBottom w:val="0"/>
              <w:divBdr>
                <w:top w:val="none" w:sz="0" w:space="0" w:color="auto"/>
                <w:left w:val="none" w:sz="0" w:space="0" w:color="auto"/>
                <w:bottom w:val="none" w:sz="0" w:space="0" w:color="auto"/>
                <w:right w:val="none" w:sz="0" w:space="0" w:color="auto"/>
              </w:divBdr>
            </w:div>
            <w:div w:id="351036813">
              <w:marLeft w:val="0"/>
              <w:marRight w:val="0"/>
              <w:marTop w:val="0"/>
              <w:marBottom w:val="0"/>
              <w:divBdr>
                <w:top w:val="none" w:sz="0" w:space="0" w:color="auto"/>
                <w:left w:val="none" w:sz="0" w:space="0" w:color="auto"/>
                <w:bottom w:val="none" w:sz="0" w:space="0" w:color="auto"/>
                <w:right w:val="none" w:sz="0" w:space="0" w:color="auto"/>
              </w:divBdr>
            </w:div>
            <w:div w:id="160973604">
              <w:marLeft w:val="0"/>
              <w:marRight w:val="0"/>
              <w:marTop w:val="0"/>
              <w:marBottom w:val="0"/>
              <w:divBdr>
                <w:top w:val="none" w:sz="0" w:space="0" w:color="auto"/>
                <w:left w:val="none" w:sz="0" w:space="0" w:color="auto"/>
                <w:bottom w:val="none" w:sz="0" w:space="0" w:color="auto"/>
                <w:right w:val="none" w:sz="0" w:space="0" w:color="auto"/>
              </w:divBdr>
            </w:div>
            <w:div w:id="1392775932">
              <w:marLeft w:val="0"/>
              <w:marRight w:val="0"/>
              <w:marTop w:val="0"/>
              <w:marBottom w:val="0"/>
              <w:divBdr>
                <w:top w:val="none" w:sz="0" w:space="0" w:color="auto"/>
                <w:left w:val="none" w:sz="0" w:space="0" w:color="auto"/>
                <w:bottom w:val="none" w:sz="0" w:space="0" w:color="auto"/>
                <w:right w:val="none" w:sz="0" w:space="0" w:color="auto"/>
              </w:divBdr>
            </w:div>
            <w:div w:id="1330014917">
              <w:marLeft w:val="0"/>
              <w:marRight w:val="0"/>
              <w:marTop w:val="0"/>
              <w:marBottom w:val="0"/>
              <w:divBdr>
                <w:top w:val="none" w:sz="0" w:space="0" w:color="auto"/>
                <w:left w:val="none" w:sz="0" w:space="0" w:color="auto"/>
                <w:bottom w:val="none" w:sz="0" w:space="0" w:color="auto"/>
                <w:right w:val="none" w:sz="0" w:space="0" w:color="auto"/>
              </w:divBdr>
            </w:div>
            <w:div w:id="794909540">
              <w:marLeft w:val="0"/>
              <w:marRight w:val="0"/>
              <w:marTop w:val="0"/>
              <w:marBottom w:val="0"/>
              <w:divBdr>
                <w:top w:val="none" w:sz="0" w:space="0" w:color="auto"/>
                <w:left w:val="none" w:sz="0" w:space="0" w:color="auto"/>
                <w:bottom w:val="none" w:sz="0" w:space="0" w:color="auto"/>
                <w:right w:val="none" w:sz="0" w:space="0" w:color="auto"/>
              </w:divBdr>
            </w:div>
            <w:div w:id="909119734">
              <w:marLeft w:val="0"/>
              <w:marRight w:val="0"/>
              <w:marTop w:val="0"/>
              <w:marBottom w:val="0"/>
              <w:divBdr>
                <w:top w:val="none" w:sz="0" w:space="0" w:color="auto"/>
                <w:left w:val="none" w:sz="0" w:space="0" w:color="auto"/>
                <w:bottom w:val="none" w:sz="0" w:space="0" w:color="auto"/>
                <w:right w:val="none" w:sz="0" w:space="0" w:color="auto"/>
              </w:divBdr>
            </w:div>
            <w:div w:id="670454575">
              <w:marLeft w:val="0"/>
              <w:marRight w:val="0"/>
              <w:marTop w:val="0"/>
              <w:marBottom w:val="0"/>
              <w:divBdr>
                <w:top w:val="none" w:sz="0" w:space="0" w:color="auto"/>
                <w:left w:val="none" w:sz="0" w:space="0" w:color="auto"/>
                <w:bottom w:val="none" w:sz="0" w:space="0" w:color="auto"/>
                <w:right w:val="none" w:sz="0" w:space="0" w:color="auto"/>
              </w:divBdr>
            </w:div>
            <w:div w:id="1219240003">
              <w:marLeft w:val="0"/>
              <w:marRight w:val="0"/>
              <w:marTop w:val="0"/>
              <w:marBottom w:val="0"/>
              <w:divBdr>
                <w:top w:val="none" w:sz="0" w:space="0" w:color="auto"/>
                <w:left w:val="none" w:sz="0" w:space="0" w:color="auto"/>
                <w:bottom w:val="none" w:sz="0" w:space="0" w:color="auto"/>
                <w:right w:val="none" w:sz="0" w:space="0" w:color="auto"/>
              </w:divBdr>
            </w:div>
            <w:div w:id="1228564510">
              <w:marLeft w:val="0"/>
              <w:marRight w:val="0"/>
              <w:marTop w:val="0"/>
              <w:marBottom w:val="0"/>
              <w:divBdr>
                <w:top w:val="none" w:sz="0" w:space="0" w:color="auto"/>
                <w:left w:val="none" w:sz="0" w:space="0" w:color="auto"/>
                <w:bottom w:val="none" w:sz="0" w:space="0" w:color="auto"/>
                <w:right w:val="none" w:sz="0" w:space="0" w:color="auto"/>
              </w:divBdr>
            </w:div>
            <w:div w:id="1820800673">
              <w:marLeft w:val="0"/>
              <w:marRight w:val="0"/>
              <w:marTop w:val="0"/>
              <w:marBottom w:val="0"/>
              <w:divBdr>
                <w:top w:val="none" w:sz="0" w:space="0" w:color="auto"/>
                <w:left w:val="none" w:sz="0" w:space="0" w:color="auto"/>
                <w:bottom w:val="none" w:sz="0" w:space="0" w:color="auto"/>
                <w:right w:val="none" w:sz="0" w:space="0" w:color="auto"/>
              </w:divBdr>
            </w:div>
            <w:div w:id="1726638860">
              <w:marLeft w:val="0"/>
              <w:marRight w:val="0"/>
              <w:marTop w:val="0"/>
              <w:marBottom w:val="0"/>
              <w:divBdr>
                <w:top w:val="none" w:sz="0" w:space="0" w:color="auto"/>
                <w:left w:val="none" w:sz="0" w:space="0" w:color="auto"/>
                <w:bottom w:val="none" w:sz="0" w:space="0" w:color="auto"/>
                <w:right w:val="none" w:sz="0" w:space="0" w:color="auto"/>
              </w:divBdr>
            </w:div>
            <w:div w:id="1567915902">
              <w:marLeft w:val="0"/>
              <w:marRight w:val="0"/>
              <w:marTop w:val="0"/>
              <w:marBottom w:val="0"/>
              <w:divBdr>
                <w:top w:val="none" w:sz="0" w:space="0" w:color="auto"/>
                <w:left w:val="none" w:sz="0" w:space="0" w:color="auto"/>
                <w:bottom w:val="none" w:sz="0" w:space="0" w:color="auto"/>
                <w:right w:val="none" w:sz="0" w:space="0" w:color="auto"/>
              </w:divBdr>
            </w:div>
            <w:div w:id="623197640">
              <w:marLeft w:val="0"/>
              <w:marRight w:val="0"/>
              <w:marTop w:val="0"/>
              <w:marBottom w:val="0"/>
              <w:divBdr>
                <w:top w:val="none" w:sz="0" w:space="0" w:color="auto"/>
                <w:left w:val="none" w:sz="0" w:space="0" w:color="auto"/>
                <w:bottom w:val="none" w:sz="0" w:space="0" w:color="auto"/>
                <w:right w:val="none" w:sz="0" w:space="0" w:color="auto"/>
              </w:divBdr>
            </w:div>
            <w:div w:id="992484061">
              <w:marLeft w:val="0"/>
              <w:marRight w:val="0"/>
              <w:marTop w:val="0"/>
              <w:marBottom w:val="0"/>
              <w:divBdr>
                <w:top w:val="none" w:sz="0" w:space="0" w:color="auto"/>
                <w:left w:val="none" w:sz="0" w:space="0" w:color="auto"/>
                <w:bottom w:val="none" w:sz="0" w:space="0" w:color="auto"/>
                <w:right w:val="none" w:sz="0" w:space="0" w:color="auto"/>
              </w:divBdr>
            </w:div>
            <w:div w:id="492524522">
              <w:marLeft w:val="0"/>
              <w:marRight w:val="0"/>
              <w:marTop w:val="0"/>
              <w:marBottom w:val="0"/>
              <w:divBdr>
                <w:top w:val="none" w:sz="0" w:space="0" w:color="auto"/>
                <w:left w:val="none" w:sz="0" w:space="0" w:color="auto"/>
                <w:bottom w:val="none" w:sz="0" w:space="0" w:color="auto"/>
                <w:right w:val="none" w:sz="0" w:space="0" w:color="auto"/>
              </w:divBdr>
            </w:div>
            <w:div w:id="1231960101">
              <w:marLeft w:val="0"/>
              <w:marRight w:val="0"/>
              <w:marTop w:val="0"/>
              <w:marBottom w:val="0"/>
              <w:divBdr>
                <w:top w:val="none" w:sz="0" w:space="0" w:color="auto"/>
                <w:left w:val="none" w:sz="0" w:space="0" w:color="auto"/>
                <w:bottom w:val="none" w:sz="0" w:space="0" w:color="auto"/>
                <w:right w:val="none" w:sz="0" w:space="0" w:color="auto"/>
              </w:divBdr>
            </w:div>
            <w:div w:id="7291752">
              <w:marLeft w:val="0"/>
              <w:marRight w:val="0"/>
              <w:marTop w:val="0"/>
              <w:marBottom w:val="0"/>
              <w:divBdr>
                <w:top w:val="none" w:sz="0" w:space="0" w:color="auto"/>
                <w:left w:val="none" w:sz="0" w:space="0" w:color="auto"/>
                <w:bottom w:val="none" w:sz="0" w:space="0" w:color="auto"/>
                <w:right w:val="none" w:sz="0" w:space="0" w:color="auto"/>
              </w:divBdr>
            </w:div>
            <w:div w:id="386731725">
              <w:marLeft w:val="0"/>
              <w:marRight w:val="0"/>
              <w:marTop w:val="0"/>
              <w:marBottom w:val="0"/>
              <w:divBdr>
                <w:top w:val="none" w:sz="0" w:space="0" w:color="auto"/>
                <w:left w:val="none" w:sz="0" w:space="0" w:color="auto"/>
                <w:bottom w:val="none" w:sz="0" w:space="0" w:color="auto"/>
                <w:right w:val="none" w:sz="0" w:space="0" w:color="auto"/>
              </w:divBdr>
            </w:div>
            <w:div w:id="1830828454">
              <w:marLeft w:val="0"/>
              <w:marRight w:val="0"/>
              <w:marTop w:val="0"/>
              <w:marBottom w:val="0"/>
              <w:divBdr>
                <w:top w:val="none" w:sz="0" w:space="0" w:color="auto"/>
                <w:left w:val="none" w:sz="0" w:space="0" w:color="auto"/>
                <w:bottom w:val="none" w:sz="0" w:space="0" w:color="auto"/>
                <w:right w:val="none" w:sz="0" w:space="0" w:color="auto"/>
              </w:divBdr>
            </w:div>
            <w:div w:id="1060248528">
              <w:marLeft w:val="0"/>
              <w:marRight w:val="0"/>
              <w:marTop w:val="0"/>
              <w:marBottom w:val="0"/>
              <w:divBdr>
                <w:top w:val="none" w:sz="0" w:space="0" w:color="auto"/>
                <w:left w:val="none" w:sz="0" w:space="0" w:color="auto"/>
                <w:bottom w:val="none" w:sz="0" w:space="0" w:color="auto"/>
                <w:right w:val="none" w:sz="0" w:space="0" w:color="auto"/>
              </w:divBdr>
            </w:div>
            <w:div w:id="127748979">
              <w:marLeft w:val="0"/>
              <w:marRight w:val="0"/>
              <w:marTop w:val="0"/>
              <w:marBottom w:val="0"/>
              <w:divBdr>
                <w:top w:val="none" w:sz="0" w:space="0" w:color="auto"/>
                <w:left w:val="none" w:sz="0" w:space="0" w:color="auto"/>
                <w:bottom w:val="none" w:sz="0" w:space="0" w:color="auto"/>
                <w:right w:val="none" w:sz="0" w:space="0" w:color="auto"/>
              </w:divBdr>
            </w:div>
            <w:div w:id="664818774">
              <w:marLeft w:val="0"/>
              <w:marRight w:val="0"/>
              <w:marTop w:val="0"/>
              <w:marBottom w:val="0"/>
              <w:divBdr>
                <w:top w:val="none" w:sz="0" w:space="0" w:color="auto"/>
                <w:left w:val="none" w:sz="0" w:space="0" w:color="auto"/>
                <w:bottom w:val="none" w:sz="0" w:space="0" w:color="auto"/>
                <w:right w:val="none" w:sz="0" w:space="0" w:color="auto"/>
              </w:divBdr>
            </w:div>
            <w:div w:id="84302833">
              <w:marLeft w:val="0"/>
              <w:marRight w:val="0"/>
              <w:marTop w:val="0"/>
              <w:marBottom w:val="0"/>
              <w:divBdr>
                <w:top w:val="none" w:sz="0" w:space="0" w:color="auto"/>
                <w:left w:val="none" w:sz="0" w:space="0" w:color="auto"/>
                <w:bottom w:val="none" w:sz="0" w:space="0" w:color="auto"/>
                <w:right w:val="none" w:sz="0" w:space="0" w:color="auto"/>
              </w:divBdr>
            </w:div>
            <w:div w:id="1494180956">
              <w:marLeft w:val="0"/>
              <w:marRight w:val="0"/>
              <w:marTop w:val="0"/>
              <w:marBottom w:val="0"/>
              <w:divBdr>
                <w:top w:val="none" w:sz="0" w:space="0" w:color="auto"/>
                <w:left w:val="none" w:sz="0" w:space="0" w:color="auto"/>
                <w:bottom w:val="none" w:sz="0" w:space="0" w:color="auto"/>
                <w:right w:val="none" w:sz="0" w:space="0" w:color="auto"/>
              </w:divBdr>
            </w:div>
            <w:div w:id="1115755724">
              <w:marLeft w:val="0"/>
              <w:marRight w:val="0"/>
              <w:marTop w:val="0"/>
              <w:marBottom w:val="0"/>
              <w:divBdr>
                <w:top w:val="none" w:sz="0" w:space="0" w:color="auto"/>
                <w:left w:val="none" w:sz="0" w:space="0" w:color="auto"/>
                <w:bottom w:val="none" w:sz="0" w:space="0" w:color="auto"/>
                <w:right w:val="none" w:sz="0" w:space="0" w:color="auto"/>
              </w:divBdr>
            </w:div>
            <w:div w:id="1626618694">
              <w:marLeft w:val="0"/>
              <w:marRight w:val="0"/>
              <w:marTop w:val="0"/>
              <w:marBottom w:val="0"/>
              <w:divBdr>
                <w:top w:val="none" w:sz="0" w:space="0" w:color="auto"/>
                <w:left w:val="none" w:sz="0" w:space="0" w:color="auto"/>
                <w:bottom w:val="none" w:sz="0" w:space="0" w:color="auto"/>
                <w:right w:val="none" w:sz="0" w:space="0" w:color="auto"/>
              </w:divBdr>
            </w:div>
            <w:div w:id="2032683366">
              <w:marLeft w:val="0"/>
              <w:marRight w:val="0"/>
              <w:marTop w:val="0"/>
              <w:marBottom w:val="0"/>
              <w:divBdr>
                <w:top w:val="none" w:sz="0" w:space="0" w:color="auto"/>
                <w:left w:val="none" w:sz="0" w:space="0" w:color="auto"/>
                <w:bottom w:val="none" w:sz="0" w:space="0" w:color="auto"/>
                <w:right w:val="none" w:sz="0" w:space="0" w:color="auto"/>
              </w:divBdr>
            </w:div>
            <w:div w:id="1725644491">
              <w:marLeft w:val="0"/>
              <w:marRight w:val="0"/>
              <w:marTop w:val="0"/>
              <w:marBottom w:val="0"/>
              <w:divBdr>
                <w:top w:val="none" w:sz="0" w:space="0" w:color="auto"/>
                <w:left w:val="none" w:sz="0" w:space="0" w:color="auto"/>
                <w:bottom w:val="none" w:sz="0" w:space="0" w:color="auto"/>
                <w:right w:val="none" w:sz="0" w:space="0" w:color="auto"/>
              </w:divBdr>
            </w:div>
            <w:div w:id="355280148">
              <w:marLeft w:val="0"/>
              <w:marRight w:val="0"/>
              <w:marTop w:val="0"/>
              <w:marBottom w:val="0"/>
              <w:divBdr>
                <w:top w:val="none" w:sz="0" w:space="0" w:color="auto"/>
                <w:left w:val="none" w:sz="0" w:space="0" w:color="auto"/>
                <w:bottom w:val="none" w:sz="0" w:space="0" w:color="auto"/>
                <w:right w:val="none" w:sz="0" w:space="0" w:color="auto"/>
              </w:divBdr>
            </w:div>
            <w:div w:id="2133092502">
              <w:marLeft w:val="0"/>
              <w:marRight w:val="0"/>
              <w:marTop w:val="0"/>
              <w:marBottom w:val="0"/>
              <w:divBdr>
                <w:top w:val="none" w:sz="0" w:space="0" w:color="auto"/>
                <w:left w:val="none" w:sz="0" w:space="0" w:color="auto"/>
                <w:bottom w:val="none" w:sz="0" w:space="0" w:color="auto"/>
                <w:right w:val="none" w:sz="0" w:space="0" w:color="auto"/>
              </w:divBdr>
            </w:div>
            <w:div w:id="1836608764">
              <w:marLeft w:val="0"/>
              <w:marRight w:val="0"/>
              <w:marTop w:val="0"/>
              <w:marBottom w:val="0"/>
              <w:divBdr>
                <w:top w:val="none" w:sz="0" w:space="0" w:color="auto"/>
                <w:left w:val="none" w:sz="0" w:space="0" w:color="auto"/>
                <w:bottom w:val="none" w:sz="0" w:space="0" w:color="auto"/>
                <w:right w:val="none" w:sz="0" w:space="0" w:color="auto"/>
              </w:divBdr>
            </w:div>
            <w:div w:id="748844488">
              <w:marLeft w:val="0"/>
              <w:marRight w:val="0"/>
              <w:marTop w:val="0"/>
              <w:marBottom w:val="0"/>
              <w:divBdr>
                <w:top w:val="none" w:sz="0" w:space="0" w:color="auto"/>
                <w:left w:val="none" w:sz="0" w:space="0" w:color="auto"/>
                <w:bottom w:val="none" w:sz="0" w:space="0" w:color="auto"/>
                <w:right w:val="none" w:sz="0" w:space="0" w:color="auto"/>
              </w:divBdr>
            </w:div>
            <w:div w:id="745346151">
              <w:marLeft w:val="0"/>
              <w:marRight w:val="0"/>
              <w:marTop w:val="0"/>
              <w:marBottom w:val="0"/>
              <w:divBdr>
                <w:top w:val="none" w:sz="0" w:space="0" w:color="auto"/>
                <w:left w:val="none" w:sz="0" w:space="0" w:color="auto"/>
                <w:bottom w:val="none" w:sz="0" w:space="0" w:color="auto"/>
                <w:right w:val="none" w:sz="0" w:space="0" w:color="auto"/>
              </w:divBdr>
            </w:div>
            <w:div w:id="1127503479">
              <w:marLeft w:val="0"/>
              <w:marRight w:val="0"/>
              <w:marTop w:val="0"/>
              <w:marBottom w:val="0"/>
              <w:divBdr>
                <w:top w:val="none" w:sz="0" w:space="0" w:color="auto"/>
                <w:left w:val="none" w:sz="0" w:space="0" w:color="auto"/>
                <w:bottom w:val="none" w:sz="0" w:space="0" w:color="auto"/>
                <w:right w:val="none" w:sz="0" w:space="0" w:color="auto"/>
              </w:divBdr>
            </w:div>
            <w:div w:id="686371374">
              <w:marLeft w:val="0"/>
              <w:marRight w:val="0"/>
              <w:marTop w:val="0"/>
              <w:marBottom w:val="0"/>
              <w:divBdr>
                <w:top w:val="none" w:sz="0" w:space="0" w:color="auto"/>
                <w:left w:val="none" w:sz="0" w:space="0" w:color="auto"/>
                <w:bottom w:val="none" w:sz="0" w:space="0" w:color="auto"/>
                <w:right w:val="none" w:sz="0" w:space="0" w:color="auto"/>
              </w:divBdr>
            </w:div>
            <w:div w:id="436758335">
              <w:marLeft w:val="0"/>
              <w:marRight w:val="0"/>
              <w:marTop w:val="0"/>
              <w:marBottom w:val="0"/>
              <w:divBdr>
                <w:top w:val="none" w:sz="0" w:space="0" w:color="auto"/>
                <w:left w:val="none" w:sz="0" w:space="0" w:color="auto"/>
                <w:bottom w:val="none" w:sz="0" w:space="0" w:color="auto"/>
                <w:right w:val="none" w:sz="0" w:space="0" w:color="auto"/>
              </w:divBdr>
            </w:div>
            <w:div w:id="204029041">
              <w:marLeft w:val="0"/>
              <w:marRight w:val="0"/>
              <w:marTop w:val="0"/>
              <w:marBottom w:val="0"/>
              <w:divBdr>
                <w:top w:val="none" w:sz="0" w:space="0" w:color="auto"/>
                <w:left w:val="none" w:sz="0" w:space="0" w:color="auto"/>
                <w:bottom w:val="none" w:sz="0" w:space="0" w:color="auto"/>
                <w:right w:val="none" w:sz="0" w:space="0" w:color="auto"/>
              </w:divBdr>
            </w:div>
            <w:div w:id="1247180496">
              <w:marLeft w:val="0"/>
              <w:marRight w:val="0"/>
              <w:marTop w:val="0"/>
              <w:marBottom w:val="0"/>
              <w:divBdr>
                <w:top w:val="none" w:sz="0" w:space="0" w:color="auto"/>
                <w:left w:val="none" w:sz="0" w:space="0" w:color="auto"/>
                <w:bottom w:val="none" w:sz="0" w:space="0" w:color="auto"/>
                <w:right w:val="none" w:sz="0" w:space="0" w:color="auto"/>
              </w:divBdr>
            </w:div>
            <w:div w:id="1207915185">
              <w:marLeft w:val="0"/>
              <w:marRight w:val="0"/>
              <w:marTop w:val="0"/>
              <w:marBottom w:val="0"/>
              <w:divBdr>
                <w:top w:val="none" w:sz="0" w:space="0" w:color="auto"/>
                <w:left w:val="none" w:sz="0" w:space="0" w:color="auto"/>
                <w:bottom w:val="none" w:sz="0" w:space="0" w:color="auto"/>
                <w:right w:val="none" w:sz="0" w:space="0" w:color="auto"/>
              </w:divBdr>
            </w:div>
            <w:div w:id="2118017131">
              <w:marLeft w:val="0"/>
              <w:marRight w:val="0"/>
              <w:marTop w:val="0"/>
              <w:marBottom w:val="0"/>
              <w:divBdr>
                <w:top w:val="none" w:sz="0" w:space="0" w:color="auto"/>
                <w:left w:val="none" w:sz="0" w:space="0" w:color="auto"/>
                <w:bottom w:val="none" w:sz="0" w:space="0" w:color="auto"/>
                <w:right w:val="none" w:sz="0" w:space="0" w:color="auto"/>
              </w:divBdr>
            </w:div>
            <w:div w:id="353462260">
              <w:marLeft w:val="0"/>
              <w:marRight w:val="0"/>
              <w:marTop w:val="0"/>
              <w:marBottom w:val="0"/>
              <w:divBdr>
                <w:top w:val="none" w:sz="0" w:space="0" w:color="auto"/>
                <w:left w:val="none" w:sz="0" w:space="0" w:color="auto"/>
                <w:bottom w:val="none" w:sz="0" w:space="0" w:color="auto"/>
                <w:right w:val="none" w:sz="0" w:space="0" w:color="auto"/>
              </w:divBdr>
            </w:div>
            <w:div w:id="729496736">
              <w:marLeft w:val="0"/>
              <w:marRight w:val="0"/>
              <w:marTop w:val="0"/>
              <w:marBottom w:val="0"/>
              <w:divBdr>
                <w:top w:val="none" w:sz="0" w:space="0" w:color="auto"/>
                <w:left w:val="none" w:sz="0" w:space="0" w:color="auto"/>
                <w:bottom w:val="none" w:sz="0" w:space="0" w:color="auto"/>
                <w:right w:val="none" w:sz="0" w:space="0" w:color="auto"/>
              </w:divBdr>
            </w:div>
            <w:div w:id="1933315133">
              <w:marLeft w:val="0"/>
              <w:marRight w:val="0"/>
              <w:marTop w:val="0"/>
              <w:marBottom w:val="0"/>
              <w:divBdr>
                <w:top w:val="none" w:sz="0" w:space="0" w:color="auto"/>
                <w:left w:val="none" w:sz="0" w:space="0" w:color="auto"/>
                <w:bottom w:val="none" w:sz="0" w:space="0" w:color="auto"/>
                <w:right w:val="none" w:sz="0" w:space="0" w:color="auto"/>
              </w:divBdr>
            </w:div>
            <w:div w:id="192235615">
              <w:marLeft w:val="0"/>
              <w:marRight w:val="0"/>
              <w:marTop w:val="0"/>
              <w:marBottom w:val="0"/>
              <w:divBdr>
                <w:top w:val="none" w:sz="0" w:space="0" w:color="auto"/>
                <w:left w:val="none" w:sz="0" w:space="0" w:color="auto"/>
                <w:bottom w:val="none" w:sz="0" w:space="0" w:color="auto"/>
                <w:right w:val="none" w:sz="0" w:space="0" w:color="auto"/>
              </w:divBdr>
            </w:div>
            <w:div w:id="2043936925">
              <w:marLeft w:val="0"/>
              <w:marRight w:val="0"/>
              <w:marTop w:val="0"/>
              <w:marBottom w:val="0"/>
              <w:divBdr>
                <w:top w:val="none" w:sz="0" w:space="0" w:color="auto"/>
                <w:left w:val="none" w:sz="0" w:space="0" w:color="auto"/>
                <w:bottom w:val="none" w:sz="0" w:space="0" w:color="auto"/>
                <w:right w:val="none" w:sz="0" w:space="0" w:color="auto"/>
              </w:divBdr>
            </w:div>
            <w:div w:id="34425102">
              <w:marLeft w:val="0"/>
              <w:marRight w:val="0"/>
              <w:marTop w:val="0"/>
              <w:marBottom w:val="0"/>
              <w:divBdr>
                <w:top w:val="none" w:sz="0" w:space="0" w:color="auto"/>
                <w:left w:val="none" w:sz="0" w:space="0" w:color="auto"/>
                <w:bottom w:val="none" w:sz="0" w:space="0" w:color="auto"/>
                <w:right w:val="none" w:sz="0" w:space="0" w:color="auto"/>
              </w:divBdr>
            </w:div>
            <w:div w:id="921793424">
              <w:marLeft w:val="0"/>
              <w:marRight w:val="0"/>
              <w:marTop w:val="0"/>
              <w:marBottom w:val="0"/>
              <w:divBdr>
                <w:top w:val="none" w:sz="0" w:space="0" w:color="auto"/>
                <w:left w:val="none" w:sz="0" w:space="0" w:color="auto"/>
                <w:bottom w:val="none" w:sz="0" w:space="0" w:color="auto"/>
                <w:right w:val="none" w:sz="0" w:space="0" w:color="auto"/>
              </w:divBdr>
            </w:div>
            <w:div w:id="348023291">
              <w:marLeft w:val="0"/>
              <w:marRight w:val="0"/>
              <w:marTop w:val="0"/>
              <w:marBottom w:val="0"/>
              <w:divBdr>
                <w:top w:val="none" w:sz="0" w:space="0" w:color="auto"/>
                <w:left w:val="none" w:sz="0" w:space="0" w:color="auto"/>
                <w:bottom w:val="none" w:sz="0" w:space="0" w:color="auto"/>
                <w:right w:val="none" w:sz="0" w:space="0" w:color="auto"/>
              </w:divBdr>
            </w:div>
            <w:div w:id="1639259190">
              <w:marLeft w:val="0"/>
              <w:marRight w:val="0"/>
              <w:marTop w:val="0"/>
              <w:marBottom w:val="0"/>
              <w:divBdr>
                <w:top w:val="none" w:sz="0" w:space="0" w:color="auto"/>
                <w:left w:val="none" w:sz="0" w:space="0" w:color="auto"/>
                <w:bottom w:val="none" w:sz="0" w:space="0" w:color="auto"/>
                <w:right w:val="none" w:sz="0" w:space="0" w:color="auto"/>
              </w:divBdr>
            </w:div>
            <w:div w:id="1482230474">
              <w:marLeft w:val="0"/>
              <w:marRight w:val="0"/>
              <w:marTop w:val="0"/>
              <w:marBottom w:val="0"/>
              <w:divBdr>
                <w:top w:val="none" w:sz="0" w:space="0" w:color="auto"/>
                <w:left w:val="none" w:sz="0" w:space="0" w:color="auto"/>
                <w:bottom w:val="none" w:sz="0" w:space="0" w:color="auto"/>
                <w:right w:val="none" w:sz="0" w:space="0" w:color="auto"/>
              </w:divBdr>
            </w:div>
            <w:div w:id="1959991231">
              <w:marLeft w:val="0"/>
              <w:marRight w:val="0"/>
              <w:marTop w:val="0"/>
              <w:marBottom w:val="0"/>
              <w:divBdr>
                <w:top w:val="none" w:sz="0" w:space="0" w:color="auto"/>
                <w:left w:val="none" w:sz="0" w:space="0" w:color="auto"/>
                <w:bottom w:val="none" w:sz="0" w:space="0" w:color="auto"/>
                <w:right w:val="none" w:sz="0" w:space="0" w:color="auto"/>
              </w:divBdr>
            </w:div>
            <w:div w:id="355889842">
              <w:marLeft w:val="0"/>
              <w:marRight w:val="0"/>
              <w:marTop w:val="0"/>
              <w:marBottom w:val="0"/>
              <w:divBdr>
                <w:top w:val="none" w:sz="0" w:space="0" w:color="auto"/>
                <w:left w:val="none" w:sz="0" w:space="0" w:color="auto"/>
                <w:bottom w:val="none" w:sz="0" w:space="0" w:color="auto"/>
                <w:right w:val="none" w:sz="0" w:space="0" w:color="auto"/>
              </w:divBdr>
            </w:div>
            <w:div w:id="1203860808">
              <w:marLeft w:val="0"/>
              <w:marRight w:val="0"/>
              <w:marTop w:val="0"/>
              <w:marBottom w:val="0"/>
              <w:divBdr>
                <w:top w:val="none" w:sz="0" w:space="0" w:color="auto"/>
                <w:left w:val="none" w:sz="0" w:space="0" w:color="auto"/>
                <w:bottom w:val="none" w:sz="0" w:space="0" w:color="auto"/>
                <w:right w:val="none" w:sz="0" w:space="0" w:color="auto"/>
              </w:divBdr>
            </w:div>
            <w:div w:id="1693844696">
              <w:marLeft w:val="0"/>
              <w:marRight w:val="0"/>
              <w:marTop w:val="0"/>
              <w:marBottom w:val="0"/>
              <w:divBdr>
                <w:top w:val="none" w:sz="0" w:space="0" w:color="auto"/>
                <w:left w:val="none" w:sz="0" w:space="0" w:color="auto"/>
                <w:bottom w:val="none" w:sz="0" w:space="0" w:color="auto"/>
                <w:right w:val="none" w:sz="0" w:space="0" w:color="auto"/>
              </w:divBdr>
            </w:div>
            <w:div w:id="1703744114">
              <w:marLeft w:val="0"/>
              <w:marRight w:val="0"/>
              <w:marTop w:val="0"/>
              <w:marBottom w:val="0"/>
              <w:divBdr>
                <w:top w:val="none" w:sz="0" w:space="0" w:color="auto"/>
                <w:left w:val="none" w:sz="0" w:space="0" w:color="auto"/>
                <w:bottom w:val="none" w:sz="0" w:space="0" w:color="auto"/>
                <w:right w:val="none" w:sz="0" w:space="0" w:color="auto"/>
              </w:divBdr>
            </w:div>
            <w:div w:id="720860039">
              <w:marLeft w:val="0"/>
              <w:marRight w:val="0"/>
              <w:marTop w:val="0"/>
              <w:marBottom w:val="0"/>
              <w:divBdr>
                <w:top w:val="none" w:sz="0" w:space="0" w:color="auto"/>
                <w:left w:val="none" w:sz="0" w:space="0" w:color="auto"/>
                <w:bottom w:val="none" w:sz="0" w:space="0" w:color="auto"/>
                <w:right w:val="none" w:sz="0" w:space="0" w:color="auto"/>
              </w:divBdr>
            </w:div>
            <w:div w:id="1063328561">
              <w:marLeft w:val="0"/>
              <w:marRight w:val="0"/>
              <w:marTop w:val="0"/>
              <w:marBottom w:val="0"/>
              <w:divBdr>
                <w:top w:val="none" w:sz="0" w:space="0" w:color="auto"/>
                <w:left w:val="none" w:sz="0" w:space="0" w:color="auto"/>
                <w:bottom w:val="none" w:sz="0" w:space="0" w:color="auto"/>
                <w:right w:val="none" w:sz="0" w:space="0" w:color="auto"/>
              </w:divBdr>
            </w:div>
            <w:div w:id="964581843">
              <w:marLeft w:val="0"/>
              <w:marRight w:val="0"/>
              <w:marTop w:val="0"/>
              <w:marBottom w:val="0"/>
              <w:divBdr>
                <w:top w:val="none" w:sz="0" w:space="0" w:color="auto"/>
                <w:left w:val="none" w:sz="0" w:space="0" w:color="auto"/>
                <w:bottom w:val="none" w:sz="0" w:space="0" w:color="auto"/>
                <w:right w:val="none" w:sz="0" w:space="0" w:color="auto"/>
              </w:divBdr>
            </w:div>
            <w:div w:id="290526177">
              <w:marLeft w:val="0"/>
              <w:marRight w:val="0"/>
              <w:marTop w:val="0"/>
              <w:marBottom w:val="0"/>
              <w:divBdr>
                <w:top w:val="none" w:sz="0" w:space="0" w:color="auto"/>
                <w:left w:val="none" w:sz="0" w:space="0" w:color="auto"/>
                <w:bottom w:val="none" w:sz="0" w:space="0" w:color="auto"/>
                <w:right w:val="none" w:sz="0" w:space="0" w:color="auto"/>
              </w:divBdr>
            </w:div>
            <w:div w:id="634412949">
              <w:marLeft w:val="0"/>
              <w:marRight w:val="0"/>
              <w:marTop w:val="0"/>
              <w:marBottom w:val="0"/>
              <w:divBdr>
                <w:top w:val="none" w:sz="0" w:space="0" w:color="auto"/>
                <w:left w:val="none" w:sz="0" w:space="0" w:color="auto"/>
                <w:bottom w:val="none" w:sz="0" w:space="0" w:color="auto"/>
                <w:right w:val="none" w:sz="0" w:space="0" w:color="auto"/>
              </w:divBdr>
            </w:div>
            <w:div w:id="205527561">
              <w:marLeft w:val="0"/>
              <w:marRight w:val="0"/>
              <w:marTop w:val="0"/>
              <w:marBottom w:val="0"/>
              <w:divBdr>
                <w:top w:val="none" w:sz="0" w:space="0" w:color="auto"/>
                <w:left w:val="none" w:sz="0" w:space="0" w:color="auto"/>
                <w:bottom w:val="none" w:sz="0" w:space="0" w:color="auto"/>
                <w:right w:val="none" w:sz="0" w:space="0" w:color="auto"/>
              </w:divBdr>
            </w:div>
            <w:div w:id="1502429962">
              <w:marLeft w:val="0"/>
              <w:marRight w:val="0"/>
              <w:marTop w:val="0"/>
              <w:marBottom w:val="0"/>
              <w:divBdr>
                <w:top w:val="none" w:sz="0" w:space="0" w:color="auto"/>
                <w:left w:val="none" w:sz="0" w:space="0" w:color="auto"/>
                <w:bottom w:val="none" w:sz="0" w:space="0" w:color="auto"/>
                <w:right w:val="none" w:sz="0" w:space="0" w:color="auto"/>
              </w:divBdr>
            </w:div>
            <w:div w:id="2085836942">
              <w:marLeft w:val="0"/>
              <w:marRight w:val="0"/>
              <w:marTop w:val="0"/>
              <w:marBottom w:val="0"/>
              <w:divBdr>
                <w:top w:val="none" w:sz="0" w:space="0" w:color="auto"/>
                <w:left w:val="none" w:sz="0" w:space="0" w:color="auto"/>
                <w:bottom w:val="none" w:sz="0" w:space="0" w:color="auto"/>
                <w:right w:val="none" w:sz="0" w:space="0" w:color="auto"/>
              </w:divBdr>
            </w:div>
            <w:div w:id="1801416323">
              <w:marLeft w:val="0"/>
              <w:marRight w:val="0"/>
              <w:marTop w:val="0"/>
              <w:marBottom w:val="0"/>
              <w:divBdr>
                <w:top w:val="none" w:sz="0" w:space="0" w:color="auto"/>
                <w:left w:val="none" w:sz="0" w:space="0" w:color="auto"/>
                <w:bottom w:val="none" w:sz="0" w:space="0" w:color="auto"/>
                <w:right w:val="none" w:sz="0" w:space="0" w:color="auto"/>
              </w:divBdr>
            </w:div>
            <w:div w:id="805662301">
              <w:marLeft w:val="0"/>
              <w:marRight w:val="0"/>
              <w:marTop w:val="0"/>
              <w:marBottom w:val="0"/>
              <w:divBdr>
                <w:top w:val="none" w:sz="0" w:space="0" w:color="auto"/>
                <w:left w:val="none" w:sz="0" w:space="0" w:color="auto"/>
                <w:bottom w:val="none" w:sz="0" w:space="0" w:color="auto"/>
                <w:right w:val="none" w:sz="0" w:space="0" w:color="auto"/>
              </w:divBdr>
            </w:div>
            <w:div w:id="438137663">
              <w:marLeft w:val="0"/>
              <w:marRight w:val="0"/>
              <w:marTop w:val="0"/>
              <w:marBottom w:val="0"/>
              <w:divBdr>
                <w:top w:val="none" w:sz="0" w:space="0" w:color="auto"/>
                <w:left w:val="none" w:sz="0" w:space="0" w:color="auto"/>
                <w:bottom w:val="none" w:sz="0" w:space="0" w:color="auto"/>
                <w:right w:val="none" w:sz="0" w:space="0" w:color="auto"/>
              </w:divBdr>
            </w:div>
            <w:div w:id="1847163331">
              <w:marLeft w:val="0"/>
              <w:marRight w:val="0"/>
              <w:marTop w:val="0"/>
              <w:marBottom w:val="0"/>
              <w:divBdr>
                <w:top w:val="none" w:sz="0" w:space="0" w:color="auto"/>
                <w:left w:val="none" w:sz="0" w:space="0" w:color="auto"/>
                <w:bottom w:val="none" w:sz="0" w:space="0" w:color="auto"/>
                <w:right w:val="none" w:sz="0" w:space="0" w:color="auto"/>
              </w:divBdr>
            </w:div>
            <w:div w:id="1235815486">
              <w:marLeft w:val="0"/>
              <w:marRight w:val="0"/>
              <w:marTop w:val="0"/>
              <w:marBottom w:val="0"/>
              <w:divBdr>
                <w:top w:val="none" w:sz="0" w:space="0" w:color="auto"/>
                <w:left w:val="none" w:sz="0" w:space="0" w:color="auto"/>
                <w:bottom w:val="none" w:sz="0" w:space="0" w:color="auto"/>
                <w:right w:val="none" w:sz="0" w:space="0" w:color="auto"/>
              </w:divBdr>
            </w:div>
            <w:div w:id="1084957411">
              <w:marLeft w:val="0"/>
              <w:marRight w:val="0"/>
              <w:marTop w:val="0"/>
              <w:marBottom w:val="0"/>
              <w:divBdr>
                <w:top w:val="none" w:sz="0" w:space="0" w:color="auto"/>
                <w:left w:val="none" w:sz="0" w:space="0" w:color="auto"/>
                <w:bottom w:val="none" w:sz="0" w:space="0" w:color="auto"/>
                <w:right w:val="none" w:sz="0" w:space="0" w:color="auto"/>
              </w:divBdr>
            </w:div>
            <w:div w:id="1962686269">
              <w:marLeft w:val="0"/>
              <w:marRight w:val="0"/>
              <w:marTop w:val="0"/>
              <w:marBottom w:val="0"/>
              <w:divBdr>
                <w:top w:val="none" w:sz="0" w:space="0" w:color="auto"/>
                <w:left w:val="none" w:sz="0" w:space="0" w:color="auto"/>
                <w:bottom w:val="none" w:sz="0" w:space="0" w:color="auto"/>
                <w:right w:val="none" w:sz="0" w:space="0" w:color="auto"/>
              </w:divBdr>
            </w:div>
            <w:div w:id="831218312">
              <w:marLeft w:val="0"/>
              <w:marRight w:val="0"/>
              <w:marTop w:val="0"/>
              <w:marBottom w:val="0"/>
              <w:divBdr>
                <w:top w:val="none" w:sz="0" w:space="0" w:color="auto"/>
                <w:left w:val="none" w:sz="0" w:space="0" w:color="auto"/>
                <w:bottom w:val="none" w:sz="0" w:space="0" w:color="auto"/>
                <w:right w:val="none" w:sz="0" w:space="0" w:color="auto"/>
              </w:divBdr>
            </w:div>
            <w:div w:id="304360159">
              <w:marLeft w:val="0"/>
              <w:marRight w:val="0"/>
              <w:marTop w:val="0"/>
              <w:marBottom w:val="0"/>
              <w:divBdr>
                <w:top w:val="none" w:sz="0" w:space="0" w:color="auto"/>
                <w:left w:val="none" w:sz="0" w:space="0" w:color="auto"/>
                <w:bottom w:val="none" w:sz="0" w:space="0" w:color="auto"/>
                <w:right w:val="none" w:sz="0" w:space="0" w:color="auto"/>
              </w:divBdr>
            </w:div>
            <w:div w:id="1282691746">
              <w:marLeft w:val="0"/>
              <w:marRight w:val="0"/>
              <w:marTop w:val="0"/>
              <w:marBottom w:val="0"/>
              <w:divBdr>
                <w:top w:val="none" w:sz="0" w:space="0" w:color="auto"/>
                <w:left w:val="none" w:sz="0" w:space="0" w:color="auto"/>
                <w:bottom w:val="none" w:sz="0" w:space="0" w:color="auto"/>
                <w:right w:val="none" w:sz="0" w:space="0" w:color="auto"/>
              </w:divBdr>
            </w:div>
            <w:div w:id="1064569415">
              <w:marLeft w:val="0"/>
              <w:marRight w:val="0"/>
              <w:marTop w:val="0"/>
              <w:marBottom w:val="0"/>
              <w:divBdr>
                <w:top w:val="none" w:sz="0" w:space="0" w:color="auto"/>
                <w:left w:val="none" w:sz="0" w:space="0" w:color="auto"/>
                <w:bottom w:val="none" w:sz="0" w:space="0" w:color="auto"/>
                <w:right w:val="none" w:sz="0" w:space="0" w:color="auto"/>
              </w:divBdr>
            </w:div>
            <w:div w:id="1214729691">
              <w:marLeft w:val="0"/>
              <w:marRight w:val="0"/>
              <w:marTop w:val="0"/>
              <w:marBottom w:val="0"/>
              <w:divBdr>
                <w:top w:val="none" w:sz="0" w:space="0" w:color="auto"/>
                <w:left w:val="none" w:sz="0" w:space="0" w:color="auto"/>
                <w:bottom w:val="none" w:sz="0" w:space="0" w:color="auto"/>
                <w:right w:val="none" w:sz="0" w:space="0" w:color="auto"/>
              </w:divBdr>
            </w:div>
            <w:div w:id="1661811320">
              <w:marLeft w:val="0"/>
              <w:marRight w:val="0"/>
              <w:marTop w:val="0"/>
              <w:marBottom w:val="0"/>
              <w:divBdr>
                <w:top w:val="none" w:sz="0" w:space="0" w:color="auto"/>
                <w:left w:val="none" w:sz="0" w:space="0" w:color="auto"/>
                <w:bottom w:val="none" w:sz="0" w:space="0" w:color="auto"/>
                <w:right w:val="none" w:sz="0" w:space="0" w:color="auto"/>
              </w:divBdr>
            </w:div>
            <w:div w:id="343435419">
              <w:marLeft w:val="0"/>
              <w:marRight w:val="0"/>
              <w:marTop w:val="0"/>
              <w:marBottom w:val="0"/>
              <w:divBdr>
                <w:top w:val="none" w:sz="0" w:space="0" w:color="auto"/>
                <w:left w:val="none" w:sz="0" w:space="0" w:color="auto"/>
                <w:bottom w:val="none" w:sz="0" w:space="0" w:color="auto"/>
                <w:right w:val="none" w:sz="0" w:space="0" w:color="auto"/>
              </w:divBdr>
            </w:div>
            <w:div w:id="653797912">
              <w:marLeft w:val="0"/>
              <w:marRight w:val="0"/>
              <w:marTop w:val="0"/>
              <w:marBottom w:val="0"/>
              <w:divBdr>
                <w:top w:val="none" w:sz="0" w:space="0" w:color="auto"/>
                <w:left w:val="none" w:sz="0" w:space="0" w:color="auto"/>
                <w:bottom w:val="none" w:sz="0" w:space="0" w:color="auto"/>
                <w:right w:val="none" w:sz="0" w:space="0" w:color="auto"/>
              </w:divBdr>
            </w:div>
            <w:div w:id="1899781686">
              <w:marLeft w:val="0"/>
              <w:marRight w:val="0"/>
              <w:marTop w:val="0"/>
              <w:marBottom w:val="0"/>
              <w:divBdr>
                <w:top w:val="none" w:sz="0" w:space="0" w:color="auto"/>
                <w:left w:val="none" w:sz="0" w:space="0" w:color="auto"/>
                <w:bottom w:val="none" w:sz="0" w:space="0" w:color="auto"/>
                <w:right w:val="none" w:sz="0" w:space="0" w:color="auto"/>
              </w:divBdr>
            </w:div>
            <w:div w:id="1460295981">
              <w:marLeft w:val="0"/>
              <w:marRight w:val="0"/>
              <w:marTop w:val="0"/>
              <w:marBottom w:val="0"/>
              <w:divBdr>
                <w:top w:val="none" w:sz="0" w:space="0" w:color="auto"/>
                <w:left w:val="none" w:sz="0" w:space="0" w:color="auto"/>
                <w:bottom w:val="none" w:sz="0" w:space="0" w:color="auto"/>
                <w:right w:val="none" w:sz="0" w:space="0" w:color="auto"/>
              </w:divBdr>
            </w:div>
            <w:div w:id="943225348">
              <w:marLeft w:val="0"/>
              <w:marRight w:val="0"/>
              <w:marTop w:val="0"/>
              <w:marBottom w:val="0"/>
              <w:divBdr>
                <w:top w:val="none" w:sz="0" w:space="0" w:color="auto"/>
                <w:left w:val="none" w:sz="0" w:space="0" w:color="auto"/>
                <w:bottom w:val="none" w:sz="0" w:space="0" w:color="auto"/>
                <w:right w:val="none" w:sz="0" w:space="0" w:color="auto"/>
              </w:divBdr>
            </w:div>
            <w:div w:id="207572855">
              <w:marLeft w:val="0"/>
              <w:marRight w:val="0"/>
              <w:marTop w:val="0"/>
              <w:marBottom w:val="0"/>
              <w:divBdr>
                <w:top w:val="none" w:sz="0" w:space="0" w:color="auto"/>
                <w:left w:val="none" w:sz="0" w:space="0" w:color="auto"/>
                <w:bottom w:val="none" w:sz="0" w:space="0" w:color="auto"/>
                <w:right w:val="none" w:sz="0" w:space="0" w:color="auto"/>
              </w:divBdr>
            </w:div>
            <w:div w:id="535848858">
              <w:marLeft w:val="0"/>
              <w:marRight w:val="0"/>
              <w:marTop w:val="0"/>
              <w:marBottom w:val="0"/>
              <w:divBdr>
                <w:top w:val="none" w:sz="0" w:space="0" w:color="auto"/>
                <w:left w:val="none" w:sz="0" w:space="0" w:color="auto"/>
                <w:bottom w:val="none" w:sz="0" w:space="0" w:color="auto"/>
                <w:right w:val="none" w:sz="0" w:space="0" w:color="auto"/>
              </w:divBdr>
            </w:div>
            <w:div w:id="6701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338">
      <w:bodyDiv w:val="1"/>
      <w:marLeft w:val="0"/>
      <w:marRight w:val="0"/>
      <w:marTop w:val="0"/>
      <w:marBottom w:val="0"/>
      <w:divBdr>
        <w:top w:val="none" w:sz="0" w:space="0" w:color="auto"/>
        <w:left w:val="none" w:sz="0" w:space="0" w:color="auto"/>
        <w:bottom w:val="none" w:sz="0" w:space="0" w:color="auto"/>
        <w:right w:val="none" w:sz="0" w:space="0" w:color="auto"/>
      </w:divBdr>
    </w:div>
    <w:div w:id="448552316">
      <w:bodyDiv w:val="1"/>
      <w:marLeft w:val="0"/>
      <w:marRight w:val="0"/>
      <w:marTop w:val="0"/>
      <w:marBottom w:val="0"/>
      <w:divBdr>
        <w:top w:val="none" w:sz="0" w:space="0" w:color="auto"/>
        <w:left w:val="none" w:sz="0" w:space="0" w:color="auto"/>
        <w:bottom w:val="none" w:sz="0" w:space="0" w:color="auto"/>
        <w:right w:val="none" w:sz="0" w:space="0" w:color="auto"/>
      </w:divBdr>
      <w:divsChild>
        <w:div w:id="840513554">
          <w:marLeft w:val="0"/>
          <w:marRight w:val="0"/>
          <w:marTop w:val="0"/>
          <w:marBottom w:val="0"/>
          <w:divBdr>
            <w:top w:val="none" w:sz="0" w:space="0" w:color="auto"/>
            <w:left w:val="none" w:sz="0" w:space="0" w:color="auto"/>
            <w:bottom w:val="none" w:sz="0" w:space="0" w:color="auto"/>
            <w:right w:val="none" w:sz="0" w:space="0" w:color="auto"/>
          </w:divBdr>
          <w:divsChild>
            <w:div w:id="1238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399">
      <w:bodyDiv w:val="1"/>
      <w:marLeft w:val="0"/>
      <w:marRight w:val="0"/>
      <w:marTop w:val="0"/>
      <w:marBottom w:val="0"/>
      <w:divBdr>
        <w:top w:val="none" w:sz="0" w:space="0" w:color="auto"/>
        <w:left w:val="none" w:sz="0" w:space="0" w:color="auto"/>
        <w:bottom w:val="none" w:sz="0" w:space="0" w:color="auto"/>
        <w:right w:val="none" w:sz="0" w:space="0" w:color="auto"/>
      </w:divBdr>
    </w:div>
    <w:div w:id="924455318">
      <w:bodyDiv w:val="1"/>
      <w:marLeft w:val="0"/>
      <w:marRight w:val="0"/>
      <w:marTop w:val="0"/>
      <w:marBottom w:val="0"/>
      <w:divBdr>
        <w:top w:val="none" w:sz="0" w:space="0" w:color="auto"/>
        <w:left w:val="none" w:sz="0" w:space="0" w:color="auto"/>
        <w:bottom w:val="none" w:sz="0" w:space="0" w:color="auto"/>
        <w:right w:val="none" w:sz="0" w:space="0" w:color="auto"/>
      </w:divBdr>
    </w:div>
    <w:div w:id="1011757861">
      <w:bodyDiv w:val="1"/>
      <w:marLeft w:val="0"/>
      <w:marRight w:val="0"/>
      <w:marTop w:val="0"/>
      <w:marBottom w:val="0"/>
      <w:divBdr>
        <w:top w:val="none" w:sz="0" w:space="0" w:color="auto"/>
        <w:left w:val="none" w:sz="0" w:space="0" w:color="auto"/>
        <w:bottom w:val="none" w:sz="0" w:space="0" w:color="auto"/>
        <w:right w:val="none" w:sz="0" w:space="0" w:color="auto"/>
      </w:divBdr>
    </w:div>
    <w:div w:id="1160579732">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309821207">
      <w:bodyDiv w:val="1"/>
      <w:marLeft w:val="0"/>
      <w:marRight w:val="0"/>
      <w:marTop w:val="0"/>
      <w:marBottom w:val="0"/>
      <w:divBdr>
        <w:top w:val="none" w:sz="0" w:space="0" w:color="auto"/>
        <w:left w:val="none" w:sz="0" w:space="0" w:color="auto"/>
        <w:bottom w:val="none" w:sz="0" w:space="0" w:color="auto"/>
        <w:right w:val="none" w:sz="0" w:space="0" w:color="auto"/>
      </w:divBdr>
    </w:div>
    <w:div w:id="1534071692">
      <w:bodyDiv w:val="1"/>
      <w:marLeft w:val="0"/>
      <w:marRight w:val="0"/>
      <w:marTop w:val="0"/>
      <w:marBottom w:val="0"/>
      <w:divBdr>
        <w:top w:val="none" w:sz="0" w:space="0" w:color="auto"/>
        <w:left w:val="none" w:sz="0" w:space="0" w:color="auto"/>
        <w:bottom w:val="none" w:sz="0" w:space="0" w:color="auto"/>
        <w:right w:val="none" w:sz="0" w:space="0" w:color="auto"/>
      </w:divBdr>
    </w:div>
    <w:div w:id="1690644672">
      <w:bodyDiv w:val="1"/>
      <w:marLeft w:val="0"/>
      <w:marRight w:val="0"/>
      <w:marTop w:val="0"/>
      <w:marBottom w:val="0"/>
      <w:divBdr>
        <w:top w:val="none" w:sz="0" w:space="0" w:color="auto"/>
        <w:left w:val="none" w:sz="0" w:space="0" w:color="auto"/>
        <w:bottom w:val="none" w:sz="0" w:space="0" w:color="auto"/>
        <w:right w:val="none" w:sz="0" w:space="0" w:color="auto"/>
      </w:divBdr>
    </w:div>
    <w:div w:id="1768960740">
      <w:bodyDiv w:val="1"/>
      <w:marLeft w:val="0"/>
      <w:marRight w:val="0"/>
      <w:marTop w:val="0"/>
      <w:marBottom w:val="0"/>
      <w:divBdr>
        <w:top w:val="none" w:sz="0" w:space="0" w:color="auto"/>
        <w:left w:val="none" w:sz="0" w:space="0" w:color="auto"/>
        <w:bottom w:val="none" w:sz="0" w:space="0" w:color="auto"/>
        <w:right w:val="none" w:sz="0" w:space="0" w:color="auto"/>
      </w:divBdr>
    </w:div>
    <w:div w:id="1870484132">
      <w:bodyDiv w:val="1"/>
      <w:marLeft w:val="0"/>
      <w:marRight w:val="0"/>
      <w:marTop w:val="0"/>
      <w:marBottom w:val="0"/>
      <w:divBdr>
        <w:top w:val="none" w:sz="0" w:space="0" w:color="auto"/>
        <w:left w:val="none" w:sz="0" w:space="0" w:color="auto"/>
        <w:bottom w:val="none" w:sz="0" w:space="0" w:color="auto"/>
        <w:right w:val="none" w:sz="0" w:space="0" w:color="auto"/>
      </w:divBdr>
    </w:div>
    <w:div w:id="1905949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README" TargetMode="External"/><Relationship Id="rId26" Type="http://schemas.openxmlformats.org/officeDocument/2006/relationships/hyperlink" Target="https://www.slideshare.net/" TargetMode="External"/><Relationship Id="rId39" Type="http://schemas.openxmlformats.org/officeDocument/2006/relationships/hyperlink" Target="https://www.edureka.co/" TargetMode="External"/><Relationship Id="rId21" Type="http://schemas.openxmlformats.org/officeDocument/2006/relationships/image" Target="media/image3.png"/><Relationship Id="rId34" Type="http://schemas.openxmlformats.org/officeDocument/2006/relationships/hyperlink" Target="https://allsoftsolutions.skillsnetwork.sit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OS" TargetMode="External"/><Relationship Id="rId20" Type="http://schemas.openxmlformats.org/officeDocument/2006/relationships/hyperlink" Target="https://en.wikipedia.org/wiki/Android_(operating_system)" TargetMode="External"/><Relationship Id="rId29" Type="http://schemas.openxmlformats.org/officeDocument/2006/relationships/hyperlink" Target="https://www.py4e.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Hub" TargetMode="External"/><Relationship Id="rId24" Type="http://schemas.openxmlformats.org/officeDocument/2006/relationships/image" Target="media/image6.jpg"/><Relationship Id="rId32" Type="http://schemas.openxmlformats.org/officeDocument/2006/relationships/hyperlink" Target="https://www.geeksforgeeks.org/" TargetMode="External"/><Relationship Id="rId37" Type="http://schemas.openxmlformats.org/officeDocument/2006/relationships/hyperlink" Target="https://github.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IT_License" TargetMode="External"/><Relationship Id="rId23" Type="http://schemas.openxmlformats.org/officeDocument/2006/relationships/image" Target="media/image5.png"/><Relationship Id="rId28" Type="http://schemas.openxmlformats.org/officeDocument/2006/relationships/hyperlink" Target="https://www.coursera.org/" TargetMode="External"/><Relationship Id="rId36" Type="http://schemas.openxmlformats.org/officeDocument/2006/relationships/hyperlink" Target="https://www.javatpoint.com/" TargetMode="External"/><Relationship Id="rId10" Type="http://schemas.openxmlformats.org/officeDocument/2006/relationships/hyperlink" Target="https://en.wikipedia.org/wiki/Sliding_puzzle" TargetMode="External"/><Relationship Id="rId19" Type="http://schemas.openxmlformats.org/officeDocument/2006/relationships/hyperlink" Target="https://en.wikipedia.org/wiki/IOS" TargetMode="External"/><Relationship Id="rId31"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ree_and_open-source_software" TargetMode="External"/><Relationship Id="rId22" Type="http://schemas.openxmlformats.org/officeDocument/2006/relationships/image" Target="media/image4.jpg"/><Relationship Id="rId27" Type="http://schemas.openxmlformats.org/officeDocument/2006/relationships/hyperlink" Target="https://www.slideshare.net/ShubhamYadav233/summer-training-report-on-python" TargetMode="External"/><Relationship Id="rId30" Type="http://schemas.openxmlformats.org/officeDocument/2006/relationships/hyperlink" Target="https://en.wikipedia.org/" TargetMode="External"/><Relationship Id="rId35" Type="http://schemas.openxmlformats.org/officeDocument/2006/relationships/hyperlink" Target="http://bit.ly/ibm-intro-d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JavaScript" TargetMode="External"/><Relationship Id="rId17" Type="http://schemas.openxmlformats.org/officeDocument/2006/relationships/hyperlink" Target="https://en.wikipedia.org/wiki/Video_game_clone" TargetMode="External"/><Relationship Id="rId25" Type="http://schemas.openxmlformats.org/officeDocument/2006/relationships/hyperlink" Target="http://www.google.com" TargetMode="External"/><Relationship Id="rId33" Type="http://schemas.openxmlformats.org/officeDocument/2006/relationships/hyperlink" Target="https://mrcet.com/downloads/digital_notes/CSE/IV%20Year/MACHINE%20LEARNING(R17A0534).pdf" TargetMode="External"/><Relationship Id="rId38"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C1F68-B6EB-4B03-92D7-6C9754F9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21</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SHASHI BHUSHAN KUMAR</dc:creator>
  <cp:lastModifiedBy>Saurav Pandey</cp:lastModifiedBy>
  <cp:revision>16</cp:revision>
  <dcterms:created xsi:type="dcterms:W3CDTF">2021-12-14T20:53:00Z</dcterms:created>
  <dcterms:modified xsi:type="dcterms:W3CDTF">2021-12-22T03:46:00Z</dcterms:modified>
</cp:coreProperties>
</file>